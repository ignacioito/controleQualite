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CF8F2" w14:textId="1943FFCD" w:rsidR="00C02F95" w:rsidRPr="00923878" w:rsidRDefault="00C02F95" w:rsidP="009D2738">
      <w:pPr>
        <w:jc w:val="center"/>
        <w:rPr>
          <w:lang w:val="fr-CA"/>
        </w:rPr>
      </w:pPr>
      <w:bookmarkStart w:id="0" w:name="_GoBack"/>
      <w:bookmarkEnd w:id="0"/>
    </w:p>
    <w:p w14:paraId="54A72259" w14:textId="77777777" w:rsidR="005A3F78" w:rsidRPr="00923878" w:rsidRDefault="005A3F78" w:rsidP="009D2738">
      <w:pPr>
        <w:rPr>
          <w:rFonts w:eastAsia="MS Gothic"/>
          <w:spacing w:val="5"/>
          <w:kern w:val="28"/>
          <w:sz w:val="40"/>
          <w:szCs w:val="52"/>
          <w:lang w:val="fr-CA"/>
        </w:rPr>
      </w:pPr>
    </w:p>
    <w:p w14:paraId="2ADD8BC9" w14:textId="77777777" w:rsidR="00267AF2" w:rsidRPr="00923878" w:rsidRDefault="00267AF2" w:rsidP="00BC2728">
      <w:pPr>
        <w:pStyle w:val="Titleinfo"/>
        <w:jc w:val="center"/>
        <w:rPr>
          <w:lang w:val="fr-CA"/>
        </w:rPr>
      </w:pPr>
    </w:p>
    <w:p w14:paraId="104858EB" w14:textId="77777777" w:rsidR="00267AF2" w:rsidRPr="00923878" w:rsidRDefault="00267AF2" w:rsidP="00736078">
      <w:pPr>
        <w:pStyle w:val="Titleinfo"/>
        <w:jc w:val="both"/>
        <w:rPr>
          <w:lang w:val="fr-CA"/>
        </w:rPr>
      </w:pPr>
    </w:p>
    <w:p w14:paraId="4287DA01" w14:textId="77777777" w:rsidR="008F12F0" w:rsidRPr="00923878" w:rsidRDefault="008F12F0" w:rsidP="00BC2728">
      <w:pPr>
        <w:pStyle w:val="Titleinfo"/>
        <w:jc w:val="center"/>
        <w:rPr>
          <w:lang w:val="fr-CA"/>
        </w:rPr>
      </w:pPr>
    </w:p>
    <w:p w14:paraId="70C33FC3" w14:textId="3C5D170F" w:rsidR="004F462B" w:rsidRPr="005E14F3" w:rsidRDefault="004F462B" w:rsidP="002147A8">
      <w:pPr>
        <w:pStyle w:val="Titleinfo"/>
        <w:jc w:val="center"/>
        <w:rPr>
          <w:sz w:val="32"/>
          <w:szCs w:val="32"/>
          <w:lang w:val="fr-CA"/>
        </w:rPr>
      </w:pPr>
      <w:r w:rsidRPr="005E14F3">
        <w:rPr>
          <w:sz w:val="32"/>
          <w:szCs w:val="32"/>
          <w:lang w:val="fr-CA"/>
        </w:rPr>
        <w:fldChar w:fldCharType="begin"/>
      </w:r>
      <w:r w:rsidRPr="005E14F3">
        <w:rPr>
          <w:sz w:val="32"/>
          <w:szCs w:val="32"/>
          <w:lang w:val="fr-CA"/>
        </w:rPr>
        <w:instrText xml:space="preserve"> DOCPROPERTY  DELIVERABLE_TITLE  \* MERGEFORMAT </w:instrText>
      </w:r>
      <w:r w:rsidRPr="005E14F3">
        <w:rPr>
          <w:sz w:val="32"/>
          <w:szCs w:val="32"/>
          <w:lang w:val="fr-CA"/>
        </w:rPr>
        <w:fldChar w:fldCharType="separate"/>
      </w:r>
      <w:r w:rsidR="00443F1B">
        <w:rPr>
          <w:sz w:val="32"/>
          <w:szCs w:val="32"/>
          <w:lang w:val="fr-CA"/>
        </w:rPr>
        <w:t>Travail pratique #2 - Assurer la qualité d'une application</w:t>
      </w:r>
      <w:r w:rsidRPr="005E14F3">
        <w:rPr>
          <w:sz w:val="32"/>
          <w:szCs w:val="32"/>
          <w:lang w:val="fr-CA"/>
        </w:rPr>
        <w:fldChar w:fldCharType="end"/>
      </w:r>
    </w:p>
    <w:p w14:paraId="0D720F28" w14:textId="72B5AB13" w:rsidR="002147A8" w:rsidRPr="00923878" w:rsidRDefault="002147A8" w:rsidP="002147A8">
      <w:pPr>
        <w:pStyle w:val="Titleinfo"/>
        <w:jc w:val="center"/>
        <w:rPr>
          <w:sz w:val="27"/>
          <w:szCs w:val="27"/>
          <w:lang w:val="fr-CA"/>
        </w:rPr>
      </w:pPr>
      <w:r w:rsidRPr="00923878">
        <w:rPr>
          <w:sz w:val="27"/>
          <w:szCs w:val="27"/>
          <w:lang w:val="fr-CA"/>
        </w:rPr>
        <w:fldChar w:fldCharType="begin"/>
      </w:r>
      <w:r w:rsidRPr="00923878">
        <w:rPr>
          <w:sz w:val="27"/>
          <w:szCs w:val="27"/>
          <w:lang w:val="fr-CA"/>
        </w:rPr>
        <w:instrText xml:space="preserve"> DOCPROPERTY  CATEGORY_TITLE  \* MERGEFORMAT </w:instrText>
      </w:r>
      <w:r w:rsidRPr="00923878">
        <w:rPr>
          <w:sz w:val="27"/>
          <w:szCs w:val="27"/>
          <w:lang w:val="fr-CA"/>
        </w:rPr>
        <w:fldChar w:fldCharType="separate"/>
      </w:r>
      <w:r w:rsidR="00443F1B">
        <w:rPr>
          <w:sz w:val="27"/>
          <w:szCs w:val="27"/>
          <w:lang w:val="fr-CA"/>
        </w:rPr>
        <w:t>Techniques de l’informatique voie de spécialisation en informatique de gestion, profil programmation nouveaux médias (420.A0)</w:t>
      </w:r>
      <w:r w:rsidRPr="00923878">
        <w:rPr>
          <w:sz w:val="27"/>
          <w:szCs w:val="27"/>
          <w:lang w:val="fr-CA"/>
        </w:rPr>
        <w:fldChar w:fldCharType="end"/>
      </w:r>
    </w:p>
    <w:p w14:paraId="6BBC39FC" w14:textId="77777777" w:rsidR="002147A8" w:rsidRPr="00923878" w:rsidRDefault="002147A8" w:rsidP="002147A8">
      <w:pPr>
        <w:pStyle w:val="Titleinfo"/>
        <w:jc w:val="center"/>
        <w:rPr>
          <w:lang w:val="fr-CA"/>
        </w:rPr>
      </w:pPr>
    </w:p>
    <w:p w14:paraId="2F096B30" w14:textId="77777777" w:rsidR="002147A8" w:rsidRPr="00923878" w:rsidRDefault="002147A8" w:rsidP="00267AF2">
      <w:pPr>
        <w:pStyle w:val="Titleinfo"/>
        <w:jc w:val="center"/>
        <w:rPr>
          <w:lang w:val="fr-CA"/>
        </w:rPr>
      </w:pPr>
    </w:p>
    <w:p w14:paraId="1761E6FC" w14:textId="77777777" w:rsidR="002147A8" w:rsidRPr="00923878" w:rsidRDefault="002147A8" w:rsidP="00267AF2">
      <w:pPr>
        <w:pStyle w:val="Titleinfo"/>
        <w:jc w:val="center"/>
        <w:rPr>
          <w:lang w:val="fr-CA"/>
        </w:rPr>
      </w:pPr>
    </w:p>
    <w:p w14:paraId="21E6FD28" w14:textId="0B1F6145" w:rsidR="004F462B" w:rsidRPr="00923878" w:rsidRDefault="004F462B" w:rsidP="0097537B">
      <w:pPr>
        <w:pStyle w:val="Titleinfo"/>
        <w:jc w:val="center"/>
        <w:rPr>
          <w:lang w:val="fr-CA"/>
        </w:rPr>
      </w:pPr>
      <w:r w:rsidRPr="00923878">
        <w:rPr>
          <w:lang w:val="fr-CA"/>
        </w:rPr>
        <w:fldChar w:fldCharType="begin"/>
      </w:r>
      <w:r w:rsidRPr="00923878">
        <w:rPr>
          <w:lang w:val="fr-CA"/>
        </w:rPr>
        <w:instrText xml:space="preserve"> DOCPROPERTY  PROJECT_TITLE  \* MERGEFORMAT </w:instrText>
      </w:r>
      <w:r w:rsidRPr="00923878">
        <w:rPr>
          <w:lang w:val="fr-CA"/>
        </w:rPr>
        <w:fldChar w:fldCharType="separate"/>
      </w:r>
      <w:r w:rsidR="00443F1B">
        <w:rPr>
          <w:lang w:val="fr-CA"/>
        </w:rPr>
        <w:t>Contrôle de la qualité I (420-PA4-AG)</w:t>
      </w:r>
      <w:r w:rsidRPr="00923878">
        <w:rPr>
          <w:lang w:val="fr-CA"/>
        </w:rPr>
        <w:fldChar w:fldCharType="end"/>
      </w:r>
    </w:p>
    <w:p w14:paraId="358AB66F" w14:textId="77777777" w:rsidR="004F462B" w:rsidRPr="00923878" w:rsidRDefault="004F462B" w:rsidP="00004596">
      <w:pPr>
        <w:pStyle w:val="Titleinfo"/>
        <w:jc w:val="center"/>
        <w:rPr>
          <w:sz w:val="36"/>
          <w:szCs w:val="36"/>
          <w:lang w:val="fr-CA"/>
        </w:rPr>
      </w:pPr>
    </w:p>
    <w:p w14:paraId="25857E11" w14:textId="77777777" w:rsidR="00267AF2" w:rsidRPr="00923878" w:rsidRDefault="00267AF2" w:rsidP="009D2738">
      <w:pPr>
        <w:ind w:right="-992"/>
        <w:jc w:val="center"/>
        <w:rPr>
          <w:lang w:val="fr-CA"/>
        </w:rPr>
      </w:pPr>
    </w:p>
    <w:p w14:paraId="0D421F6E" w14:textId="77777777" w:rsidR="00FE13ED" w:rsidRPr="00923878" w:rsidRDefault="00FE13ED" w:rsidP="009D2738">
      <w:pPr>
        <w:ind w:right="-992"/>
        <w:rPr>
          <w:lang w:val="fr-CA"/>
        </w:rPr>
      </w:pPr>
    </w:p>
    <w:p w14:paraId="3CBC7CDA" w14:textId="77777777" w:rsidR="00267AF2" w:rsidRPr="00923878" w:rsidRDefault="00267AF2" w:rsidP="009D2738">
      <w:pPr>
        <w:ind w:right="-992"/>
        <w:jc w:val="center"/>
        <w:rPr>
          <w:lang w:val="fr-CA"/>
        </w:rPr>
      </w:pPr>
    </w:p>
    <w:p w14:paraId="260E9263" w14:textId="77777777" w:rsidR="00267AF2" w:rsidRPr="00923878" w:rsidRDefault="00267AF2" w:rsidP="009D2738">
      <w:pPr>
        <w:ind w:right="-992"/>
        <w:jc w:val="center"/>
        <w:rPr>
          <w:lang w:val="fr-CA"/>
        </w:rPr>
      </w:pPr>
    </w:p>
    <w:p w14:paraId="1812959E" w14:textId="77777777" w:rsidR="00267AF2" w:rsidRPr="00923878" w:rsidRDefault="00267AF2" w:rsidP="009D2738">
      <w:pPr>
        <w:ind w:right="-992"/>
        <w:jc w:val="center"/>
        <w:rPr>
          <w:lang w:val="fr-CA"/>
        </w:rPr>
      </w:pPr>
    </w:p>
    <w:p w14:paraId="1C0283FA" w14:textId="77777777" w:rsidR="00267AF2" w:rsidRPr="00923878" w:rsidRDefault="00267AF2" w:rsidP="009D2738">
      <w:pPr>
        <w:ind w:right="-992"/>
        <w:jc w:val="center"/>
        <w:rPr>
          <w:lang w:val="fr-CA"/>
        </w:rPr>
      </w:pPr>
    </w:p>
    <w:p w14:paraId="278DBC6D" w14:textId="77777777" w:rsidR="002147A8" w:rsidRPr="00923878" w:rsidRDefault="002147A8" w:rsidP="009D2738">
      <w:pPr>
        <w:ind w:right="-992"/>
        <w:jc w:val="center"/>
        <w:rPr>
          <w:lang w:val="fr-CA"/>
        </w:rPr>
      </w:pPr>
    </w:p>
    <w:p w14:paraId="03827AB1" w14:textId="77777777" w:rsidR="00004596" w:rsidRPr="00923878" w:rsidRDefault="00004596" w:rsidP="009D2738">
      <w:pPr>
        <w:ind w:right="-992"/>
        <w:jc w:val="center"/>
        <w:rPr>
          <w:lang w:val="fr-CA"/>
        </w:rPr>
      </w:pPr>
    </w:p>
    <w:p w14:paraId="3FA98AA7" w14:textId="77777777" w:rsidR="002147A8" w:rsidRPr="00923878" w:rsidRDefault="002147A8" w:rsidP="009D2738">
      <w:pPr>
        <w:ind w:right="-992"/>
        <w:jc w:val="center"/>
        <w:rPr>
          <w:lang w:val="fr-CA"/>
        </w:rPr>
      </w:pPr>
    </w:p>
    <w:p w14:paraId="663904E7" w14:textId="77777777" w:rsidR="002147A8" w:rsidRPr="00923878" w:rsidRDefault="002147A8" w:rsidP="009D2738">
      <w:pPr>
        <w:ind w:right="-992"/>
        <w:jc w:val="center"/>
        <w:rPr>
          <w:lang w:val="fr-CA"/>
        </w:rPr>
      </w:pPr>
    </w:p>
    <w:p w14:paraId="347E02C3" w14:textId="77777777" w:rsidR="00736078" w:rsidRPr="00923878" w:rsidRDefault="00736078" w:rsidP="009D2738">
      <w:pPr>
        <w:ind w:right="-992"/>
        <w:jc w:val="center"/>
        <w:rPr>
          <w:lang w:val="fr-CA"/>
        </w:rPr>
      </w:pPr>
    </w:p>
    <w:p w14:paraId="613CBB72" w14:textId="77777777" w:rsidR="00736078" w:rsidRPr="00923878" w:rsidRDefault="00736078" w:rsidP="009D2738">
      <w:pPr>
        <w:ind w:right="-992"/>
        <w:jc w:val="center"/>
        <w:rPr>
          <w:lang w:val="fr-CA"/>
        </w:rPr>
      </w:pPr>
    </w:p>
    <w:p w14:paraId="71EFDEA0" w14:textId="22826356" w:rsidR="00267AF2" w:rsidRPr="00923878" w:rsidRDefault="00267AF2" w:rsidP="009D2738">
      <w:pPr>
        <w:ind w:right="-992"/>
        <w:jc w:val="center"/>
        <w:rPr>
          <w:lang w:val="fr-CA"/>
        </w:rPr>
      </w:pPr>
    </w:p>
    <w:p w14:paraId="7F29B01B" w14:textId="4E6F23FF" w:rsidR="0072434B" w:rsidRPr="00923878" w:rsidRDefault="0072434B" w:rsidP="009D2738">
      <w:pPr>
        <w:ind w:right="-992"/>
        <w:jc w:val="center"/>
        <w:rPr>
          <w:lang w:val="fr-CA"/>
        </w:rPr>
      </w:pPr>
    </w:p>
    <w:p w14:paraId="18C4D51E" w14:textId="55A5C9EC" w:rsidR="0072434B" w:rsidRPr="00923878" w:rsidRDefault="0072434B" w:rsidP="009D2738">
      <w:pPr>
        <w:ind w:right="-992"/>
        <w:jc w:val="center"/>
        <w:rPr>
          <w:lang w:val="fr-CA"/>
        </w:rPr>
      </w:pPr>
    </w:p>
    <w:p w14:paraId="54403F45" w14:textId="1975D13F" w:rsidR="0072434B" w:rsidRPr="00923878" w:rsidRDefault="0072434B" w:rsidP="009D2738">
      <w:pPr>
        <w:ind w:right="-992"/>
        <w:jc w:val="center"/>
        <w:rPr>
          <w:lang w:val="fr-CA"/>
        </w:rPr>
      </w:pPr>
    </w:p>
    <w:p w14:paraId="04C32364" w14:textId="77777777" w:rsidR="0072434B" w:rsidRPr="00923878" w:rsidRDefault="0072434B" w:rsidP="009D2738">
      <w:pPr>
        <w:ind w:right="-992"/>
        <w:jc w:val="center"/>
        <w:rPr>
          <w:lang w:val="fr-CA"/>
        </w:rPr>
      </w:pPr>
    </w:p>
    <w:p w14:paraId="1A3C94A4" w14:textId="77777777" w:rsidR="00267AF2" w:rsidRPr="00923878" w:rsidRDefault="00267AF2" w:rsidP="009D2738">
      <w:pPr>
        <w:ind w:right="-992"/>
        <w:jc w:val="center"/>
        <w:rPr>
          <w:lang w:val="fr-CA"/>
        </w:rPr>
      </w:pPr>
    </w:p>
    <w:p w14:paraId="211F1C70" w14:textId="77777777" w:rsidR="00267AF2" w:rsidRPr="00923878" w:rsidRDefault="00267AF2" w:rsidP="009D2738">
      <w:pPr>
        <w:ind w:right="-992"/>
        <w:jc w:val="center"/>
        <w:rPr>
          <w:lang w:val="fr-CA"/>
        </w:rPr>
      </w:pPr>
    </w:p>
    <w:p w14:paraId="4192CBC1" w14:textId="77777777" w:rsidR="00267AF2" w:rsidRPr="00923878" w:rsidRDefault="00267AF2" w:rsidP="009D2738">
      <w:pPr>
        <w:ind w:right="-992"/>
        <w:jc w:val="center"/>
        <w:rPr>
          <w:lang w:val="fr-CA"/>
        </w:rPr>
      </w:pPr>
    </w:p>
    <w:p w14:paraId="379F8780" w14:textId="25FCB17C" w:rsidR="004F462B" w:rsidRPr="00923878" w:rsidRDefault="004423BB" w:rsidP="00267AF2">
      <w:pPr>
        <w:pStyle w:val="Titleinfo"/>
        <w:jc w:val="center"/>
        <w:rPr>
          <w:sz w:val="24"/>
          <w:szCs w:val="24"/>
          <w:lang w:val="fr-CA"/>
        </w:rPr>
      </w:pPr>
      <w:r w:rsidRPr="00923878">
        <w:rPr>
          <w:sz w:val="24"/>
          <w:szCs w:val="24"/>
          <w:lang w:val="fr-CA"/>
        </w:rPr>
        <w:t>Version</w:t>
      </w:r>
      <w:r w:rsidR="005F6C72" w:rsidRPr="00923878">
        <w:rPr>
          <w:sz w:val="24"/>
          <w:szCs w:val="24"/>
          <w:lang w:val="fr-CA"/>
        </w:rPr>
        <w:t> :</w:t>
      </w:r>
      <w:r w:rsidRPr="00923878">
        <w:rPr>
          <w:sz w:val="24"/>
          <w:szCs w:val="24"/>
          <w:lang w:val="fr-CA"/>
        </w:rPr>
        <w:t xml:space="preserve"> </w:t>
      </w:r>
      <w:r w:rsidR="004F462B" w:rsidRPr="00923878">
        <w:rPr>
          <w:sz w:val="24"/>
          <w:szCs w:val="24"/>
          <w:lang w:val="fr-CA"/>
        </w:rPr>
        <w:fldChar w:fldCharType="begin"/>
      </w:r>
      <w:r w:rsidR="00FE13ED" w:rsidRPr="00923878">
        <w:rPr>
          <w:sz w:val="24"/>
          <w:szCs w:val="24"/>
          <w:lang w:val="fr-CA"/>
        </w:rPr>
        <w:instrText xml:space="preserve"> DOCPROPERTY  RELEASE</w:instrText>
      </w:r>
      <w:r w:rsidR="004F462B" w:rsidRPr="00923878">
        <w:rPr>
          <w:sz w:val="24"/>
          <w:szCs w:val="24"/>
          <w:lang w:val="fr-CA"/>
        </w:rPr>
        <w:instrText xml:space="preserve">  \* MERGEFORMAT </w:instrText>
      </w:r>
      <w:r w:rsidR="004F462B" w:rsidRPr="00923878">
        <w:rPr>
          <w:sz w:val="24"/>
          <w:szCs w:val="24"/>
          <w:lang w:val="fr-CA"/>
        </w:rPr>
        <w:fldChar w:fldCharType="separate"/>
      </w:r>
      <w:r w:rsidR="00443F1B">
        <w:rPr>
          <w:sz w:val="24"/>
          <w:szCs w:val="24"/>
          <w:lang w:val="fr-CA"/>
        </w:rPr>
        <w:t>1.0.0</w:t>
      </w:r>
      <w:r w:rsidR="004F462B" w:rsidRPr="00923878">
        <w:rPr>
          <w:sz w:val="24"/>
          <w:szCs w:val="24"/>
          <w:lang w:val="fr-CA"/>
        </w:rPr>
        <w:fldChar w:fldCharType="end"/>
      </w:r>
    </w:p>
    <w:p w14:paraId="7E1E11E9" w14:textId="77777777" w:rsidR="005C6AA5" w:rsidRPr="00923878" w:rsidRDefault="005C6AA5" w:rsidP="009D2738">
      <w:pPr>
        <w:rPr>
          <w:lang w:val="fr-CA"/>
        </w:rPr>
        <w:sectPr w:rsidR="005C6AA5" w:rsidRPr="00923878" w:rsidSect="00162FA3">
          <w:headerReference w:type="default" r:id="rId8"/>
          <w:footerReference w:type="even" r:id="rId9"/>
          <w:pgSz w:w="12240" w:h="15840" w:code="1"/>
          <w:pgMar w:top="1701" w:right="1418" w:bottom="1276" w:left="1418" w:header="709" w:footer="709" w:gutter="0"/>
          <w:cols w:space="708"/>
          <w:titlePg/>
          <w:docGrid w:linePitch="360"/>
        </w:sectPr>
      </w:pPr>
    </w:p>
    <w:tbl>
      <w:tblPr>
        <w:tblW w:w="946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320"/>
        <w:gridCol w:w="1417"/>
        <w:gridCol w:w="4910"/>
        <w:gridCol w:w="1818"/>
      </w:tblGrid>
      <w:tr w:rsidR="00CF01F4" w:rsidRPr="00923878" w14:paraId="11ED8052" w14:textId="77777777" w:rsidTr="00C6370E">
        <w:trPr>
          <w:cantSplit/>
        </w:trPr>
        <w:tc>
          <w:tcPr>
            <w:tcW w:w="9465" w:type="dxa"/>
            <w:gridSpan w:val="4"/>
            <w:tcBorders>
              <w:top w:val="single" w:sz="4" w:space="0" w:color="5A7732"/>
              <w:bottom w:val="single" w:sz="4" w:space="0" w:color="auto"/>
            </w:tcBorders>
          </w:tcPr>
          <w:p w14:paraId="62A224BC" w14:textId="77777777" w:rsidR="00CF01F4" w:rsidRPr="00923878" w:rsidRDefault="00216F86" w:rsidP="009D2738">
            <w:pPr>
              <w:rPr>
                <w:rFonts w:ascii="Tahoma" w:hAnsi="Tahoma" w:cs="Tahoma"/>
                <w:sz w:val="32"/>
                <w:szCs w:val="32"/>
                <w:lang w:val="fr-CA"/>
              </w:rPr>
            </w:pPr>
            <w:r w:rsidRPr="00923878">
              <w:rPr>
                <w:rFonts w:ascii="Tahoma" w:hAnsi="Tahoma" w:cs="Tahoma"/>
                <w:sz w:val="32"/>
                <w:szCs w:val="32"/>
                <w:lang w:val="fr-CA"/>
              </w:rPr>
              <w:lastRenderedPageBreak/>
              <w:t>Historique des révisions</w:t>
            </w:r>
          </w:p>
          <w:p w14:paraId="01681B57" w14:textId="77777777" w:rsidR="00CF01F4" w:rsidRPr="00923878" w:rsidRDefault="00CF01F4" w:rsidP="003C57B8">
            <w:pPr>
              <w:rPr>
                <w:rFonts w:ascii="Tahoma" w:hAnsi="Tahoma" w:cs="Tahoma"/>
                <w:sz w:val="20"/>
                <w:szCs w:val="20"/>
                <w:lang w:val="fr-CA"/>
              </w:rPr>
            </w:pPr>
          </w:p>
        </w:tc>
      </w:tr>
      <w:tr w:rsidR="00A02BDE" w:rsidRPr="00923878" w14:paraId="10D3EA51" w14:textId="77777777" w:rsidTr="00C6370E">
        <w:trPr>
          <w:cantSplit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60879B" w14:textId="77777777" w:rsidR="00A02BDE" w:rsidRPr="00923878" w:rsidRDefault="00A02BDE" w:rsidP="009D2738">
            <w:pPr>
              <w:jc w:val="center"/>
              <w:rPr>
                <w:rFonts w:ascii="Tahoma" w:hAnsi="Tahoma" w:cs="Tahoma"/>
                <w:sz w:val="18"/>
                <w:szCs w:val="18"/>
                <w:lang w:val="fr-CA"/>
              </w:rPr>
            </w:pPr>
            <w:r w:rsidRPr="00923878">
              <w:rPr>
                <w:rFonts w:ascii="Tahoma" w:hAnsi="Tahoma" w:cs="Tahoma"/>
                <w:sz w:val="18"/>
                <w:szCs w:val="18"/>
                <w:lang w:val="fr-CA"/>
              </w:rPr>
              <w:t>Révision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3F2508" w14:textId="77777777" w:rsidR="00A02BDE" w:rsidRPr="00923878" w:rsidRDefault="00A02BDE" w:rsidP="009D2738">
            <w:pPr>
              <w:jc w:val="center"/>
              <w:rPr>
                <w:rFonts w:ascii="Tahoma" w:hAnsi="Tahoma" w:cs="Tahoma"/>
                <w:sz w:val="18"/>
                <w:szCs w:val="18"/>
                <w:lang w:val="fr-CA"/>
              </w:rPr>
            </w:pPr>
            <w:r w:rsidRPr="00923878">
              <w:rPr>
                <w:rFonts w:ascii="Tahoma" w:hAnsi="Tahoma" w:cs="Tahoma"/>
                <w:sz w:val="18"/>
                <w:szCs w:val="18"/>
                <w:lang w:val="fr-CA"/>
              </w:rPr>
              <w:t>Date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7C6C4A" w14:textId="77777777" w:rsidR="00A02BDE" w:rsidRPr="00923878" w:rsidRDefault="00A02BDE" w:rsidP="009D2738">
            <w:pPr>
              <w:jc w:val="center"/>
              <w:rPr>
                <w:rFonts w:ascii="Tahoma" w:hAnsi="Tahoma" w:cs="Tahoma"/>
                <w:sz w:val="18"/>
                <w:szCs w:val="18"/>
                <w:lang w:val="fr-CA"/>
              </w:rPr>
            </w:pPr>
            <w:r w:rsidRPr="00923878">
              <w:rPr>
                <w:rFonts w:ascii="Tahoma" w:hAnsi="Tahoma" w:cs="Tahoma"/>
                <w:sz w:val="18"/>
                <w:szCs w:val="18"/>
                <w:lang w:val="fr-CA"/>
              </w:rPr>
              <w:t>Description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531830" w14:textId="77777777" w:rsidR="00A02BDE" w:rsidRPr="00923878" w:rsidRDefault="00A02BDE" w:rsidP="009D2738">
            <w:pPr>
              <w:jc w:val="center"/>
              <w:rPr>
                <w:rFonts w:ascii="Tahoma" w:hAnsi="Tahoma" w:cs="Tahoma"/>
                <w:sz w:val="18"/>
                <w:szCs w:val="18"/>
                <w:lang w:val="fr-CA"/>
              </w:rPr>
            </w:pPr>
            <w:r w:rsidRPr="00923878">
              <w:rPr>
                <w:rFonts w:ascii="Tahoma" w:hAnsi="Tahoma" w:cs="Tahoma"/>
                <w:sz w:val="18"/>
                <w:szCs w:val="18"/>
                <w:lang w:val="fr-CA"/>
              </w:rPr>
              <w:t>Auteur</w:t>
            </w:r>
          </w:p>
        </w:tc>
      </w:tr>
      <w:tr w:rsidR="00A02BDE" w:rsidRPr="00923878" w14:paraId="0E300BFE" w14:textId="77777777" w:rsidTr="00EB7436">
        <w:trPr>
          <w:cantSplit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E916" w14:textId="77777777" w:rsidR="00A02BDE" w:rsidRPr="00923878" w:rsidRDefault="00A37060" w:rsidP="009D2738">
            <w:pPr>
              <w:rPr>
                <w:rFonts w:ascii="Tahoma" w:hAnsi="Tahoma" w:cs="Tahoma"/>
                <w:noProof/>
                <w:sz w:val="18"/>
                <w:szCs w:val="18"/>
                <w:lang w:val="fr-CA"/>
              </w:rPr>
            </w:pPr>
            <w:r w:rsidRPr="00923878">
              <w:rPr>
                <w:rFonts w:ascii="Tahoma" w:hAnsi="Tahoma" w:cs="Tahoma"/>
                <w:noProof/>
                <w:sz w:val="18"/>
                <w:szCs w:val="18"/>
                <w:lang w:val="fr-CA"/>
              </w:rPr>
              <w:t>1.0.0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CBA7" w14:textId="0C211E38" w:rsidR="00A02BDE" w:rsidRPr="00923878" w:rsidRDefault="00910785" w:rsidP="009D2738">
            <w:pPr>
              <w:jc w:val="center"/>
              <w:rPr>
                <w:rFonts w:ascii="Tahoma" w:hAnsi="Tahoma" w:cs="Tahoma"/>
                <w:sz w:val="18"/>
                <w:szCs w:val="18"/>
                <w:lang w:val="fr-CA"/>
              </w:rPr>
            </w:pPr>
            <w:r w:rsidRPr="00923878">
              <w:rPr>
                <w:rFonts w:ascii="Tahoma" w:hAnsi="Tahoma" w:cs="Tahoma"/>
                <w:sz w:val="18"/>
                <w:szCs w:val="18"/>
                <w:lang w:val="fr-CA"/>
              </w:rPr>
              <w:t>2018-</w:t>
            </w:r>
            <w:r w:rsidR="00CE3C75">
              <w:rPr>
                <w:rFonts w:ascii="Tahoma" w:hAnsi="Tahoma" w:cs="Tahoma"/>
                <w:sz w:val="18"/>
                <w:szCs w:val="18"/>
                <w:lang w:val="fr-CA"/>
              </w:rPr>
              <w:t>10</w:t>
            </w:r>
            <w:r w:rsidR="00DB6E04" w:rsidRPr="00923878">
              <w:rPr>
                <w:rFonts w:ascii="Tahoma" w:hAnsi="Tahoma" w:cs="Tahoma"/>
                <w:sz w:val="18"/>
                <w:szCs w:val="18"/>
                <w:lang w:val="fr-CA"/>
              </w:rPr>
              <w:t>-</w:t>
            </w:r>
            <w:r w:rsidR="006178F8">
              <w:rPr>
                <w:rFonts w:ascii="Tahoma" w:hAnsi="Tahoma" w:cs="Tahoma"/>
                <w:sz w:val="18"/>
                <w:szCs w:val="18"/>
                <w:lang w:val="fr-CA"/>
              </w:rPr>
              <w:t>28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BDA2" w14:textId="77777777" w:rsidR="00A02BDE" w:rsidRPr="00923878" w:rsidRDefault="00EA567F" w:rsidP="009D2738">
            <w:pPr>
              <w:rPr>
                <w:rFonts w:ascii="Tahoma" w:hAnsi="Tahoma" w:cs="Tahoma"/>
                <w:sz w:val="18"/>
                <w:szCs w:val="18"/>
                <w:lang w:val="fr-CA"/>
              </w:rPr>
            </w:pPr>
            <w:r w:rsidRPr="00923878">
              <w:rPr>
                <w:rFonts w:ascii="Tahoma" w:hAnsi="Tahoma" w:cs="Tahoma"/>
                <w:sz w:val="18"/>
                <w:szCs w:val="18"/>
                <w:lang w:val="fr-CA"/>
              </w:rPr>
              <w:t>Version initiale.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9BE9" w14:textId="77777777" w:rsidR="00A02BDE" w:rsidRPr="00923878" w:rsidRDefault="00EA567F" w:rsidP="009D2738">
            <w:pPr>
              <w:rPr>
                <w:rFonts w:ascii="Tahoma" w:hAnsi="Tahoma" w:cs="Tahoma"/>
                <w:sz w:val="18"/>
                <w:szCs w:val="18"/>
                <w:lang w:val="fr-CA"/>
              </w:rPr>
            </w:pPr>
            <w:r w:rsidRPr="00923878">
              <w:rPr>
                <w:rFonts w:ascii="Tahoma" w:hAnsi="Tahoma" w:cs="Tahoma"/>
                <w:sz w:val="18"/>
                <w:szCs w:val="18"/>
                <w:lang w:val="fr-CA"/>
              </w:rPr>
              <w:t>Christian Labelle</w:t>
            </w:r>
          </w:p>
        </w:tc>
      </w:tr>
      <w:tr w:rsidR="00C6609C" w:rsidRPr="00923878" w14:paraId="4082EC28" w14:textId="77777777" w:rsidTr="00EB7436">
        <w:trPr>
          <w:cantSplit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DAA6" w14:textId="77777777" w:rsidR="00C6609C" w:rsidRPr="00923878" w:rsidRDefault="00C6609C" w:rsidP="00C6609C">
            <w:pPr>
              <w:spacing w:before="120"/>
              <w:rPr>
                <w:rFonts w:ascii="Tahoma" w:hAnsi="Tahoma" w:cs="Tahoma"/>
                <w:noProof/>
                <w:sz w:val="18"/>
                <w:szCs w:val="18"/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082A" w14:textId="77777777" w:rsidR="00C6609C" w:rsidRPr="00923878" w:rsidRDefault="00C6609C" w:rsidP="00C6609C">
            <w:pPr>
              <w:spacing w:before="120"/>
              <w:jc w:val="center"/>
              <w:rPr>
                <w:rFonts w:ascii="Tahoma" w:hAnsi="Tahoma" w:cs="Tahoma"/>
                <w:sz w:val="18"/>
                <w:szCs w:val="18"/>
                <w:lang w:val="fr-CA"/>
              </w:rPr>
            </w:pP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28BF" w14:textId="77777777" w:rsidR="00C6609C" w:rsidRPr="00923878" w:rsidRDefault="00C6609C" w:rsidP="00C6609C">
            <w:pPr>
              <w:spacing w:before="120"/>
              <w:rPr>
                <w:rFonts w:ascii="Tahoma" w:hAnsi="Tahoma" w:cs="Tahoma"/>
                <w:sz w:val="18"/>
                <w:szCs w:val="18"/>
                <w:lang w:val="fr-CA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FA08" w14:textId="77777777" w:rsidR="00C6609C" w:rsidRPr="00923878" w:rsidRDefault="00C6609C" w:rsidP="00C6609C">
            <w:pPr>
              <w:spacing w:before="120"/>
              <w:rPr>
                <w:rFonts w:ascii="Tahoma" w:hAnsi="Tahoma" w:cs="Tahoma"/>
                <w:sz w:val="18"/>
                <w:szCs w:val="18"/>
                <w:lang w:val="fr-CA"/>
              </w:rPr>
            </w:pPr>
          </w:p>
        </w:tc>
      </w:tr>
    </w:tbl>
    <w:p w14:paraId="79AA9FE8" w14:textId="77777777" w:rsidR="00883FC1" w:rsidRPr="00923878" w:rsidRDefault="00883FC1" w:rsidP="009D2738">
      <w:pPr>
        <w:rPr>
          <w:rFonts w:ascii="Tahoma" w:hAnsi="Tahoma" w:cs="Tahoma"/>
          <w:lang w:val="fr-CA"/>
        </w:rPr>
      </w:pPr>
    </w:p>
    <w:p w14:paraId="3089E1A1" w14:textId="64193C64" w:rsidR="00BA13EC" w:rsidRPr="00923878" w:rsidRDefault="00C50CF0" w:rsidP="00CB0CF3">
      <w:pPr>
        <w:pStyle w:val="Title"/>
        <w:jc w:val="center"/>
        <w:rPr>
          <w:sz w:val="22"/>
          <w:szCs w:val="22"/>
          <w:lang w:val="fr-CA"/>
        </w:rPr>
      </w:pPr>
      <w:r w:rsidRPr="00923878">
        <w:rPr>
          <w:b/>
          <w:lang w:val="fr-CA"/>
        </w:rPr>
        <w:br w:type="page"/>
      </w:r>
      <w:r w:rsidR="001F3220" w:rsidRPr="00923878">
        <w:rPr>
          <w:lang w:val="fr-CA"/>
        </w:rPr>
        <w:lastRenderedPageBreak/>
        <w:t>Table des matières</w:t>
      </w:r>
    </w:p>
    <w:p w14:paraId="4ACA31A9" w14:textId="48F6DF0C" w:rsidR="00443F1B" w:rsidRDefault="00663EF3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 w:rsidRPr="00923878">
        <w:rPr>
          <w:lang w:val="fr-CA"/>
        </w:rPr>
        <w:fldChar w:fldCharType="begin"/>
      </w:r>
      <w:r w:rsidRPr="00923878">
        <w:rPr>
          <w:lang w:val="fr-CA"/>
        </w:rPr>
        <w:instrText xml:space="preserve"> TOC \o "1-3" \h \z \u </w:instrText>
      </w:r>
      <w:r w:rsidRPr="00923878">
        <w:rPr>
          <w:lang w:val="fr-CA"/>
        </w:rPr>
        <w:fldChar w:fldCharType="separate"/>
      </w:r>
      <w:hyperlink w:anchor="_Toc528936096" w:history="1">
        <w:r w:rsidR="00443F1B" w:rsidRPr="007816A7">
          <w:rPr>
            <w:rStyle w:val="Hyperlink"/>
            <w:noProof/>
            <w:lang w:val="fr-CA"/>
          </w:rPr>
          <w:t>1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noProof/>
            <w:lang w:val="fr-CA"/>
          </w:rPr>
          <w:t>Introduction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_Toc528936096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</w:t>
        </w:r>
        <w:r w:rsidR="00443F1B">
          <w:rPr>
            <w:noProof/>
            <w:webHidden/>
          </w:rPr>
          <w:fldChar w:fldCharType="end"/>
        </w:r>
      </w:hyperlink>
    </w:p>
    <w:p w14:paraId="49E006AC" w14:textId="0AD8EBD0" w:rsidR="00443F1B" w:rsidRDefault="00D1317C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097" w:history="1">
        <w:r w:rsidR="00443F1B" w:rsidRPr="007816A7">
          <w:rPr>
            <w:rStyle w:val="Hyperlink"/>
            <w:noProof/>
            <w:lang w:val="fr-CA"/>
          </w:rPr>
          <w:t>2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noProof/>
            <w:lang w:val="fr-CA"/>
          </w:rPr>
          <w:t>Caractéristiques de l’application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_Toc528936097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</w:t>
        </w:r>
        <w:r w:rsidR="00443F1B">
          <w:rPr>
            <w:noProof/>
            <w:webHidden/>
          </w:rPr>
          <w:fldChar w:fldCharType="end"/>
        </w:r>
      </w:hyperlink>
    </w:p>
    <w:p w14:paraId="326CCC00" w14:textId="7D15A9B9" w:rsidR="00443F1B" w:rsidRDefault="00D1317C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098" w:history="1">
        <w:r w:rsidR="00443F1B" w:rsidRPr="007816A7">
          <w:rPr>
            <w:rStyle w:val="Hyperlink"/>
            <w:noProof/>
            <w:lang w:val="fr-CA"/>
          </w:rPr>
          <w:t>3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noProof/>
            <w:lang w:val="fr-CA"/>
          </w:rPr>
          <w:t>Environnement de test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_Toc528936098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2</w:t>
        </w:r>
        <w:r w:rsidR="00443F1B">
          <w:rPr>
            <w:noProof/>
            <w:webHidden/>
          </w:rPr>
          <w:fldChar w:fldCharType="end"/>
        </w:r>
      </w:hyperlink>
    </w:p>
    <w:p w14:paraId="12DAFBD6" w14:textId="4D78273C" w:rsidR="00443F1B" w:rsidRDefault="00D1317C">
      <w:pPr>
        <w:pStyle w:val="TOC1"/>
        <w:tabs>
          <w:tab w:val="left" w:pos="44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099" w:history="1">
        <w:r w:rsidR="00443F1B" w:rsidRPr="007816A7">
          <w:rPr>
            <w:rStyle w:val="Hyperlink"/>
            <w:noProof/>
            <w:lang w:val="fr-CA"/>
          </w:rPr>
          <w:t>4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noProof/>
            <w:lang w:val="fr-CA"/>
          </w:rPr>
          <w:t>Description des cas de tests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_Toc528936099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3</w:t>
        </w:r>
        <w:r w:rsidR="00443F1B">
          <w:rPr>
            <w:noProof/>
            <w:webHidden/>
          </w:rPr>
          <w:fldChar w:fldCharType="end"/>
        </w:r>
      </w:hyperlink>
    </w:p>
    <w:p w14:paraId="75FC006E" w14:textId="532E0138" w:rsidR="00443F1B" w:rsidRDefault="00D1317C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0" w:history="1">
        <w:r w:rsidR="00443F1B" w:rsidRPr="007816A7">
          <w:rPr>
            <w:rStyle w:val="Hyperlink"/>
            <w:noProof/>
            <w:lang w:val="fr-CA"/>
          </w:rPr>
          <w:t>4.1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Test420PA4AGTP02001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_Toc528936100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3</w:t>
        </w:r>
        <w:r w:rsidR="00443F1B">
          <w:rPr>
            <w:noProof/>
            <w:webHidden/>
          </w:rPr>
          <w:fldChar w:fldCharType="end"/>
        </w:r>
      </w:hyperlink>
    </w:p>
    <w:p w14:paraId="5FA964EF" w14:textId="1FC0F5E4" w:rsidR="00443F1B" w:rsidRDefault="00D1317C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1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4.2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Test420PA4AGTP02002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_Toc528936101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4</w:t>
        </w:r>
        <w:r w:rsidR="00443F1B">
          <w:rPr>
            <w:noProof/>
            <w:webHidden/>
          </w:rPr>
          <w:fldChar w:fldCharType="end"/>
        </w:r>
      </w:hyperlink>
    </w:p>
    <w:p w14:paraId="0092111A" w14:textId="233FEDCA" w:rsidR="00443F1B" w:rsidRDefault="00D1317C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2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4.3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Test420PA4AGTP02003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_Toc528936102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5</w:t>
        </w:r>
        <w:r w:rsidR="00443F1B">
          <w:rPr>
            <w:noProof/>
            <w:webHidden/>
          </w:rPr>
          <w:fldChar w:fldCharType="end"/>
        </w:r>
      </w:hyperlink>
    </w:p>
    <w:p w14:paraId="7EA6B19D" w14:textId="0D734EB5" w:rsidR="00443F1B" w:rsidRDefault="00D1317C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3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4.4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Test420PA4AGTP02004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_Toc528936103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6</w:t>
        </w:r>
        <w:r w:rsidR="00443F1B">
          <w:rPr>
            <w:noProof/>
            <w:webHidden/>
          </w:rPr>
          <w:fldChar w:fldCharType="end"/>
        </w:r>
      </w:hyperlink>
    </w:p>
    <w:p w14:paraId="5BF8C374" w14:textId="467E9144" w:rsidR="00443F1B" w:rsidRDefault="00D1317C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4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4.5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Test420PA4AGTP02005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_Toc528936104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7</w:t>
        </w:r>
        <w:r w:rsidR="00443F1B">
          <w:rPr>
            <w:noProof/>
            <w:webHidden/>
          </w:rPr>
          <w:fldChar w:fldCharType="end"/>
        </w:r>
      </w:hyperlink>
    </w:p>
    <w:p w14:paraId="716F226A" w14:textId="5799FEF8" w:rsidR="00443F1B" w:rsidRDefault="00D1317C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5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4.6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Test420PA4AGTP02006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_Toc528936105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8</w:t>
        </w:r>
        <w:r w:rsidR="00443F1B">
          <w:rPr>
            <w:noProof/>
            <w:webHidden/>
          </w:rPr>
          <w:fldChar w:fldCharType="end"/>
        </w:r>
      </w:hyperlink>
    </w:p>
    <w:p w14:paraId="4F881E37" w14:textId="642AC839" w:rsidR="00443F1B" w:rsidRDefault="00D1317C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6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4.7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Test420PA4AGTP02007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_Toc528936106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9</w:t>
        </w:r>
        <w:r w:rsidR="00443F1B">
          <w:rPr>
            <w:noProof/>
            <w:webHidden/>
          </w:rPr>
          <w:fldChar w:fldCharType="end"/>
        </w:r>
      </w:hyperlink>
    </w:p>
    <w:p w14:paraId="33FBF86D" w14:textId="16F4AF5F" w:rsidR="00443F1B" w:rsidRDefault="00D1317C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7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4.8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Test420PA4AGTP02008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_Toc528936107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10</w:t>
        </w:r>
        <w:r w:rsidR="00443F1B">
          <w:rPr>
            <w:noProof/>
            <w:webHidden/>
          </w:rPr>
          <w:fldChar w:fldCharType="end"/>
        </w:r>
      </w:hyperlink>
    </w:p>
    <w:p w14:paraId="64763C45" w14:textId="32B153F5" w:rsidR="00443F1B" w:rsidRDefault="00D1317C">
      <w:pPr>
        <w:pStyle w:val="TOC2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8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4.9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Test420PA4AGTP02009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_Toc528936108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11</w:t>
        </w:r>
        <w:r w:rsidR="00443F1B">
          <w:rPr>
            <w:noProof/>
            <w:webHidden/>
          </w:rPr>
          <w:fldChar w:fldCharType="end"/>
        </w:r>
      </w:hyperlink>
    </w:p>
    <w:p w14:paraId="26F318A1" w14:textId="7C65E742" w:rsidR="00443F1B" w:rsidRDefault="00D1317C">
      <w:pPr>
        <w:pStyle w:val="TOC2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09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4.10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Test420PA4AGTP02010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_Toc528936109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12</w:t>
        </w:r>
        <w:r w:rsidR="00443F1B">
          <w:rPr>
            <w:noProof/>
            <w:webHidden/>
          </w:rPr>
          <w:fldChar w:fldCharType="end"/>
        </w:r>
      </w:hyperlink>
    </w:p>
    <w:p w14:paraId="5704B21A" w14:textId="1770F8FB" w:rsidR="00443F1B" w:rsidRDefault="00D1317C">
      <w:pPr>
        <w:pStyle w:val="TOC2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10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4.11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Test420PA4AGTP02011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_Toc528936110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13</w:t>
        </w:r>
        <w:r w:rsidR="00443F1B">
          <w:rPr>
            <w:noProof/>
            <w:webHidden/>
          </w:rPr>
          <w:fldChar w:fldCharType="end"/>
        </w:r>
      </w:hyperlink>
    </w:p>
    <w:p w14:paraId="6A317293" w14:textId="4B73E8ED" w:rsidR="00443F1B" w:rsidRDefault="00D1317C">
      <w:pPr>
        <w:pStyle w:val="TOC2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11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4.12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Test420PA4AGTP02012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_Toc528936111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14</w:t>
        </w:r>
        <w:r w:rsidR="00443F1B">
          <w:rPr>
            <w:noProof/>
            <w:webHidden/>
          </w:rPr>
          <w:fldChar w:fldCharType="end"/>
        </w:r>
      </w:hyperlink>
    </w:p>
    <w:p w14:paraId="06055729" w14:textId="15045564" w:rsidR="00443F1B" w:rsidRDefault="00D1317C">
      <w:pPr>
        <w:pStyle w:val="TOC2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12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4.13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Test420PA4AGTP02013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_Toc528936112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15</w:t>
        </w:r>
        <w:r w:rsidR="00443F1B">
          <w:rPr>
            <w:noProof/>
            <w:webHidden/>
          </w:rPr>
          <w:fldChar w:fldCharType="end"/>
        </w:r>
      </w:hyperlink>
    </w:p>
    <w:p w14:paraId="15ED66A3" w14:textId="325B5278" w:rsidR="00443F1B" w:rsidRDefault="00D1317C">
      <w:pPr>
        <w:pStyle w:val="TOC2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13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4.14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Test420PA4AGTP02014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_Toc528936113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16</w:t>
        </w:r>
        <w:r w:rsidR="00443F1B">
          <w:rPr>
            <w:noProof/>
            <w:webHidden/>
          </w:rPr>
          <w:fldChar w:fldCharType="end"/>
        </w:r>
      </w:hyperlink>
    </w:p>
    <w:p w14:paraId="4F872B2B" w14:textId="2AB687CF" w:rsidR="00443F1B" w:rsidRDefault="00D1317C">
      <w:pPr>
        <w:pStyle w:val="TOC2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528936114" w:history="1">
        <w:r w:rsidR="00443F1B" w:rsidRPr="007816A7">
          <w:rPr>
            <w:rStyle w:val="Hyperlink"/>
            <w:rFonts w:ascii="Menlo" w:hAnsi="Menlo" w:cs="Menlo"/>
            <w:noProof/>
            <w:lang w:val="en-US" w:eastAsia="fr-CA"/>
          </w:rPr>
          <w:t>4.15</w:t>
        </w:r>
        <w:r w:rsidR="00443F1B">
          <w:rPr>
            <w:rFonts w:asciiTheme="minorHAnsi" w:eastAsiaTheme="minorEastAsia" w:hAnsiTheme="minorHAnsi" w:cstheme="minorBidi"/>
            <w:noProof/>
            <w:color w:val="auto"/>
            <w:sz w:val="24"/>
            <w:szCs w:val="24"/>
          </w:rPr>
          <w:tab/>
        </w:r>
        <w:r w:rsidR="00443F1B" w:rsidRPr="007816A7">
          <w:rPr>
            <w:rStyle w:val="Hyperlink"/>
            <w:rFonts w:ascii="Menlo" w:hAnsi="Menlo" w:cs="Menlo"/>
            <w:noProof/>
            <w:shd w:val="clear" w:color="auto" w:fill="D4D4D4"/>
            <w:lang w:val="en-US" w:eastAsia="fr-CA"/>
          </w:rPr>
          <w:t>Test420PA4AGTP02015</w:t>
        </w:r>
        <w:r w:rsidR="00443F1B">
          <w:rPr>
            <w:noProof/>
            <w:webHidden/>
          </w:rPr>
          <w:tab/>
        </w:r>
        <w:r w:rsidR="00443F1B">
          <w:rPr>
            <w:noProof/>
            <w:webHidden/>
          </w:rPr>
          <w:fldChar w:fldCharType="begin"/>
        </w:r>
        <w:r w:rsidR="00443F1B">
          <w:rPr>
            <w:noProof/>
            <w:webHidden/>
          </w:rPr>
          <w:instrText xml:space="preserve"> PAGEREF _Toc528936114 \h </w:instrText>
        </w:r>
        <w:r w:rsidR="00443F1B">
          <w:rPr>
            <w:noProof/>
            <w:webHidden/>
          </w:rPr>
        </w:r>
        <w:r w:rsidR="00443F1B">
          <w:rPr>
            <w:noProof/>
            <w:webHidden/>
          </w:rPr>
          <w:fldChar w:fldCharType="separate"/>
        </w:r>
        <w:r w:rsidR="00443F1B">
          <w:rPr>
            <w:noProof/>
            <w:webHidden/>
          </w:rPr>
          <w:t>17</w:t>
        </w:r>
        <w:r w:rsidR="00443F1B">
          <w:rPr>
            <w:noProof/>
            <w:webHidden/>
          </w:rPr>
          <w:fldChar w:fldCharType="end"/>
        </w:r>
      </w:hyperlink>
    </w:p>
    <w:p w14:paraId="7CCF6D58" w14:textId="30A526B1" w:rsidR="00D3688A" w:rsidRPr="00923878" w:rsidRDefault="00663EF3" w:rsidP="009D2738">
      <w:pPr>
        <w:rPr>
          <w:b/>
          <w:bCs/>
          <w:lang w:val="fr-CA"/>
        </w:rPr>
      </w:pPr>
      <w:r w:rsidRPr="00923878">
        <w:rPr>
          <w:b/>
          <w:bCs/>
          <w:lang w:val="fr-CA"/>
        </w:rPr>
        <w:fldChar w:fldCharType="end"/>
      </w:r>
    </w:p>
    <w:p w14:paraId="3CA2B8FD" w14:textId="77777777" w:rsidR="00A17E7E" w:rsidRPr="00923878" w:rsidRDefault="00A17E7E" w:rsidP="009D2738">
      <w:pPr>
        <w:rPr>
          <w:lang w:val="fr-CA"/>
        </w:rPr>
        <w:sectPr w:rsidR="00A17E7E" w:rsidRPr="00923878" w:rsidSect="00CD4B75">
          <w:footerReference w:type="default" r:id="rId10"/>
          <w:pgSz w:w="12240" w:h="15840" w:code="1"/>
          <w:pgMar w:top="1701" w:right="1418" w:bottom="1276" w:left="1418" w:header="709" w:footer="284" w:gutter="0"/>
          <w:pgNumType w:fmt="lowerRoman" w:start="1"/>
          <w:cols w:space="708"/>
          <w:docGrid w:linePitch="360"/>
        </w:sectPr>
      </w:pPr>
    </w:p>
    <w:p w14:paraId="337CC982" w14:textId="6D997724" w:rsidR="00620673" w:rsidRPr="00923878" w:rsidRDefault="00620673" w:rsidP="00DF1BF1">
      <w:pPr>
        <w:pStyle w:val="Heading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876"/>
        </w:tabs>
        <w:rPr>
          <w:lang w:val="fr-CA"/>
        </w:rPr>
      </w:pPr>
      <w:bookmarkStart w:id="1" w:name="_Toc528936096"/>
      <w:r w:rsidRPr="00923878">
        <w:rPr>
          <w:lang w:val="fr-CA"/>
        </w:rPr>
        <w:lastRenderedPageBreak/>
        <w:t>Introduction</w:t>
      </w:r>
      <w:bookmarkEnd w:id="1"/>
    </w:p>
    <w:p w14:paraId="3FFD36F0" w14:textId="2C927DFC" w:rsidR="00E0032C" w:rsidRPr="00923878" w:rsidRDefault="00D33CAD" w:rsidP="00E031A8">
      <w:pPr>
        <w:pStyle w:val="NormalText"/>
        <w:rPr>
          <w:lang w:val="fr-CA"/>
        </w:rPr>
      </w:pPr>
      <w:r w:rsidRPr="00923878">
        <w:rPr>
          <w:lang w:val="fr-CA"/>
        </w:rPr>
        <w:t xml:space="preserve">Ce </w:t>
      </w:r>
      <w:r w:rsidR="003C3E0D" w:rsidRPr="00923878">
        <w:rPr>
          <w:lang w:val="fr-CA"/>
        </w:rPr>
        <w:t>document décrit</w:t>
      </w:r>
      <w:r w:rsidRPr="00923878">
        <w:rPr>
          <w:lang w:val="fr-CA"/>
        </w:rPr>
        <w:t xml:space="preserve"> </w:t>
      </w:r>
      <w:r w:rsidR="00E1589D">
        <w:rPr>
          <w:lang w:val="fr-CA"/>
        </w:rPr>
        <w:t>les caractérisques</w:t>
      </w:r>
      <w:r w:rsidR="003C3E0D" w:rsidRPr="00923878">
        <w:rPr>
          <w:lang w:val="fr-CA"/>
        </w:rPr>
        <w:t xml:space="preserve"> de </w:t>
      </w:r>
      <w:r w:rsidR="00945AC4">
        <w:rPr>
          <w:lang w:val="fr-CA"/>
        </w:rPr>
        <w:t xml:space="preserve">l’application </w:t>
      </w:r>
      <w:r w:rsidR="002E10E2">
        <w:rPr>
          <w:lang w:val="fr-CA"/>
        </w:rPr>
        <w:t>web Adactin Hotel (),</w:t>
      </w:r>
      <w:r w:rsidR="003939B0" w:rsidRPr="00923878">
        <w:rPr>
          <w:lang w:val="fr-CA"/>
        </w:rPr>
        <w:t xml:space="preserve"> </w:t>
      </w:r>
      <w:r w:rsidR="00685141" w:rsidRPr="00923878">
        <w:rPr>
          <w:lang w:val="fr-CA"/>
        </w:rPr>
        <w:t>l'environnement utilisé pour effectuer les tests</w:t>
      </w:r>
      <w:r w:rsidR="002E10E2">
        <w:rPr>
          <w:lang w:val="fr-CA"/>
        </w:rPr>
        <w:t xml:space="preserve"> fonctionnels</w:t>
      </w:r>
      <w:r w:rsidR="00685141" w:rsidRPr="00923878">
        <w:rPr>
          <w:lang w:val="fr-CA"/>
        </w:rPr>
        <w:t xml:space="preserve">, </w:t>
      </w:r>
      <w:r w:rsidR="00915068" w:rsidRPr="00923878">
        <w:rPr>
          <w:lang w:val="fr-CA"/>
        </w:rPr>
        <w:t>les cas de test</w:t>
      </w:r>
      <w:r w:rsidR="001E22F4" w:rsidRPr="00923878">
        <w:rPr>
          <w:lang w:val="fr-CA"/>
        </w:rPr>
        <w:t xml:space="preserve"> </w:t>
      </w:r>
      <w:r w:rsidR="00E6059C" w:rsidRPr="00923878">
        <w:rPr>
          <w:lang w:val="fr-CA"/>
        </w:rPr>
        <w:t>exécutés</w:t>
      </w:r>
      <w:r w:rsidR="00915068" w:rsidRPr="00923878">
        <w:rPr>
          <w:lang w:val="fr-CA"/>
        </w:rPr>
        <w:t xml:space="preserve">, </w:t>
      </w:r>
      <w:r w:rsidR="00E6059C" w:rsidRPr="00923878">
        <w:rPr>
          <w:lang w:val="fr-CA"/>
        </w:rPr>
        <w:t>ainsi que</w:t>
      </w:r>
      <w:r w:rsidR="001C6977" w:rsidRPr="00923878">
        <w:rPr>
          <w:lang w:val="fr-CA"/>
        </w:rPr>
        <w:t xml:space="preserve"> </w:t>
      </w:r>
      <w:r w:rsidR="00915068" w:rsidRPr="00923878">
        <w:rPr>
          <w:lang w:val="fr-CA"/>
        </w:rPr>
        <w:t>les</w:t>
      </w:r>
      <w:r w:rsidR="00F5627B" w:rsidRPr="00923878">
        <w:rPr>
          <w:lang w:val="fr-CA"/>
        </w:rPr>
        <w:t> </w:t>
      </w:r>
      <w:r w:rsidR="00915068" w:rsidRPr="00923878">
        <w:rPr>
          <w:lang w:val="fr-CA"/>
        </w:rPr>
        <w:t xml:space="preserve">résultats </w:t>
      </w:r>
      <w:r w:rsidR="00131EEF">
        <w:rPr>
          <w:lang w:val="fr-CA"/>
        </w:rPr>
        <w:t>obtenus</w:t>
      </w:r>
      <w:r w:rsidR="008771AF" w:rsidRPr="00923878">
        <w:rPr>
          <w:lang w:val="fr-CA"/>
        </w:rPr>
        <w:t>.</w:t>
      </w:r>
    </w:p>
    <w:p w14:paraId="41D94080" w14:textId="77777777" w:rsidR="00AB3256" w:rsidRPr="00923878" w:rsidRDefault="00AB3256" w:rsidP="00AB3256">
      <w:pPr>
        <w:rPr>
          <w:lang w:val="fr-CA"/>
        </w:rPr>
      </w:pPr>
    </w:p>
    <w:p w14:paraId="0339C262" w14:textId="2A41DAE9" w:rsidR="005E2A1A" w:rsidRPr="00923878" w:rsidRDefault="008F15B2" w:rsidP="00DF1BF1">
      <w:pPr>
        <w:pStyle w:val="Heading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876"/>
        </w:tabs>
        <w:rPr>
          <w:lang w:val="fr-CA"/>
        </w:rPr>
      </w:pPr>
      <w:bookmarkStart w:id="2" w:name="_Toc528936097"/>
      <w:r>
        <w:rPr>
          <w:lang w:val="fr-CA"/>
        </w:rPr>
        <w:t>Caractéristiques de l’application</w:t>
      </w:r>
      <w:bookmarkEnd w:id="2"/>
    </w:p>
    <w:p w14:paraId="498E55BD" w14:textId="27D2A1F3" w:rsidR="00D30F5E" w:rsidRPr="00923878" w:rsidRDefault="008F15B2" w:rsidP="003E4A14">
      <w:pPr>
        <w:pStyle w:val="NormalText"/>
        <w:rPr>
          <w:lang w:val="fr-CA"/>
        </w:rPr>
      </w:pPr>
      <w:r w:rsidRPr="008F15B2">
        <w:rPr>
          <w:highlight w:val="yellow"/>
          <w:lang w:val="x-none"/>
        </w:rPr>
        <w:t>[ À compléter… ]</w:t>
      </w:r>
    </w:p>
    <w:p w14:paraId="2BC52948" w14:textId="021249DC" w:rsidR="00B753B9" w:rsidRPr="00923878" w:rsidRDefault="00B753B9" w:rsidP="00D94041">
      <w:pPr>
        <w:pStyle w:val="NormalText"/>
        <w:jc w:val="center"/>
        <w:rPr>
          <w:lang w:val="fr-CA"/>
        </w:rPr>
      </w:pPr>
    </w:p>
    <w:p w14:paraId="43A3C262" w14:textId="54AE04EB" w:rsidR="009E5E3B" w:rsidRPr="00923878" w:rsidRDefault="009E5E3B" w:rsidP="009E5E3B">
      <w:pPr>
        <w:pStyle w:val="NormalText"/>
        <w:jc w:val="left"/>
        <w:rPr>
          <w:lang w:val="fr-CA"/>
        </w:rPr>
      </w:pPr>
    </w:p>
    <w:p w14:paraId="23783A06" w14:textId="77777777" w:rsidR="00BB0141" w:rsidRDefault="00BB0141">
      <w:pPr>
        <w:rPr>
          <w:rFonts w:ascii="Tahoma" w:eastAsia="MS Mincho" w:hAnsi="Tahoma" w:cs="Arial"/>
          <w:bCs/>
          <w:caps/>
          <w:sz w:val="36"/>
          <w:szCs w:val="28"/>
          <w:lang w:val="fr-CA"/>
        </w:rPr>
      </w:pPr>
      <w:r>
        <w:rPr>
          <w:lang w:val="fr-CA"/>
        </w:rPr>
        <w:br w:type="page"/>
      </w:r>
    </w:p>
    <w:p w14:paraId="1A643E16" w14:textId="3B4364A1" w:rsidR="0011336B" w:rsidRPr="00923878" w:rsidRDefault="001B4CB0" w:rsidP="00C17C35">
      <w:pPr>
        <w:pStyle w:val="Heading1"/>
        <w:rPr>
          <w:lang w:val="fr-CA"/>
        </w:rPr>
      </w:pPr>
      <w:bookmarkStart w:id="3" w:name="_Toc528936098"/>
      <w:r w:rsidRPr="00923878">
        <w:rPr>
          <w:lang w:val="fr-CA"/>
        </w:rPr>
        <w:lastRenderedPageBreak/>
        <w:t>Environnement de test</w:t>
      </w:r>
      <w:bookmarkEnd w:id="3"/>
    </w:p>
    <w:tbl>
      <w:tblPr>
        <w:tblStyle w:val="TableGrid"/>
        <w:tblW w:w="8793" w:type="dxa"/>
        <w:jc w:val="center"/>
        <w:tblLook w:val="04A0" w:firstRow="1" w:lastRow="0" w:firstColumn="1" w:lastColumn="0" w:noHBand="0" w:noVBand="1"/>
      </w:tblPr>
      <w:tblGrid>
        <w:gridCol w:w="296"/>
        <w:gridCol w:w="350"/>
        <w:gridCol w:w="2211"/>
        <w:gridCol w:w="5936"/>
      </w:tblGrid>
      <w:tr w:rsidR="00DA2CEF" w:rsidRPr="00923878" w14:paraId="06AA9BAB" w14:textId="77777777" w:rsidTr="00EC17F7">
        <w:trPr>
          <w:trHeight w:val="283"/>
          <w:jc w:val="center"/>
        </w:trPr>
        <w:tc>
          <w:tcPr>
            <w:tcW w:w="8793" w:type="dxa"/>
            <w:gridSpan w:val="4"/>
            <w:shd w:val="clear" w:color="auto" w:fill="000000" w:themeFill="text1"/>
            <w:vAlign w:val="center"/>
          </w:tcPr>
          <w:p w14:paraId="27446A31" w14:textId="6ACF6DDF" w:rsidR="00DA2CEF" w:rsidRPr="00923878" w:rsidRDefault="00442C83" w:rsidP="00995C73">
            <w:pPr>
              <w:pStyle w:val="Table"/>
              <w:rPr>
                <w:b/>
                <w:spacing w:val="30"/>
                <w:sz w:val="18"/>
                <w:lang w:val="fr-CA"/>
              </w:rPr>
            </w:pPr>
            <w:r w:rsidRPr="00923878">
              <w:rPr>
                <w:b/>
                <w:spacing w:val="30"/>
                <w:sz w:val="18"/>
                <w:lang w:val="fr-CA"/>
              </w:rPr>
              <w:t>Matériel</w:t>
            </w:r>
          </w:p>
        </w:tc>
      </w:tr>
      <w:tr w:rsidR="00D82162" w:rsidRPr="00923878" w14:paraId="133F8CAE" w14:textId="77777777" w:rsidTr="007F1A76">
        <w:trPr>
          <w:trHeight w:val="283"/>
          <w:jc w:val="center"/>
        </w:trPr>
        <w:tc>
          <w:tcPr>
            <w:tcW w:w="296" w:type="dxa"/>
            <w:tcBorders>
              <w:bottom w:val="single" w:sz="4" w:space="0" w:color="auto"/>
              <w:right w:val="nil"/>
            </w:tcBorders>
            <w:vAlign w:val="center"/>
          </w:tcPr>
          <w:p w14:paraId="36CD0980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52436EA9" w14:textId="05623140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Modèle</w:t>
            </w:r>
          </w:p>
        </w:tc>
        <w:tc>
          <w:tcPr>
            <w:tcW w:w="5936" w:type="dxa"/>
            <w:vAlign w:val="center"/>
          </w:tcPr>
          <w:p w14:paraId="7FF91FA2" w14:textId="720F9D8E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MacBook Pro</w:t>
            </w:r>
          </w:p>
        </w:tc>
      </w:tr>
      <w:tr w:rsidR="00D82162" w:rsidRPr="00923878" w14:paraId="2F51E06E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04A863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BCBA8C1" w14:textId="23081149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Processeur</w:t>
            </w:r>
          </w:p>
        </w:tc>
        <w:tc>
          <w:tcPr>
            <w:tcW w:w="5936" w:type="dxa"/>
            <w:vAlign w:val="center"/>
          </w:tcPr>
          <w:p w14:paraId="6F15B872" w14:textId="5C1C574E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Intel Core i7</w:t>
            </w:r>
          </w:p>
        </w:tc>
      </w:tr>
      <w:tr w:rsidR="00D82162" w:rsidRPr="00923878" w14:paraId="53DFF3C4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C99E3C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BC868DF" w14:textId="078BD75E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Vitesse du processeur</w:t>
            </w:r>
          </w:p>
        </w:tc>
        <w:tc>
          <w:tcPr>
            <w:tcW w:w="5936" w:type="dxa"/>
            <w:vAlign w:val="center"/>
          </w:tcPr>
          <w:p w14:paraId="126BFD45" w14:textId="464E3BF4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2.9 GHz</w:t>
            </w:r>
          </w:p>
        </w:tc>
      </w:tr>
      <w:tr w:rsidR="00D82162" w:rsidRPr="00923878" w14:paraId="1D305B3B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F7BFE3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58929ED" w14:textId="20CAF00C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Nombre de processeur</w:t>
            </w:r>
            <w:r w:rsidR="00AB131E">
              <w:rPr>
                <w:b/>
                <w:sz w:val="18"/>
                <w:lang w:val="fr-CA"/>
              </w:rPr>
              <w:t>s</w:t>
            </w:r>
          </w:p>
        </w:tc>
        <w:tc>
          <w:tcPr>
            <w:tcW w:w="5936" w:type="dxa"/>
            <w:vAlign w:val="center"/>
          </w:tcPr>
          <w:p w14:paraId="3A1A475C" w14:textId="425ED9B4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1</w:t>
            </w:r>
          </w:p>
        </w:tc>
      </w:tr>
      <w:tr w:rsidR="00D82162" w:rsidRPr="00923878" w14:paraId="5B434B3C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3331F1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C0FC73D" w14:textId="028A10CD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Nombre de « Cores »</w:t>
            </w:r>
          </w:p>
        </w:tc>
        <w:tc>
          <w:tcPr>
            <w:tcW w:w="5936" w:type="dxa"/>
            <w:vAlign w:val="center"/>
          </w:tcPr>
          <w:p w14:paraId="245B3D16" w14:textId="4BD2B4F8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4</w:t>
            </w:r>
          </w:p>
        </w:tc>
      </w:tr>
      <w:tr w:rsidR="00D82162" w:rsidRPr="00923878" w14:paraId="5AA16F9F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025885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90AC09B" w14:textId="05B329D2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L2 Cache (par « Core »)</w:t>
            </w:r>
          </w:p>
        </w:tc>
        <w:tc>
          <w:tcPr>
            <w:tcW w:w="5936" w:type="dxa"/>
            <w:vAlign w:val="center"/>
          </w:tcPr>
          <w:p w14:paraId="3C8BCF6D" w14:textId="6D755B1E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256 KB</w:t>
            </w:r>
          </w:p>
        </w:tc>
      </w:tr>
      <w:tr w:rsidR="00D82162" w:rsidRPr="00923878" w14:paraId="03F92615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C5E1F4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179F714" w14:textId="45580A40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L3 Cache</w:t>
            </w:r>
          </w:p>
        </w:tc>
        <w:tc>
          <w:tcPr>
            <w:tcW w:w="5936" w:type="dxa"/>
            <w:vAlign w:val="center"/>
          </w:tcPr>
          <w:p w14:paraId="7F087EE5" w14:textId="4A35839C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8 MB</w:t>
            </w:r>
          </w:p>
        </w:tc>
      </w:tr>
      <w:tr w:rsidR="00D82162" w:rsidRPr="00923878" w14:paraId="12F8A3E6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1BAEE7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F73960B" w14:textId="5D8E031E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Mémoire</w:t>
            </w:r>
          </w:p>
        </w:tc>
        <w:tc>
          <w:tcPr>
            <w:tcW w:w="5936" w:type="dxa"/>
            <w:vAlign w:val="center"/>
          </w:tcPr>
          <w:p w14:paraId="004FDDB2" w14:textId="0206DF4D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16 GB</w:t>
            </w:r>
          </w:p>
        </w:tc>
      </w:tr>
      <w:tr w:rsidR="00D82162" w:rsidRPr="00923878" w14:paraId="4C435D3C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B464CD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D21EA55" w14:textId="2C1A8A90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Version Boot ROM</w:t>
            </w:r>
          </w:p>
        </w:tc>
        <w:tc>
          <w:tcPr>
            <w:tcW w:w="5936" w:type="dxa"/>
            <w:tcBorders>
              <w:bottom w:val="single" w:sz="4" w:space="0" w:color="auto"/>
            </w:tcBorders>
            <w:vAlign w:val="center"/>
          </w:tcPr>
          <w:p w14:paraId="092785C4" w14:textId="5CB148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MBP143.0178.B00</w:t>
            </w:r>
          </w:p>
        </w:tc>
      </w:tr>
      <w:tr w:rsidR="00D82162" w:rsidRPr="00923878" w14:paraId="00EA5FE2" w14:textId="77777777" w:rsidTr="007F1A76">
        <w:trPr>
          <w:trHeight w:val="283"/>
          <w:jc w:val="center"/>
        </w:trPr>
        <w:tc>
          <w:tcPr>
            <w:tcW w:w="296" w:type="dxa"/>
            <w:tcBorders>
              <w:bottom w:val="single" w:sz="4" w:space="0" w:color="auto"/>
              <w:right w:val="nil"/>
            </w:tcBorders>
            <w:vAlign w:val="center"/>
          </w:tcPr>
          <w:p w14:paraId="3500FE27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8497" w:type="dxa"/>
            <w:gridSpan w:val="3"/>
            <w:tcBorders>
              <w:left w:val="nil"/>
            </w:tcBorders>
            <w:vAlign w:val="center"/>
          </w:tcPr>
          <w:p w14:paraId="0B9226E2" w14:textId="68C9B7C7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Disque dur</w:t>
            </w:r>
          </w:p>
        </w:tc>
      </w:tr>
      <w:tr w:rsidR="00D82162" w:rsidRPr="00923878" w14:paraId="3E4FFBE1" w14:textId="77777777" w:rsidTr="007F1A76">
        <w:trPr>
          <w:trHeight w:val="283"/>
          <w:jc w:val="center"/>
        </w:trPr>
        <w:tc>
          <w:tcPr>
            <w:tcW w:w="296" w:type="dxa"/>
            <w:tcBorders>
              <w:bottom w:val="single" w:sz="4" w:space="0" w:color="auto"/>
              <w:right w:val="nil"/>
            </w:tcBorders>
            <w:vAlign w:val="center"/>
          </w:tcPr>
          <w:p w14:paraId="27B8EFD1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3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1A5B8E" w14:textId="77777777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</w:p>
        </w:tc>
        <w:tc>
          <w:tcPr>
            <w:tcW w:w="2211" w:type="dxa"/>
            <w:tcBorders>
              <w:left w:val="nil"/>
              <w:bottom w:val="single" w:sz="4" w:space="0" w:color="auto"/>
            </w:tcBorders>
            <w:vAlign w:val="center"/>
          </w:tcPr>
          <w:p w14:paraId="21B80B69" w14:textId="29A0E9A2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Type</w:t>
            </w:r>
          </w:p>
        </w:tc>
        <w:tc>
          <w:tcPr>
            <w:tcW w:w="5936" w:type="dxa"/>
            <w:vAlign w:val="center"/>
          </w:tcPr>
          <w:p w14:paraId="2C9A80E7" w14:textId="1AFBABDC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SSD</w:t>
            </w:r>
          </w:p>
        </w:tc>
      </w:tr>
      <w:tr w:rsidR="00D82162" w:rsidRPr="00923878" w14:paraId="740A4C80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0E22AA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83A1C8" w14:textId="77777777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806D170" w14:textId="23E5D6E3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Capacité</w:t>
            </w:r>
          </w:p>
        </w:tc>
        <w:tc>
          <w:tcPr>
            <w:tcW w:w="5936" w:type="dxa"/>
            <w:vAlign w:val="center"/>
          </w:tcPr>
          <w:p w14:paraId="189DAD33" w14:textId="21DBE686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499.96 GB</w:t>
            </w:r>
          </w:p>
        </w:tc>
      </w:tr>
      <w:tr w:rsidR="00D82162" w:rsidRPr="00923878" w14:paraId="76A9FF39" w14:textId="77777777" w:rsidTr="00EC17F7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D49DD3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B785FD" w14:textId="77777777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A9C08B0" w14:textId="4FE3A7AF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Espace disponible</w:t>
            </w:r>
          </w:p>
        </w:tc>
        <w:tc>
          <w:tcPr>
            <w:tcW w:w="5936" w:type="dxa"/>
            <w:tcBorders>
              <w:bottom w:val="single" w:sz="4" w:space="0" w:color="auto"/>
            </w:tcBorders>
            <w:vAlign w:val="center"/>
          </w:tcPr>
          <w:p w14:paraId="0F06103F" w14:textId="1439D348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365.34 GB</w:t>
            </w:r>
          </w:p>
        </w:tc>
      </w:tr>
      <w:tr w:rsidR="00EC17F7" w:rsidRPr="00923878" w14:paraId="1E1316A3" w14:textId="77777777" w:rsidTr="00EC17F7">
        <w:trPr>
          <w:trHeight w:val="283"/>
          <w:jc w:val="center"/>
        </w:trPr>
        <w:tc>
          <w:tcPr>
            <w:tcW w:w="8793" w:type="dxa"/>
            <w:gridSpan w:val="4"/>
            <w:shd w:val="clear" w:color="auto" w:fill="000000" w:themeFill="text1"/>
            <w:vAlign w:val="center"/>
          </w:tcPr>
          <w:p w14:paraId="146C695F" w14:textId="4CDF73E0" w:rsidR="00D82162" w:rsidRPr="00923878" w:rsidRDefault="00D82162" w:rsidP="00D82162">
            <w:pPr>
              <w:pStyle w:val="Table"/>
              <w:rPr>
                <w:b/>
                <w:color w:val="FFFFFF" w:themeColor="background1"/>
                <w:spacing w:val="30"/>
                <w:sz w:val="18"/>
                <w:lang w:val="fr-CA"/>
              </w:rPr>
            </w:pPr>
            <w:r w:rsidRPr="00923878">
              <w:rPr>
                <w:b/>
                <w:color w:val="FFFFFF" w:themeColor="background1"/>
                <w:spacing w:val="30"/>
                <w:sz w:val="18"/>
                <w:lang w:val="fr-CA"/>
              </w:rPr>
              <w:t>Logiciels</w:t>
            </w:r>
          </w:p>
        </w:tc>
      </w:tr>
      <w:tr w:rsidR="00D82162" w:rsidRPr="00923878" w14:paraId="4A1A9183" w14:textId="77777777" w:rsidTr="007F1A76">
        <w:trPr>
          <w:trHeight w:val="283"/>
          <w:jc w:val="center"/>
        </w:trPr>
        <w:tc>
          <w:tcPr>
            <w:tcW w:w="296" w:type="dxa"/>
            <w:tcBorders>
              <w:bottom w:val="single" w:sz="4" w:space="0" w:color="auto"/>
              <w:right w:val="nil"/>
            </w:tcBorders>
            <w:vAlign w:val="center"/>
          </w:tcPr>
          <w:p w14:paraId="655044CE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536C7BE2" w14:textId="5F485406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Système d’exploitation</w:t>
            </w:r>
          </w:p>
        </w:tc>
        <w:tc>
          <w:tcPr>
            <w:tcW w:w="5936" w:type="dxa"/>
            <w:vAlign w:val="center"/>
          </w:tcPr>
          <w:p w14:paraId="03D98045" w14:textId="28959EEC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macOS 10.13.6 (17G65)</w:t>
            </w:r>
          </w:p>
        </w:tc>
      </w:tr>
      <w:tr w:rsidR="00D82162" w:rsidRPr="00923878" w14:paraId="654AC3CF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948011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0202F0" w14:textId="2B791489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 xml:space="preserve">Version </w:t>
            </w:r>
            <w:r w:rsidR="00F44D31" w:rsidRPr="00923878">
              <w:rPr>
                <w:b/>
                <w:sz w:val="18"/>
                <w:lang w:val="fr-CA"/>
              </w:rPr>
              <w:t>« K</w:t>
            </w:r>
            <w:r w:rsidRPr="00923878">
              <w:rPr>
                <w:b/>
                <w:sz w:val="18"/>
                <w:lang w:val="fr-CA"/>
              </w:rPr>
              <w:t>ernel</w:t>
            </w:r>
            <w:r w:rsidR="00F44D31" w:rsidRPr="00923878">
              <w:rPr>
                <w:b/>
                <w:sz w:val="18"/>
                <w:lang w:val="fr-CA"/>
              </w:rPr>
              <w:t> »</w:t>
            </w:r>
          </w:p>
        </w:tc>
        <w:tc>
          <w:tcPr>
            <w:tcW w:w="5936" w:type="dxa"/>
            <w:vAlign w:val="center"/>
          </w:tcPr>
          <w:p w14:paraId="58378734" w14:textId="0EFE830D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Darwin 17.7.0</w:t>
            </w:r>
          </w:p>
        </w:tc>
      </w:tr>
      <w:tr w:rsidR="00D82162" w:rsidRPr="00923878" w14:paraId="69593014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E4F085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1EC2411" w14:textId="5F879561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JDK</w:t>
            </w:r>
          </w:p>
        </w:tc>
        <w:tc>
          <w:tcPr>
            <w:tcW w:w="5936" w:type="dxa"/>
            <w:vAlign w:val="center"/>
          </w:tcPr>
          <w:p w14:paraId="54F64FDB" w14:textId="65D3CD8D" w:rsidR="00D82162" w:rsidRPr="00923878" w:rsidRDefault="00C73B2A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Java version « 1.8.0_181 »</w:t>
            </w:r>
          </w:p>
          <w:p w14:paraId="08625F00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Java(TM) SE Runtime Environment (build 1.8.0_181-b13)</w:t>
            </w:r>
          </w:p>
          <w:p w14:paraId="5B305C7E" w14:textId="40E33FB1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Java HotSpot(TM) 64-Bit Server VM (build 25.181-b13, mixed mode)</w:t>
            </w:r>
          </w:p>
        </w:tc>
      </w:tr>
      <w:tr w:rsidR="00D82162" w:rsidRPr="00923878" w14:paraId="56E2AEB7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DF4A01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26C1FC" w14:textId="6F7A8546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Eclipse</w:t>
            </w:r>
          </w:p>
        </w:tc>
        <w:tc>
          <w:tcPr>
            <w:tcW w:w="5936" w:type="dxa"/>
            <w:vAlign w:val="center"/>
          </w:tcPr>
          <w:p w14:paraId="690F4815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Eclipse IDE for Java Developers</w:t>
            </w:r>
          </w:p>
          <w:p w14:paraId="0A4D4538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Version: Photon Release (4.8.0)</w:t>
            </w:r>
          </w:p>
          <w:p w14:paraId="516524EC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Build id: 20180619-1200</w:t>
            </w:r>
          </w:p>
          <w:p w14:paraId="304658B0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OS: Mac OS X, v.10.13.6, x86_64 / cocoa</w:t>
            </w:r>
          </w:p>
          <w:p w14:paraId="14ECAE2D" w14:textId="15C52172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Java version: 1.8.0_181</w:t>
            </w:r>
          </w:p>
        </w:tc>
      </w:tr>
      <w:tr w:rsidR="00D82162" w:rsidRPr="00923878" w14:paraId="4F4CEDBC" w14:textId="77777777" w:rsidTr="00740833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2C18F4" w14:textId="77777777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B4AA1A8" w14:textId="4A57C2DE" w:rsidR="00D82162" w:rsidRPr="00923878" w:rsidRDefault="00D82162" w:rsidP="00D82162">
            <w:pPr>
              <w:pStyle w:val="Table"/>
              <w:rPr>
                <w:b/>
                <w:sz w:val="18"/>
                <w:lang w:val="fr-CA"/>
              </w:rPr>
            </w:pPr>
            <w:r w:rsidRPr="00923878">
              <w:rPr>
                <w:b/>
                <w:sz w:val="18"/>
                <w:lang w:val="fr-CA"/>
              </w:rPr>
              <w:t>JUnit Testing Framework</w:t>
            </w:r>
          </w:p>
        </w:tc>
        <w:tc>
          <w:tcPr>
            <w:tcW w:w="5936" w:type="dxa"/>
            <w:vAlign w:val="center"/>
          </w:tcPr>
          <w:p w14:paraId="69286F91" w14:textId="46A0CD28" w:rsidR="00D82162" w:rsidRPr="00923878" w:rsidRDefault="00D82162" w:rsidP="00D82162">
            <w:pPr>
              <w:pStyle w:val="Table"/>
              <w:rPr>
                <w:sz w:val="18"/>
                <w:lang w:val="fr-CA"/>
              </w:rPr>
            </w:pPr>
            <w:r w:rsidRPr="00923878">
              <w:rPr>
                <w:sz w:val="18"/>
                <w:lang w:val="fr-CA"/>
              </w:rPr>
              <w:t>4.12.0.v201504281640</w:t>
            </w:r>
          </w:p>
        </w:tc>
      </w:tr>
      <w:tr w:rsidR="00740833" w:rsidRPr="00923878" w14:paraId="4E669DAE" w14:textId="77777777" w:rsidTr="00EA342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332FB6" w14:textId="77777777" w:rsidR="00740833" w:rsidRPr="00923878" w:rsidRDefault="00740833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0BA2026" w14:textId="71E56E99" w:rsidR="00740833" w:rsidRPr="00923878" w:rsidRDefault="00EA3426" w:rsidP="00D82162">
            <w:pPr>
              <w:pStyle w:val="Table"/>
              <w:rPr>
                <w:b/>
                <w:sz w:val="18"/>
                <w:lang w:val="fr-CA"/>
              </w:rPr>
            </w:pPr>
            <w:r>
              <w:rPr>
                <w:b/>
                <w:sz w:val="18"/>
                <w:lang w:val="fr-CA"/>
              </w:rPr>
              <w:t>Selenium for Java</w:t>
            </w:r>
          </w:p>
        </w:tc>
        <w:tc>
          <w:tcPr>
            <w:tcW w:w="5936" w:type="dxa"/>
            <w:vAlign w:val="center"/>
          </w:tcPr>
          <w:p w14:paraId="3F703323" w14:textId="634929B3" w:rsidR="00740833" w:rsidRPr="00923878" w:rsidRDefault="00EA3426" w:rsidP="00D82162">
            <w:pPr>
              <w:pStyle w:val="Table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3.14.0</w:t>
            </w:r>
          </w:p>
        </w:tc>
      </w:tr>
      <w:tr w:rsidR="00EA3426" w:rsidRPr="00923878" w14:paraId="56A319BE" w14:textId="77777777" w:rsidTr="00EA342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3D24AF" w14:textId="77777777" w:rsidR="00EA3426" w:rsidRPr="00923878" w:rsidRDefault="00EA3426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8B516A0" w14:textId="23BAF73C" w:rsidR="00EA3426" w:rsidRDefault="00EA3426" w:rsidP="00D82162">
            <w:pPr>
              <w:pStyle w:val="Table"/>
              <w:rPr>
                <w:b/>
                <w:sz w:val="18"/>
                <w:lang w:val="fr-CA"/>
              </w:rPr>
            </w:pPr>
            <w:r>
              <w:rPr>
                <w:b/>
                <w:sz w:val="18"/>
                <w:lang w:val="fr-CA"/>
              </w:rPr>
              <w:t>Firefox</w:t>
            </w:r>
          </w:p>
        </w:tc>
        <w:tc>
          <w:tcPr>
            <w:tcW w:w="5936" w:type="dxa"/>
            <w:vAlign w:val="center"/>
          </w:tcPr>
          <w:p w14:paraId="5631FC26" w14:textId="25670BB7" w:rsidR="00EA3426" w:rsidRDefault="00EA3426" w:rsidP="00D82162">
            <w:pPr>
              <w:pStyle w:val="Table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63.0.0</w:t>
            </w:r>
          </w:p>
        </w:tc>
      </w:tr>
      <w:tr w:rsidR="00EA3426" w:rsidRPr="00923878" w14:paraId="1C161C7C" w14:textId="77777777" w:rsidTr="007F1A76">
        <w:trPr>
          <w:trHeight w:val="283"/>
          <w:jc w:val="center"/>
        </w:trPr>
        <w:tc>
          <w:tcPr>
            <w:tcW w:w="296" w:type="dxa"/>
            <w:tcBorders>
              <w:top w:val="single" w:sz="4" w:space="0" w:color="auto"/>
              <w:right w:val="nil"/>
            </w:tcBorders>
            <w:vAlign w:val="center"/>
          </w:tcPr>
          <w:p w14:paraId="6DEDB8BF" w14:textId="77777777" w:rsidR="00EA3426" w:rsidRPr="00923878" w:rsidRDefault="00EA3426" w:rsidP="00D82162">
            <w:pPr>
              <w:pStyle w:val="Table"/>
              <w:rPr>
                <w:sz w:val="18"/>
                <w:lang w:val="fr-CA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53D567B4" w14:textId="073A7CF6" w:rsidR="00EA3426" w:rsidRDefault="004E5A60" w:rsidP="00D82162">
            <w:pPr>
              <w:pStyle w:val="Table"/>
              <w:rPr>
                <w:b/>
                <w:sz w:val="18"/>
                <w:lang w:val="fr-CA"/>
              </w:rPr>
            </w:pPr>
            <w:r w:rsidRPr="004E5A60">
              <w:rPr>
                <w:b/>
                <w:sz w:val="18"/>
                <w:lang w:val="fr-CA"/>
              </w:rPr>
              <w:t>Geckodriver</w:t>
            </w:r>
          </w:p>
        </w:tc>
        <w:tc>
          <w:tcPr>
            <w:tcW w:w="5936" w:type="dxa"/>
            <w:vAlign w:val="center"/>
          </w:tcPr>
          <w:p w14:paraId="3CF84905" w14:textId="229C6BF3" w:rsidR="00EA3426" w:rsidRDefault="004E5A60" w:rsidP="00D82162">
            <w:pPr>
              <w:pStyle w:val="Table"/>
              <w:rPr>
                <w:sz w:val="18"/>
                <w:lang w:val="fr-CA"/>
              </w:rPr>
            </w:pPr>
            <w:r w:rsidRPr="004160A8">
              <w:rPr>
                <w:sz w:val="18"/>
                <w:lang w:val="fr-CA"/>
              </w:rPr>
              <w:t>v0.23.0</w:t>
            </w:r>
          </w:p>
        </w:tc>
      </w:tr>
    </w:tbl>
    <w:p w14:paraId="3AB6F380" w14:textId="77777777" w:rsidR="00C17C35" w:rsidRPr="00923878" w:rsidRDefault="00C17C35" w:rsidP="00C17C35">
      <w:pPr>
        <w:pStyle w:val="NormalText"/>
        <w:rPr>
          <w:lang w:val="fr-CA"/>
        </w:rPr>
      </w:pPr>
    </w:p>
    <w:p w14:paraId="39C35F99" w14:textId="77777777" w:rsidR="00407B7D" w:rsidRPr="00923878" w:rsidRDefault="00407B7D">
      <w:pPr>
        <w:rPr>
          <w:rFonts w:ascii="Tahoma" w:eastAsia="MS Mincho" w:hAnsi="Tahoma" w:cs="Arial"/>
          <w:bCs/>
          <w:caps/>
          <w:sz w:val="36"/>
          <w:szCs w:val="28"/>
          <w:highlight w:val="lightGray"/>
          <w:lang w:val="fr-CA"/>
        </w:rPr>
      </w:pPr>
      <w:r w:rsidRPr="00923878">
        <w:rPr>
          <w:highlight w:val="lightGray"/>
          <w:lang w:val="fr-CA"/>
        </w:rPr>
        <w:br w:type="page"/>
      </w:r>
    </w:p>
    <w:p w14:paraId="73F1A79E" w14:textId="09857824" w:rsidR="00875E49" w:rsidRPr="00923878" w:rsidRDefault="00900DA6" w:rsidP="00DF1BF1">
      <w:pPr>
        <w:pStyle w:val="Heading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876"/>
        </w:tabs>
        <w:rPr>
          <w:lang w:val="fr-CA"/>
        </w:rPr>
      </w:pPr>
      <w:bookmarkStart w:id="4" w:name="_Toc528936099"/>
      <w:r w:rsidRPr="00923878">
        <w:rPr>
          <w:lang w:val="fr-CA"/>
        </w:rPr>
        <w:lastRenderedPageBreak/>
        <w:t>Description</w:t>
      </w:r>
      <w:r w:rsidR="00D734D6" w:rsidRPr="00923878">
        <w:rPr>
          <w:lang w:val="fr-CA"/>
        </w:rPr>
        <w:t xml:space="preserve"> des </w:t>
      </w:r>
      <w:r w:rsidR="00DE10BC" w:rsidRPr="00923878">
        <w:rPr>
          <w:lang w:val="fr-CA"/>
        </w:rPr>
        <w:t>cas</w:t>
      </w:r>
      <w:r w:rsidR="007B7717" w:rsidRPr="00923878">
        <w:rPr>
          <w:lang w:val="fr-CA"/>
        </w:rPr>
        <w:t xml:space="preserve"> de</w:t>
      </w:r>
      <w:r w:rsidR="00DE10BC" w:rsidRPr="00923878">
        <w:rPr>
          <w:lang w:val="fr-CA"/>
        </w:rPr>
        <w:t xml:space="preserve"> </w:t>
      </w:r>
      <w:r w:rsidR="00172134" w:rsidRPr="00923878">
        <w:rPr>
          <w:lang w:val="fr-CA"/>
        </w:rPr>
        <w:t>tests</w:t>
      </w:r>
      <w:bookmarkEnd w:id="4"/>
    </w:p>
    <w:p w14:paraId="608F8FDA" w14:textId="31AF2B16" w:rsidR="00EA06B2" w:rsidRPr="00923878" w:rsidRDefault="00A60CE3" w:rsidP="00EA06B2">
      <w:pPr>
        <w:pStyle w:val="Heading2"/>
        <w:rPr>
          <w:lang w:val="fr-CA"/>
        </w:rPr>
      </w:pPr>
      <w:bookmarkStart w:id="5" w:name="_Toc528936100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t>Test420PA4AGTP02001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D967E7" w:rsidRPr="00572189" w14:paraId="5ED9C2F8" w14:textId="77777777" w:rsidTr="00D054FB">
        <w:tc>
          <w:tcPr>
            <w:tcW w:w="1847" w:type="dxa"/>
          </w:tcPr>
          <w:p w14:paraId="39995709" w14:textId="77777777" w:rsidR="00D967E7" w:rsidRPr="0025657F" w:rsidRDefault="00D967E7" w:rsidP="00312E0C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4AACB648" w14:textId="5DCD0BD2" w:rsidR="00D967E7" w:rsidRPr="00572189" w:rsidRDefault="002A4E01" w:rsidP="00312E0C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Vérifier les informations de connexion valides.</w:t>
            </w:r>
          </w:p>
        </w:tc>
      </w:tr>
      <w:tr w:rsidR="00D967E7" w:rsidRPr="00572189" w14:paraId="37FFD85E" w14:textId="77777777" w:rsidTr="00D054FB">
        <w:tc>
          <w:tcPr>
            <w:tcW w:w="1847" w:type="dxa"/>
          </w:tcPr>
          <w:p w14:paraId="631983A0" w14:textId="2DB09760" w:rsidR="00D967E7" w:rsidRPr="0025657F" w:rsidRDefault="00382B5C" w:rsidP="00312E0C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7894DEDA" w14:textId="2C8DAE07" w:rsidR="00D22EA3" w:rsidRDefault="003822D8" w:rsidP="00312E0C">
            <w:pPr>
              <w:pStyle w:val="Table"/>
              <w:numPr>
                <w:ilvl w:val="0"/>
                <w:numId w:val="22"/>
              </w:numPr>
              <w:spacing w:before="120" w:after="120"/>
              <w:jc w:val="left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Le</w:t>
            </w:r>
            <w:r w:rsidR="002A4E01">
              <w:rPr>
                <w:sz w:val="18"/>
                <w:lang w:val="fr-CA"/>
              </w:rPr>
              <w:t xml:space="preserve"> nom d’utilisateur </w:t>
            </w:r>
            <w:r>
              <w:rPr>
                <w:sz w:val="18"/>
                <w:lang w:val="fr-CA"/>
              </w:rPr>
              <w:t>ci-dessous est utilisé et est valide :</w:t>
            </w:r>
          </w:p>
          <w:p w14:paraId="4A554A50" w14:textId="0E62C8BC" w:rsidR="00D967E7" w:rsidRPr="00572189" w:rsidRDefault="003822D8" w:rsidP="00D22EA3">
            <w:pPr>
              <w:pStyle w:val="Table"/>
              <w:spacing w:before="120" w:after="120"/>
              <w:ind w:left="360"/>
              <w:jc w:val="left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ab/>
            </w:r>
            <w:r w:rsidR="00D22EA3" w:rsidRPr="003822D8">
              <w:rPr>
                <w:sz w:val="18"/>
                <w:highlight w:val="yellow"/>
                <w:lang w:val="fr-CA"/>
              </w:rPr>
              <w:t>{nom_utilisateur}</w:t>
            </w:r>
            <w:r w:rsidR="00D22EA3">
              <w:rPr>
                <w:sz w:val="18"/>
                <w:lang w:val="fr-CA"/>
              </w:rPr>
              <w:t xml:space="preserve"> </w:t>
            </w:r>
          </w:p>
          <w:p w14:paraId="600B992A" w14:textId="0C22AC06" w:rsidR="002F0C10" w:rsidRPr="00572189" w:rsidRDefault="002A4E01" w:rsidP="00312E0C">
            <w:pPr>
              <w:pStyle w:val="Table"/>
              <w:numPr>
                <w:ilvl w:val="0"/>
                <w:numId w:val="22"/>
              </w:numPr>
              <w:spacing w:before="120" w:after="120"/>
              <w:jc w:val="left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 xml:space="preserve">Le mot de passe </w:t>
            </w:r>
            <w:r w:rsidR="001328A3">
              <w:rPr>
                <w:sz w:val="18"/>
                <w:lang w:val="fr-CA"/>
              </w:rPr>
              <w:t>associé au nom d’</w:t>
            </w:r>
            <w:r>
              <w:rPr>
                <w:sz w:val="18"/>
                <w:lang w:val="fr-CA"/>
              </w:rPr>
              <w:t xml:space="preserve">utilisateur </w:t>
            </w:r>
            <w:r w:rsidR="001328A3">
              <w:rPr>
                <w:sz w:val="18"/>
                <w:lang w:val="fr-CA"/>
              </w:rPr>
              <w:t>est connu.</w:t>
            </w:r>
          </w:p>
        </w:tc>
      </w:tr>
      <w:tr w:rsidR="001249DE" w:rsidRPr="00572189" w14:paraId="076E7A31" w14:textId="77777777" w:rsidTr="008F5CB8">
        <w:tc>
          <w:tcPr>
            <w:tcW w:w="1847" w:type="dxa"/>
          </w:tcPr>
          <w:p w14:paraId="6D1C6E81" w14:textId="77777777" w:rsidR="001249DE" w:rsidRPr="0025657F" w:rsidRDefault="001249DE" w:rsidP="00312E0C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59720D20" w14:textId="6091B0D8" w:rsidR="001249DE" w:rsidRPr="0025657F" w:rsidRDefault="001249DE" w:rsidP="00312E0C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1249DE" w:rsidRPr="00572189" w14:paraId="5B97808E" w14:textId="77777777" w:rsidTr="008E7631">
        <w:tc>
          <w:tcPr>
            <w:tcW w:w="1847" w:type="dxa"/>
            <w:vAlign w:val="center"/>
          </w:tcPr>
          <w:p w14:paraId="34525D0E" w14:textId="3E18B0A7" w:rsidR="001249DE" w:rsidRPr="00572189" w:rsidRDefault="001249DE" w:rsidP="00312E0C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7938642E" w14:textId="133EA390" w:rsidR="001249DE" w:rsidRDefault="00D30D99" w:rsidP="00312E0C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  <w:r w:rsidRPr="00D30D99">
              <w:rPr>
                <w:sz w:val="18"/>
                <w:lang w:val="fr-CA"/>
              </w:rPr>
              <w:t>Lance</w:t>
            </w:r>
            <w:r w:rsidR="00220E59">
              <w:rPr>
                <w:sz w:val="18"/>
                <w:lang w:val="fr-CA"/>
              </w:rPr>
              <w:t>r</w:t>
            </w:r>
            <w:r w:rsidRPr="00D30D99">
              <w:rPr>
                <w:sz w:val="18"/>
                <w:lang w:val="fr-CA"/>
              </w:rPr>
              <w:t xml:space="preserve"> l'application de réservation d'hôtel en utilisant l'URL </w:t>
            </w:r>
            <w:r>
              <w:rPr>
                <w:sz w:val="18"/>
                <w:lang w:val="fr-CA"/>
              </w:rPr>
              <w:t>ci-dessous :</w:t>
            </w:r>
          </w:p>
          <w:p w14:paraId="60489560" w14:textId="06A5D524" w:rsidR="00C9261B" w:rsidRPr="00C9261B" w:rsidRDefault="00D1317C" w:rsidP="00312E0C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  <w:hyperlink r:id="rId11" w:history="1">
              <w:r w:rsidR="00153388" w:rsidRPr="001F22FF">
                <w:rPr>
                  <w:rStyle w:val="Hyperlink"/>
                  <w:color w:val="0432FF"/>
                  <w:sz w:val="18"/>
                  <w:lang w:val="fr-CA"/>
                </w:rPr>
                <w:t>http://www.adactin.com/HotelApp/</w:t>
              </w:r>
            </w:hyperlink>
          </w:p>
        </w:tc>
      </w:tr>
      <w:tr w:rsidR="00153388" w:rsidRPr="00572189" w14:paraId="0C0D7B8E" w14:textId="77777777" w:rsidTr="008E7631">
        <w:tc>
          <w:tcPr>
            <w:tcW w:w="1847" w:type="dxa"/>
            <w:vAlign w:val="center"/>
          </w:tcPr>
          <w:p w14:paraId="5701BC0F" w14:textId="569792EF" w:rsidR="00153388" w:rsidRPr="00572189" w:rsidRDefault="00153388" w:rsidP="00312E0C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2</w:t>
            </w:r>
          </w:p>
        </w:tc>
        <w:tc>
          <w:tcPr>
            <w:tcW w:w="7395" w:type="dxa"/>
            <w:vAlign w:val="center"/>
          </w:tcPr>
          <w:p w14:paraId="789876AB" w14:textId="2328EBF8" w:rsidR="00153388" w:rsidRPr="00D30D99" w:rsidRDefault="00220E59" w:rsidP="00312E0C">
            <w:pPr>
              <w:pStyle w:val="Table"/>
              <w:spacing w:before="120" w:after="12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Se c</w:t>
            </w:r>
            <w:r w:rsidRPr="00220E59">
              <w:rPr>
                <w:sz w:val="18"/>
                <w:lang w:val="fr-CA"/>
              </w:rPr>
              <w:t>onnecte</w:t>
            </w:r>
            <w:r>
              <w:rPr>
                <w:sz w:val="18"/>
                <w:lang w:val="fr-CA"/>
              </w:rPr>
              <w:t>r</w:t>
            </w:r>
            <w:r w:rsidRPr="00220E59">
              <w:rPr>
                <w:sz w:val="18"/>
                <w:lang w:val="fr-CA"/>
              </w:rPr>
              <w:t xml:space="preserve"> à l'application en utilisant </w:t>
            </w:r>
            <w:r w:rsidR="00B743A8">
              <w:rPr>
                <w:sz w:val="18"/>
                <w:lang w:val="fr-CA"/>
              </w:rPr>
              <w:t>le</w:t>
            </w:r>
            <w:r w:rsidRPr="00220E59">
              <w:rPr>
                <w:sz w:val="18"/>
                <w:lang w:val="fr-CA"/>
              </w:rPr>
              <w:t xml:space="preserve"> nom d'utilisateur </w:t>
            </w:r>
            <w:r w:rsidR="00B743A8" w:rsidRPr="00646E81">
              <w:rPr>
                <w:sz w:val="18"/>
                <w:highlight w:val="yellow"/>
                <w:lang w:val="fr-CA"/>
              </w:rPr>
              <w:t>{nom_utilisateur}</w:t>
            </w:r>
            <w:r w:rsidR="00B743A8">
              <w:rPr>
                <w:sz w:val="18"/>
                <w:highlight w:val="yellow"/>
                <w:lang w:val="fr-CA"/>
              </w:rPr>
              <w:t xml:space="preserve"> </w:t>
            </w:r>
            <w:r w:rsidRPr="00220E59">
              <w:rPr>
                <w:sz w:val="18"/>
                <w:lang w:val="fr-CA"/>
              </w:rPr>
              <w:t xml:space="preserve">et </w:t>
            </w:r>
            <w:r w:rsidR="00B743A8">
              <w:rPr>
                <w:sz w:val="18"/>
                <w:lang w:val="fr-CA"/>
              </w:rPr>
              <w:t>son</w:t>
            </w:r>
            <w:r w:rsidRPr="00220E59">
              <w:rPr>
                <w:sz w:val="18"/>
                <w:lang w:val="fr-CA"/>
              </w:rPr>
              <w:t xml:space="preserve"> mot de passe</w:t>
            </w:r>
            <w:r>
              <w:rPr>
                <w:sz w:val="18"/>
                <w:lang w:val="fr-CA"/>
              </w:rPr>
              <w:t xml:space="preserve"> valide.</w:t>
            </w:r>
          </w:p>
        </w:tc>
      </w:tr>
      <w:tr w:rsidR="00D967E7" w:rsidRPr="00572189" w14:paraId="30CBB676" w14:textId="77777777" w:rsidTr="00D054FB">
        <w:tc>
          <w:tcPr>
            <w:tcW w:w="1847" w:type="dxa"/>
          </w:tcPr>
          <w:p w14:paraId="5E2BAB04" w14:textId="2837627B" w:rsidR="00D967E7" w:rsidRPr="0025657F" w:rsidRDefault="00D967E7" w:rsidP="00312E0C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</w:t>
            </w:r>
            <w:r w:rsidR="0003434A" w:rsidRPr="0025657F">
              <w:rPr>
                <w:b/>
                <w:sz w:val="18"/>
                <w:lang w:val="fr-CA"/>
              </w:rPr>
              <w:t>i</w:t>
            </w:r>
            <w:r w:rsidRPr="0025657F">
              <w:rPr>
                <w:b/>
                <w:sz w:val="18"/>
                <w:lang w:val="fr-CA"/>
              </w:rPr>
              <w:t>tion</w:t>
            </w:r>
          </w:p>
        </w:tc>
        <w:tc>
          <w:tcPr>
            <w:tcW w:w="7395" w:type="dxa"/>
          </w:tcPr>
          <w:p w14:paraId="66FCE0DE" w14:textId="77777777" w:rsidR="000F7B3B" w:rsidRDefault="00C41E73" w:rsidP="00312E0C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 xml:space="preserve">Le message </w:t>
            </w:r>
            <w:r w:rsidR="00C9566B">
              <w:rPr>
                <w:sz w:val="18"/>
                <w:lang w:val="fr-CA"/>
              </w:rPr>
              <w:t>« </w:t>
            </w:r>
            <w:r w:rsidR="00C9566B" w:rsidRPr="00C9566B">
              <w:rPr>
                <w:sz w:val="18"/>
                <w:lang w:val="fr-CA"/>
              </w:rPr>
              <w:t>Welcome to AdactIn Group of Hotels</w:t>
            </w:r>
            <w:r w:rsidR="00C9566B">
              <w:rPr>
                <w:sz w:val="18"/>
                <w:lang w:val="fr-CA"/>
              </w:rPr>
              <w:t xml:space="preserve"> » </w:t>
            </w:r>
            <w:r>
              <w:rPr>
                <w:sz w:val="18"/>
                <w:lang w:val="fr-CA"/>
              </w:rPr>
              <w:t xml:space="preserve">est affiché une </w:t>
            </w:r>
            <w:r w:rsidR="00C9566B">
              <w:rPr>
                <w:sz w:val="18"/>
                <w:lang w:val="fr-CA"/>
              </w:rPr>
              <w:t>fois que l</w:t>
            </w:r>
            <w:r w:rsidR="00C9566B" w:rsidRPr="00A87BDE">
              <w:rPr>
                <w:sz w:val="18"/>
                <w:lang w:val="fr-CA"/>
              </w:rPr>
              <w:t xml:space="preserve">'utilisateur </w:t>
            </w:r>
            <w:r w:rsidR="00C9566B">
              <w:rPr>
                <w:sz w:val="18"/>
                <w:lang w:val="fr-CA"/>
              </w:rPr>
              <w:t>est</w:t>
            </w:r>
            <w:r w:rsidR="00C9566B" w:rsidRPr="00A87BDE">
              <w:rPr>
                <w:sz w:val="18"/>
                <w:lang w:val="fr-CA"/>
              </w:rPr>
              <w:t xml:space="preserve"> connect</w:t>
            </w:r>
            <w:r w:rsidR="00C9566B">
              <w:rPr>
                <w:sz w:val="18"/>
                <w:lang w:val="fr-CA"/>
              </w:rPr>
              <w:t>é</w:t>
            </w:r>
            <w:r w:rsidR="00C9566B" w:rsidRPr="00A87BDE">
              <w:rPr>
                <w:sz w:val="18"/>
                <w:lang w:val="fr-CA"/>
              </w:rPr>
              <w:t>.</w:t>
            </w:r>
          </w:p>
          <w:p w14:paraId="4C4C93B7" w14:textId="46C991B7" w:rsidR="00C9566B" w:rsidRPr="00572189" w:rsidRDefault="00E73FC4" w:rsidP="00312E0C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Le message « </w:t>
            </w:r>
            <w:r w:rsidRPr="00E73FC4">
              <w:rPr>
                <w:sz w:val="18"/>
                <w:lang w:val="fr-CA"/>
              </w:rPr>
              <w:t>Hell</w:t>
            </w:r>
            <w:r w:rsidR="00432212">
              <w:rPr>
                <w:sz w:val="18"/>
                <w:lang w:val="fr-CA"/>
              </w:rPr>
              <w:t xml:space="preserve">o </w:t>
            </w:r>
            <w:r w:rsidR="00432212" w:rsidRPr="00646E81">
              <w:rPr>
                <w:sz w:val="18"/>
                <w:highlight w:val="yellow"/>
                <w:lang w:val="fr-CA"/>
              </w:rPr>
              <w:t>{nom</w:t>
            </w:r>
            <w:r w:rsidR="008B3B98" w:rsidRPr="00646E81">
              <w:rPr>
                <w:sz w:val="18"/>
                <w:highlight w:val="yellow"/>
                <w:lang w:val="fr-CA"/>
              </w:rPr>
              <w:t>_</w:t>
            </w:r>
            <w:r w:rsidR="00432212" w:rsidRPr="00646E81">
              <w:rPr>
                <w:sz w:val="18"/>
                <w:highlight w:val="yellow"/>
                <w:lang w:val="fr-CA"/>
              </w:rPr>
              <w:t>utilisateur}</w:t>
            </w:r>
            <w:r w:rsidR="00432212">
              <w:rPr>
                <w:sz w:val="18"/>
                <w:lang w:val="fr-CA"/>
              </w:rPr>
              <w:t xml:space="preserve"> </w:t>
            </w:r>
            <w:r>
              <w:rPr>
                <w:sz w:val="18"/>
                <w:lang w:val="fr-CA"/>
              </w:rPr>
              <w:t>» est affiché une fois que l</w:t>
            </w:r>
            <w:r w:rsidRPr="00A87BDE">
              <w:rPr>
                <w:sz w:val="18"/>
                <w:lang w:val="fr-CA"/>
              </w:rPr>
              <w:t xml:space="preserve">'utilisateur </w:t>
            </w:r>
            <w:r>
              <w:rPr>
                <w:sz w:val="18"/>
                <w:lang w:val="fr-CA"/>
              </w:rPr>
              <w:t>est</w:t>
            </w:r>
            <w:r w:rsidRPr="00A87BDE">
              <w:rPr>
                <w:sz w:val="18"/>
                <w:lang w:val="fr-CA"/>
              </w:rPr>
              <w:t xml:space="preserve"> connect</w:t>
            </w:r>
            <w:r>
              <w:rPr>
                <w:sz w:val="18"/>
                <w:lang w:val="fr-CA"/>
              </w:rPr>
              <w:t>é</w:t>
            </w:r>
            <w:r w:rsidRPr="00A87BDE">
              <w:rPr>
                <w:sz w:val="18"/>
                <w:lang w:val="fr-CA"/>
              </w:rPr>
              <w:t>.</w:t>
            </w:r>
          </w:p>
        </w:tc>
      </w:tr>
    </w:tbl>
    <w:p w14:paraId="55E915C9" w14:textId="253B4532" w:rsidR="00831BC5" w:rsidRDefault="00831BC5" w:rsidP="00BB0141">
      <w:pPr>
        <w:rPr>
          <w:rFonts w:ascii="Tahoma" w:eastAsia="MS Mincho" w:hAnsi="Tahoma" w:cs="Arial"/>
          <w:caps/>
          <w:sz w:val="28"/>
          <w:lang w:val="fr-CA"/>
        </w:rPr>
      </w:pPr>
    </w:p>
    <w:p w14:paraId="5673FFF2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5D497824" w14:textId="3BD78772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6" w:name="_Toc528936101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Test420PA4AGTP02002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3665F0" w:rsidRPr="00572189" w14:paraId="7D9E676D" w14:textId="77777777" w:rsidTr="00E9239D">
        <w:tc>
          <w:tcPr>
            <w:tcW w:w="1847" w:type="dxa"/>
          </w:tcPr>
          <w:p w14:paraId="60961273" w14:textId="77777777" w:rsidR="003665F0" w:rsidRPr="0025657F" w:rsidRDefault="003665F0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784EAF0C" w14:textId="62FE1DF5" w:rsidR="003665F0" w:rsidRPr="003665F0" w:rsidRDefault="003665F0" w:rsidP="003665F0"/>
        </w:tc>
      </w:tr>
      <w:tr w:rsidR="003665F0" w:rsidRPr="00572189" w14:paraId="3045EEB3" w14:textId="77777777" w:rsidTr="00E9239D">
        <w:tc>
          <w:tcPr>
            <w:tcW w:w="1847" w:type="dxa"/>
          </w:tcPr>
          <w:p w14:paraId="40F2BB68" w14:textId="77777777" w:rsidR="003665F0" w:rsidRPr="0025657F" w:rsidRDefault="003665F0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475202E5" w14:textId="60AD756C" w:rsidR="003665F0" w:rsidRPr="003665F0" w:rsidRDefault="003665F0" w:rsidP="003665F0"/>
        </w:tc>
      </w:tr>
      <w:tr w:rsidR="003665F0" w:rsidRPr="00572189" w14:paraId="31855EEA" w14:textId="77777777" w:rsidTr="00E9239D">
        <w:tc>
          <w:tcPr>
            <w:tcW w:w="1847" w:type="dxa"/>
          </w:tcPr>
          <w:p w14:paraId="05E304E6" w14:textId="77777777" w:rsidR="003665F0" w:rsidRPr="0025657F" w:rsidRDefault="003665F0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713FA40C" w14:textId="77777777" w:rsidR="003665F0" w:rsidRPr="0025657F" w:rsidRDefault="003665F0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3665F0" w:rsidRPr="00572189" w14:paraId="038BE259" w14:textId="77777777" w:rsidTr="00E9239D">
        <w:tc>
          <w:tcPr>
            <w:tcW w:w="1847" w:type="dxa"/>
            <w:vAlign w:val="center"/>
          </w:tcPr>
          <w:p w14:paraId="649708E7" w14:textId="77777777" w:rsidR="003665F0" w:rsidRPr="00572189" w:rsidRDefault="003665F0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7DA023D7" w14:textId="32F1CEAD" w:rsidR="003665F0" w:rsidRPr="00C9261B" w:rsidRDefault="003665F0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3665F0" w:rsidRPr="00572189" w14:paraId="4EF640D8" w14:textId="77777777" w:rsidTr="00E9239D">
        <w:tc>
          <w:tcPr>
            <w:tcW w:w="1847" w:type="dxa"/>
            <w:vAlign w:val="center"/>
          </w:tcPr>
          <w:p w14:paraId="287731E5" w14:textId="7E7CF4E2" w:rsidR="003665F0" w:rsidRPr="00572189" w:rsidRDefault="008D0F9E" w:rsidP="008D0F9E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7FC1F58E" w14:textId="01929101" w:rsidR="003665F0" w:rsidRPr="00D30D99" w:rsidRDefault="003665F0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3665F0" w:rsidRPr="00572189" w14:paraId="61A224B3" w14:textId="77777777" w:rsidTr="00E9239D">
        <w:tc>
          <w:tcPr>
            <w:tcW w:w="1847" w:type="dxa"/>
          </w:tcPr>
          <w:p w14:paraId="58228CD6" w14:textId="77777777" w:rsidR="003665F0" w:rsidRPr="0025657F" w:rsidRDefault="003665F0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5105ABF1" w14:textId="75B4D40F" w:rsidR="003665F0" w:rsidRPr="00572189" w:rsidRDefault="003665F0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68E888C2" w14:textId="77777777" w:rsidR="003665F0" w:rsidRPr="003665F0" w:rsidRDefault="003665F0" w:rsidP="003665F0">
      <w:pPr>
        <w:pStyle w:val="NormalText"/>
        <w:rPr>
          <w:lang w:val="en-US" w:eastAsia="fr-CA"/>
        </w:rPr>
      </w:pPr>
    </w:p>
    <w:p w14:paraId="7CAB3581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5BF74B49" w14:textId="4FBC0F7E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7" w:name="_Toc528936102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Test420PA4AGTP02003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6643DBC4" w14:textId="77777777" w:rsidTr="00E9239D">
        <w:tc>
          <w:tcPr>
            <w:tcW w:w="1847" w:type="dxa"/>
          </w:tcPr>
          <w:p w14:paraId="5F8BE928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157C8D42" w14:textId="77777777" w:rsidR="00400073" w:rsidRPr="003665F0" w:rsidRDefault="00400073" w:rsidP="00E9239D"/>
        </w:tc>
      </w:tr>
      <w:tr w:rsidR="00400073" w:rsidRPr="00572189" w14:paraId="01FA3C7D" w14:textId="77777777" w:rsidTr="00E9239D">
        <w:tc>
          <w:tcPr>
            <w:tcW w:w="1847" w:type="dxa"/>
          </w:tcPr>
          <w:p w14:paraId="5452D049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080D5172" w14:textId="77777777" w:rsidR="00400073" w:rsidRPr="003665F0" w:rsidRDefault="00400073" w:rsidP="00E9239D"/>
        </w:tc>
      </w:tr>
      <w:tr w:rsidR="00400073" w:rsidRPr="00572189" w14:paraId="175211E7" w14:textId="77777777" w:rsidTr="00E9239D">
        <w:tc>
          <w:tcPr>
            <w:tcW w:w="1847" w:type="dxa"/>
          </w:tcPr>
          <w:p w14:paraId="77EF321E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2E629746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1C25C75B" w14:textId="77777777" w:rsidTr="00E9239D">
        <w:tc>
          <w:tcPr>
            <w:tcW w:w="1847" w:type="dxa"/>
            <w:vAlign w:val="center"/>
          </w:tcPr>
          <w:p w14:paraId="42858A9B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18234549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2286BE69" w14:textId="77777777" w:rsidTr="00E9239D">
        <w:tc>
          <w:tcPr>
            <w:tcW w:w="1847" w:type="dxa"/>
            <w:vAlign w:val="center"/>
          </w:tcPr>
          <w:p w14:paraId="705DAC9F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54B4434D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1C806B66" w14:textId="77777777" w:rsidTr="00E9239D">
        <w:tc>
          <w:tcPr>
            <w:tcW w:w="1847" w:type="dxa"/>
          </w:tcPr>
          <w:p w14:paraId="26438907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07ECA4F1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65E1B201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5D9D716E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04E39613" w14:textId="3C1DC864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8" w:name="_Toc528936103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Test420PA4AGTP02004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21741E8C" w14:textId="77777777" w:rsidTr="00E9239D">
        <w:tc>
          <w:tcPr>
            <w:tcW w:w="1847" w:type="dxa"/>
          </w:tcPr>
          <w:p w14:paraId="067674BD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09692319" w14:textId="77777777" w:rsidR="00400073" w:rsidRPr="003665F0" w:rsidRDefault="00400073" w:rsidP="00E9239D"/>
        </w:tc>
      </w:tr>
      <w:tr w:rsidR="00400073" w:rsidRPr="00572189" w14:paraId="4DF4B5BC" w14:textId="77777777" w:rsidTr="00E9239D">
        <w:tc>
          <w:tcPr>
            <w:tcW w:w="1847" w:type="dxa"/>
          </w:tcPr>
          <w:p w14:paraId="7EC497A1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56F9F339" w14:textId="77777777" w:rsidR="00400073" w:rsidRPr="003665F0" w:rsidRDefault="00400073" w:rsidP="00E9239D"/>
        </w:tc>
      </w:tr>
      <w:tr w:rsidR="00400073" w:rsidRPr="00572189" w14:paraId="36E890E9" w14:textId="77777777" w:rsidTr="00E9239D">
        <w:tc>
          <w:tcPr>
            <w:tcW w:w="1847" w:type="dxa"/>
          </w:tcPr>
          <w:p w14:paraId="3FECD9F1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7C71DAEC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26DB9DED" w14:textId="77777777" w:rsidTr="00E9239D">
        <w:tc>
          <w:tcPr>
            <w:tcW w:w="1847" w:type="dxa"/>
            <w:vAlign w:val="center"/>
          </w:tcPr>
          <w:p w14:paraId="130C1A2E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525520E4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4539D8B1" w14:textId="77777777" w:rsidTr="00E9239D">
        <w:tc>
          <w:tcPr>
            <w:tcW w:w="1847" w:type="dxa"/>
            <w:vAlign w:val="center"/>
          </w:tcPr>
          <w:p w14:paraId="5246516E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6EAEDBF9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552952D3" w14:textId="77777777" w:rsidTr="00E9239D">
        <w:tc>
          <w:tcPr>
            <w:tcW w:w="1847" w:type="dxa"/>
          </w:tcPr>
          <w:p w14:paraId="573AD43E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06ED357B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7D9F0BCD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455E7F28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57829179" w14:textId="1BDB4122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9" w:name="_Toc528936104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Test420PA4AGTP02005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473A9060" w14:textId="77777777" w:rsidTr="00E9239D">
        <w:tc>
          <w:tcPr>
            <w:tcW w:w="1847" w:type="dxa"/>
          </w:tcPr>
          <w:p w14:paraId="60D542A5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706AAB4D" w14:textId="77777777" w:rsidR="00400073" w:rsidRPr="003665F0" w:rsidRDefault="00400073" w:rsidP="00E9239D"/>
        </w:tc>
      </w:tr>
      <w:tr w:rsidR="00400073" w:rsidRPr="00572189" w14:paraId="56E8FE5D" w14:textId="77777777" w:rsidTr="00E9239D">
        <w:tc>
          <w:tcPr>
            <w:tcW w:w="1847" w:type="dxa"/>
          </w:tcPr>
          <w:p w14:paraId="2CC17FD4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1651B066" w14:textId="77777777" w:rsidR="00400073" w:rsidRPr="003665F0" w:rsidRDefault="00400073" w:rsidP="00E9239D"/>
        </w:tc>
      </w:tr>
      <w:tr w:rsidR="00400073" w:rsidRPr="00572189" w14:paraId="668EAA83" w14:textId="77777777" w:rsidTr="00E9239D">
        <w:tc>
          <w:tcPr>
            <w:tcW w:w="1847" w:type="dxa"/>
          </w:tcPr>
          <w:p w14:paraId="4373104C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30451DA2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18B3464A" w14:textId="77777777" w:rsidTr="00E9239D">
        <w:tc>
          <w:tcPr>
            <w:tcW w:w="1847" w:type="dxa"/>
            <w:vAlign w:val="center"/>
          </w:tcPr>
          <w:p w14:paraId="0A305B8E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7C3502A4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06C11620" w14:textId="77777777" w:rsidTr="00E9239D">
        <w:tc>
          <w:tcPr>
            <w:tcW w:w="1847" w:type="dxa"/>
            <w:vAlign w:val="center"/>
          </w:tcPr>
          <w:p w14:paraId="309C5056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77C2C9B5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3001BE21" w14:textId="77777777" w:rsidTr="00E9239D">
        <w:tc>
          <w:tcPr>
            <w:tcW w:w="1847" w:type="dxa"/>
          </w:tcPr>
          <w:p w14:paraId="387A765C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4D1B6BC2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555C651B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43A62798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6B5786EB" w14:textId="4AC005AA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0" w:name="_Toc528936105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Test420PA4AGTP02006</w:t>
      </w:r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08AD40F6" w14:textId="77777777" w:rsidTr="00E9239D">
        <w:tc>
          <w:tcPr>
            <w:tcW w:w="1847" w:type="dxa"/>
          </w:tcPr>
          <w:p w14:paraId="6703AD86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1324DFE0" w14:textId="77777777" w:rsidR="00400073" w:rsidRPr="003665F0" w:rsidRDefault="00400073" w:rsidP="00E9239D"/>
        </w:tc>
      </w:tr>
      <w:tr w:rsidR="00400073" w:rsidRPr="00572189" w14:paraId="22F32048" w14:textId="77777777" w:rsidTr="00E9239D">
        <w:tc>
          <w:tcPr>
            <w:tcW w:w="1847" w:type="dxa"/>
          </w:tcPr>
          <w:p w14:paraId="79A1D3C3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5045DB19" w14:textId="77777777" w:rsidR="00400073" w:rsidRPr="003665F0" w:rsidRDefault="00400073" w:rsidP="00E9239D"/>
        </w:tc>
      </w:tr>
      <w:tr w:rsidR="00400073" w:rsidRPr="00572189" w14:paraId="23396E88" w14:textId="77777777" w:rsidTr="00E9239D">
        <w:tc>
          <w:tcPr>
            <w:tcW w:w="1847" w:type="dxa"/>
          </w:tcPr>
          <w:p w14:paraId="642A2798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403DF053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69591E89" w14:textId="77777777" w:rsidTr="00E9239D">
        <w:tc>
          <w:tcPr>
            <w:tcW w:w="1847" w:type="dxa"/>
            <w:vAlign w:val="center"/>
          </w:tcPr>
          <w:p w14:paraId="6D520ABB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7F729207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7763E44E" w14:textId="77777777" w:rsidTr="00E9239D">
        <w:tc>
          <w:tcPr>
            <w:tcW w:w="1847" w:type="dxa"/>
            <w:vAlign w:val="center"/>
          </w:tcPr>
          <w:p w14:paraId="1AF561B0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52B15056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2610C3DF" w14:textId="77777777" w:rsidTr="00E9239D">
        <w:tc>
          <w:tcPr>
            <w:tcW w:w="1847" w:type="dxa"/>
          </w:tcPr>
          <w:p w14:paraId="4E3A8836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36884D78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29A26D1E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59F90418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19017B08" w14:textId="44505C7D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1" w:name="_Toc528936106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Test420PA4AGTP02007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31B09721" w14:textId="77777777" w:rsidTr="00E9239D">
        <w:tc>
          <w:tcPr>
            <w:tcW w:w="1847" w:type="dxa"/>
          </w:tcPr>
          <w:p w14:paraId="7EBA67AC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5028361B" w14:textId="77777777" w:rsidR="00400073" w:rsidRPr="003665F0" w:rsidRDefault="00400073" w:rsidP="00E9239D"/>
        </w:tc>
      </w:tr>
      <w:tr w:rsidR="00400073" w:rsidRPr="00572189" w14:paraId="58CCF28F" w14:textId="77777777" w:rsidTr="00E9239D">
        <w:tc>
          <w:tcPr>
            <w:tcW w:w="1847" w:type="dxa"/>
          </w:tcPr>
          <w:p w14:paraId="5EA2A75A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20FB03C9" w14:textId="77777777" w:rsidR="00400073" w:rsidRPr="003665F0" w:rsidRDefault="00400073" w:rsidP="00E9239D"/>
        </w:tc>
      </w:tr>
      <w:tr w:rsidR="00400073" w:rsidRPr="00572189" w14:paraId="1F57EB9E" w14:textId="77777777" w:rsidTr="00E9239D">
        <w:tc>
          <w:tcPr>
            <w:tcW w:w="1847" w:type="dxa"/>
          </w:tcPr>
          <w:p w14:paraId="49824F29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2723B15C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0556D857" w14:textId="77777777" w:rsidTr="00E9239D">
        <w:tc>
          <w:tcPr>
            <w:tcW w:w="1847" w:type="dxa"/>
            <w:vAlign w:val="center"/>
          </w:tcPr>
          <w:p w14:paraId="0AF6D409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3A310342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16686537" w14:textId="77777777" w:rsidTr="00E9239D">
        <w:tc>
          <w:tcPr>
            <w:tcW w:w="1847" w:type="dxa"/>
            <w:vAlign w:val="center"/>
          </w:tcPr>
          <w:p w14:paraId="6FB64184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3DFC62D5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739BE7EA" w14:textId="77777777" w:rsidTr="00E9239D">
        <w:tc>
          <w:tcPr>
            <w:tcW w:w="1847" w:type="dxa"/>
          </w:tcPr>
          <w:p w14:paraId="3DFFAEAC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14DCBF19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1A9948C5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194A8643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28948E1F" w14:textId="347C22A9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2" w:name="_Toc528936107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Test420PA4AGTP02008</w:t>
      </w:r>
      <w:bookmarkEnd w:id="1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646605C9" w14:textId="77777777" w:rsidTr="00E9239D">
        <w:tc>
          <w:tcPr>
            <w:tcW w:w="1847" w:type="dxa"/>
          </w:tcPr>
          <w:p w14:paraId="44B6A176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2D5D03C2" w14:textId="77777777" w:rsidR="00400073" w:rsidRPr="003665F0" w:rsidRDefault="00400073" w:rsidP="00E9239D"/>
        </w:tc>
      </w:tr>
      <w:tr w:rsidR="00400073" w:rsidRPr="00572189" w14:paraId="735BEADF" w14:textId="77777777" w:rsidTr="00E9239D">
        <w:tc>
          <w:tcPr>
            <w:tcW w:w="1847" w:type="dxa"/>
          </w:tcPr>
          <w:p w14:paraId="38F8E7D5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3FE29ADD" w14:textId="77777777" w:rsidR="00400073" w:rsidRPr="003665F0" w:rsidRDefault="00400073" w:rsidP="00E9239D"/>
        </w:tc>
      </w:tr>
      <w:tr w:rsidR="00400073" w:rsidRPr="00572189" w14:paraId="7F3CF040" w14:textId="77777777" w:rsidTr="00E9239D">
        <w:tc>
          <w:tcPr>
            <w:tcW w:w="1847" w:type="dxa"/>
          </w:tcPr>
          <w:p w14:paraId="284E5E01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617922E7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0F7946CA" w14:textId="77777777" w:rsidTr="00E9239D">
        <w:tc>
          <w:tcPr>
            <w:tcW w:w="1847" w:type="dxa"/>
            <w:vAlign w:val="center"/>
          </w:tcPr>
          <w:p w14:paraId="5FD9BC83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3F21D1C5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49997A6C" w14:textId="77777777" w:rsidTr="00E9239D">
        <w:tc>
          <w:tcPr>
            <w:tcW w:w="1847" w:type="dxa"/>
            <w:vAlign w:val="center"/>
          </w:tcPr>
          <w:p w14:paraId="3A9D6D27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44714CBB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3FB3B2D1" w14:textId="77777777" w:rsidTr="00E9239D">
        <w:tc>
          <w:tcPr>
            <w:tcW w:w="1847" w:type="dxa"/>
          </w:tcPr>
          <w:p w14:paraId="1FFA6EEF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657E774D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25AB1AF9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362B9B92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71577DAE" w14:textId="24C86085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3" w:name="_Toc528936108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Test420PA4AGTP02009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78696519" w14:textId="77777777" w:rsidTr="00E9239D">
        <w:tc>
          <w:tcPr>
            <w:tcW w:w="1847" w:type="dxa"/>
          </w:tcPr>
          <w:p w14:paraId="0504C3A5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22D249E4" w14:textId="77777777" w:rsidR="00400073" w:rsidRPr="003665F0" w:rsidRDefault="00400073" w:rsidP="00E9239D"/>
        </w:tc>
      </w:tr>
      <w:tr w:rsidR="00400073" w:rsidRPr="00572189" w14:paraId="564860CE" w14:textId="77777777" w:rsidTr="00E9239D">
        <w:tc>
          <w:tcPr>
            <w:tcW w:w="1847" w:type="dxa"/>
          </w:tcPr>
          <w:p w14:paraId="7E5875E7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22B008A5" w14:textId="77777777" w:rsidR="00400073" w:rsidRPr="003665F0" w:rsidRDefault="00400073" w:rsidP="00E9239D"/>
        </w:tc>
      </w:tr>
      <w:tr w:rsidR="00400073" w:rsidRPr="00572189" w14:paraId="68D31D82" w14:textId="77777777" w:rsidTr="00E9239D">
        <w:tc>
          <w:tcPr>
            <w:tcW w:w="1847" w:type="dxa"/>
          </w:tcPr>
          <w:p w14:paraId="31B6A7E3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47537C44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1733672D" w14:textId="77777777" w:rsidTr="00E9239D">
        <w:tc>
          <w:tcPr>
            <w:tcW w:w="1847" w:type="dxa"/>
            <w:vAlign w:val="center"/>
          </w:tcPr>
          <w:p w14:paraId="061FF825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137F56D8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1B81FA30" w14:textId="77777777" w:rsidTr="00E9239D">
        <w:tc>
          <w:tcPr>
            <w:tcW w:w="1847" w:type="dxa"/>
            <w:vAlign w:val="center"/>
          </w:tcPr>
          <w:p w14:paraId="2A09E07F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57F635FC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0CA526C3" w14:textId="77777777" w:rsidTr="00E9239D">
        <w:tc>
          <w:tcPr>
            <w:tcW w:w="1847" w:type="dxa"/>
          </w:tcPr>
          <w:p w14:paraId="6467BDA8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7AE3B509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1BA3893F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3D1296DC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60B959F2" w14:textId="12CC2776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4" w:name="_Toc528936109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Test420PA4AGTP02010</w:t>
      </w:r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2095417D" w14:textId="77777777" w:rsidTr="00E9239D">
        <w:tc>
          <w:tcPr>
            <w:tcW w:w="1847" w:type="dxa"/>
          </w:tcPr>
          <w:p w14:paraId="7CFC64FD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79BB46BA" w14:textId="77777777" w:rsidR="00400073" w:rsidRPr="003665F0" w:rsidRDefault="00400073" w:rsidP="00E9239D"/>
        </w:tc>
      </w:tr>
      <w:tr w:rsidR="00400073" w:rsidRPr="00572189" w14:paraId="516F791B" w14:textId="77777777" w:rsidTr="00E9239D">
        <w:tc>
          <w:tcPr>
            <w:tcW w:w="1847" w:type="dxa"/>
          </w:tcPr>
          <w:p w14:paraId="18FE0BE3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651AD522" w14:textId="77777777" w:rsidR="00400073" w:rsidRPr="003665F0" w:rsidRDefault="00400073" w:rsidP="00E9239D"/>
        </w:tc>
      </w:tr>
      <w:tr w:rsidR="00400073" w:rsidRPr="00572189" w14:paraId="4891AA28" w14:textId="77777777" w:rsidTr="00E9239D">
        <w:tc>
          <w:tcPr>
            <w:tcW w:w="1847" w:type="dxa"/>
          </w:tcPr>
          <w:p w14:paraId="3C85CF09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74645805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7B4F99F7" w14:textId="77777777" w:rsidTr="00E9239D">
        <w:tc>
          <w:tcPr>
            <w:tcW w:w="1847" w:type="dxa"/>
            <w:vAlign w:val="center"/>
          </w:tcPr>
          <w:p w14:paraId="1739A191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18F7F3C5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5CF8B9F9" w14:textId="77777777" w:rsidTr="00E9239D">
        <w:tc>
          <w:tcPr>
            <w:tcW w:w="1847" w:type="dxa"/>
            <w:vAlign w:val="center"/>
          </w:tcPr>
          <w:p w14:paraId="37D28AEC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232852AF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72622EC2" w14:textId="77777777" w:rsidTr="00E9239D">
        <w:tc>
          <w:tcPr>
            <w:tcW w:w="1847" w:type="dxa"/>
          </w:tcPr>
          <w:p w14:paraId="4D035A5A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14AE00D2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11D809F8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195A88E6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4F5BB87C" w14:textId="5C754164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5" w:name="_Toc528936110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Test420PA4AGTP02011</w:t>
      </w:r>
      <w:bookmarkEnd w:id="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705153DC" w14:textId="77777777" w:rsidTr="00E9239D">
        <w:tc>
          <w:tcPr>
            <w:tcW w:w="1847" w:type="dxa"/>
          </w:tcPr>
          <w:p w14:paraId="1172B5BB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78B26ECB" w14:textId="77777777" w:rsidR="00400073" w:rsidRPr="003665F0" w:rsidRDefault="00400073" w:rsidP="00E9239D"/>
        </w:tc>
      </w:tr>
      <w:tr w:rsidR="00400073" w:rsidRPr="00572189" w14:paraId="3DD16110" w14:textId="77777777" w:rsidTr="00E9239D">
        <w:tc>
          <w:tcPr>
            <w:tcW w:w="1847" w:type="dxa"/>
          </w:tcPr>
          <w:p w14:paraId="7B0B1156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72A4F82A" w14:textId="77777777" w:rsidR="00400073" w:rsidRPr="003665F0" w:rsidRDefault="00400073" w:rsidP="00E9239D"/>
        </w:tc>
      </w:tr>
      <w:tr w:rsidR="00400073" w:rsidRPr="00572189" w14:paraId="27F6C04F" w14:textId="77777777" w:rsidTr="00E9239D">
        <w:tc>
          <w:tcPr>
            <w:tcW w:w="1847" w:type="dxa"/>
          </w:tcPr>
          <w:p w14:paraId="24857BC1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2FE965E5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7031DCBB" w14:textId="77777777" w:rsidTr="00E9239D">
        <w:tc>
          <w:tcPr>
            <w:tcW w:w="1847" w:type="dxa"/>
            <w:vAlign w:val="center"/>
          </w:tcPr>
          <w:p w14:paraId="403C606E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674C2B9C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71E22BBF" w14:textId="77777777" w:rsidTr="00E9239D">
        <w:tc>
          <w:tcPr>
            <w:tcW w:w="1847" w:type="dxa"/>
            <w:vAlign w:val="center"/>
          </w:tcPr>
          <w:p w14:paraId="43EDE2B3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181ED51B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399AB3EC" w14:textId="77777777" w:rsidTr="00E9239D">
        <w:tc>
          <w:tcPr>
            <w:tcW w:w="1847" w:type="dxa"/>
          </w:tcPr>
          <w:p w14:paraId="0CB52E68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1DC2148A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3ECA0079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11A82299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3F8A687C" w14:textId="67F08841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6" w:name="_Toc528936111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Test420PA4AGTP02012</w:t>
      </w:r>
      <w:bookmarkEnd w:id="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0AB13FD0" w14:textId="77777777" w:rsidTr="00E9239D">
        <w:tc>
          <w:tcPr>
            <w:tcW w:w="1847" w:type="dxa"/>
          </w:tcPr>
          <w:p w14:paraId="78FCD78B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16E5D88C" w14:textId="77777777" w:rsidR="00400073" w:rsidRPr="003665F0" w:rsidRDefault="00400073" w:rsidP="00E9239D"/>
        </w:tc>
      </w:tr>
      <w:tr w:rsidR="00400073" w:rsidRPr="00572189" w14:paraId="73D2B038" w14:textId="77777777" w:rsidTr="00E9239D">
        <w:tc>
          <w:tcPr>
            <w:tcW w:w="1847" w:type="dxa"/>
          </w:tcPr>
          <w:p w14:paraId="4CE9D6F1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41E7C739" w14:textId="77777777" w:rsidR="00400073" w:rsidRPr="003665F0" w:rsidRDefault="00400073" w:rsidP="00E9239D"/>
        </w:tc>
      </w:tr>
      <w:tr w:rsidR="00400073" w:rsidRPr="00572189" w14:paraId="1085BB1C" w14:textId="77777777" w:rsidTr="00E9239D">
        <w:tc>
          <w:tcPr>
            <w:tcW w:w="1847" w:type="dxa"/>
          </w:tcPr>
          <w:p w14:paraId="74BF3E5D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67C876E2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4B6BD5F4" w14:textId="77777777" w:rsidTr="00E9239D">
        <w:tc>
          <w:tcPr>
            <w:tcW w:w="1847" w:type="dxa"/>
            <w:vAlign w:val="center"/>
          </w:tcPr>
          <w:p w14:paraId="7567D013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2AA65DDE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40681999" w14:textId="77777777" w:rsidTr="00E9239D">
        <w:tc>
          <w:tcPr>
            <w:tcW w:w="1847" w:type="dxa"/>
            <w:vAlign w:val="center"/>
          </w:tcPr>
          <w:p w14:paraId="02FBD659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125ACC9B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52DC8BD1" w14:textId="77777777" w:rsidTr="00E9239D">
        <w:tc>
          <w:tcPr>
            <w:tcW w:w="1847" w:type="dxa"/>
          </w:tcPr>
          <w:p w14:paraId="74AAD167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58305FEA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18096E32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693F3B48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14461622" w14:textId="497A05D9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7" w:name="_Toc528936112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Test420PA4AGTP02013</w:t>
      </w:r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03809385" w14:textId="77777777" w:rsidTr="00E9239D">
        <w:tc>
          <w:tcPr>
            <w:tcW w:w="1847" w:type="dxa"/>
          </w:tcPr>
          <w:p w14:paraId="4540133B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462E9114" w14:textId="77777777" w:rsidR="00400073" w:rsidRPr="003665F0" w:rsidRDefault="00400073" w:rsidP="00E9239D"/>
        </w:tc>
      </w:tr>
      <w:tr w:rsidR="00400073" w:rsidRPr="00572189" w14:paraId="6B12066C" w14:textId="77777777" w:rsidTr="00E9239D">
        <w:tc>
          <w:tcPr>
            <w:tcW w:w="1847" w:type="dxa"/>
          </w:tcPr>
          <w:p w14:paraId="76A81454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2920D181" w14:textId="77777777" w:rsidR="00400073" w:rsidRPr="003665F0" w:rsidRDefault="00400073" w:rsidP="00E9239D"/>
        </w:tc>
      </w:tr>
      <w:tr w:rsidR="00400073" w:rsidRPr="00572189" w14:paraId="2FE52C46" w14:textId="77777777" w:rsidTr="00E9239D">
        <w:tc>
          <w:tcPr>
            <w:tcW w:w="1847" w:type="dxa"/>
          </w:tcPr>
          <w:p w14:paraId="2D8D3ECB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1EAEB868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2DDA7FB3" w14:textId="77777777" w:rsidTr="00E9239D">
        <w:tc>
          <w:tcPr>
            <w:tcW w:w="1847" w:type="dxa"/>
            <w:vAlign w:val="center"/>
          </w:tcPr>
          <w:p w14:paraId="05E03FA4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06F631A0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106D3E66" w14:textId="77777777" w:rsidTr="00E9239D">
        <w:tc>
          <w:tcPr>
            <w:tcW w:w="1847" w:type="dxa"/>
            <w:vAlign w:val="center"/>
          </w:tcPr>
          <w:p w14:paraId="3261AED3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687CA25A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454B2BCA" w14:textId="77777777" w:rsidTr="00E9239D">
        <w:tc>
          <w:tcPr>
            <w:tcW w:w="1847" w:type="dxa"/>
          </w:tcPr>
          <w:p w14:paraId="49FF9184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6C7E5336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56121142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54B23CDE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7E1C4881" w14:textId="6CD8D00C" w:rsidR="00D93EB3" w:rsidRDefault="00D93EB3" w:rsidP="00D93EB3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8" w:name="_Toc528936113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Test420PA4AGTP02014</w:t>
      </w:r>
      <w:bookmarkEnd w:id="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70E3B127" w14:textId="77777777" w:rsidTr="00E9239D">
        <w:tc>
          <w:tcPr>
            <w:tcW w:w="1847" w:type="dxa"/>
          </w:tcPr>
          <w:p w14:paraId="06DBC07A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3773CF47" w14:textId="77777777" w:rsidR="00400073" w:rsidRPr="003665F0" w:rsidRDefault="00400073" w:rsidP="00E9239D"/>
        </w:tc>
      </w:tr>
      <w:tr w:rsidR="00400073" w:rsidRPr="00572189" w14:paraId="313D500E" w14:textId="77777777" w:rsidTr="00E9239D">
        <w:tc>
          <w:tcPr>
            <w:tcW w:w="1847" w:type="dxa"/>
          </w:tcPr>
          <w:p w14:paraId="6A10279E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08CCBB62" w14:textId="77777777" w:rsidR="00400073" w:rsidRPr="003665F0" w:rsidRDefault="00400073" w:rsidP="00E9239D"/>
        </w:tc>
      </w:tr>
      <w:tr w:rsidR="00400073" w:rsidRPr="00572189" w14:paraId="71EF0083" w14:textId="77777777" w:rsidTr="00E9239D">
        <w:tc>
          <w:tcPr>
            <w:tcW w:w="1847" w:type="dxa"/>
          </w:tcPr>
          <w:p w14:paraId="1834FE6F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44119787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66B4081A" w14:textId="77777777" w:rsidTr="00E9239D">
        <w:tc>
          <w:tcPr>
            <w:tcW w:w="1847" w:type="dxa"/>
            <w:vAlign w:val="center"/>
          </w:tcPr>
          <w:p w14:paraId="78F3A60F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3636930C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66C507CE" w14:textId="77777777" w:rsidTr="00E9239D">
        <w:tc>
          <w:tcPr>
            <w:tcW w:w="1847" w:type="dxa"/>
            <w:vAlign w:val="center"/>
          </w:tcPr>
          <w:p w14:paraId="23A7B7FF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744A7059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4C1DB7B9" w14:textId="77777777" w:rsidTr="00E9239D">
        <w:tc>
          <w:tcPr>
            <w:tcW w:w="1847" w:type="dxa"/>
          </w:tcPr>
          <w:p w14:paraId="2FC9653F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5C3DDB95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0BF969A9" w14:textId="77777777" w:rsidR="00400073" w:rsidRPr="00400073" w:rsidRDefault="00400073" w:rsidP="00400073">
      <w:pPr>
        <w:pStyle w:val="NormalText"/>
        <w:rPr>
          <w:lang w:val="en-US" w:eastAsia="fr-CA"/>
        </w:rPr>
      </w:pPr>
    </w:p>
    <w:p w14:paraId="6A98F9B5" w14:textId="77777777" w:rsidR="00400073" w:rsidRDefault="00400073">
      <w:pPr>
        <w:rPr>
          <w:rFonts w:ascii="Menlo" w:eastAsia="MS Mincho" w:hAnsi="Menlo" w:cs="Menlo"/>
          <w:caps/>
          <w:color w:val="000000"/>
          <w:sz w:val="28"/>
          <w:szCs w:val="28"/>
          <w:shd w:val="clear" w:color="auto" w:fill="D4D4D4"/>
          <w:lang w:val="en-US" w:eastAsia="fr-CA"/>
        </w:rPr>
      </w:pPr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br w:type="page"/>
      </w:r>
    </w:p>
    <w:p w14:paraId="6DDA4A21" w14:textId="1F646C3C" w:rsidR="00D93EB3" w:rsidRDefault="00D93EB3" w:rsidP="00BB0141">
      <w:pPr>
        <w:pStyle w:val="Heading2"/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</w:pPr>
      <w:bookmarkStart w:id="19" w:name="_Toc528936114"/>
      <w:r>
        <w:rPr>
          <w:rFonts w:ascii="Menlo" w:hAnsi="Menlo" w:cs="Menlo"/>
          <w:color w:val="000000"/>
          <w:szCs w:val="28"/>
          <w:shd w:val="clear" w:color="auto" w:fill="D4D4D4"/>
          <w:lang w:val="en-US" w:eastAsia="fr-CA"/>
        </w:rPr>
        <w:lastRenderedPageBreak/>
        <w:t>Test420PA4AGTP02015</w:t>
      </w:r>
      <w:bookmarkEnd w:id="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7395"/>
      </w:tblGrid>
      <w:tr w:rsidR="00400073" w:rsidRPr="00572189" w14:paraId="1BE9954A" w14:textId="77777777" w:rsidTr="00E9239D">
        <w:tc>
          <w:tcPr>
            <w:tcW w:w="1847" w:type="dxa"/>
          </w:tcPr>
          <w:p w14:paraId="6E313074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  <w:tc>
          <w:tcPr>
            <w:tcW w:w="7395" w:type="dxa"/>
          </w:tcPr>
          <w:p w14:paraId="701CCCCC" w14:textId="77777777" w:rsidR="00400073" w:rsidRPr="003665F0" w:rsidRDefault="00400073" w:rsidP="00E9239D"/>
        </w:tc>
      </w:tr>
      <w:tr w:rsidR="00400073" w:rsidRPr="00572189" w14:paraId="7E91E953" w14:textId="77777777" w:rsidTr="00E9239D">
        <w:tc>
          <w:tcPr>
            <w:tcW w:w="1847" w:type="dxa"/>
          </w:tcPr>
          <w:p w14:paraId="6B10F000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Pré-conditions</w:t>
            </w:r>
          </w:p>
        </w:tc>
        <w:tc>
          <w:tcPr>
            <w:tcW w:w="7395" w:type="dxa"/>
          </w:tcPr>
          <w:p w14:paraId="03D43214" w14:textId="77777777" w:rsidR="00400073" w:rsidRPr="003665F0" w:rsidRDefault="00400073" w:rsidP="00E9239D"/>
        </w:tc>
      </w:tr>
      <w:tr w:rsidR="00400073" w:rsidRPr="00572189" w14:paraId="462F5D1E" w14:textId="77777777" w:rsidTr="00E9239D">
        <w:tc>
          <w:tcPr>
            <w:tcW w:w="1847" w:type="dxa"/>
          </w:tcPr>
          <w:p w14:paraId="3EB120F8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Étape</w:t>
            </w:r>
          </w:p>
        </w:tc>
        <w:tc>
          <w:tcPr>
            <w:tcW w:w="7395" w:type="dxa"/>
          </w:tcPr>
          <w:p w14:paraId="2C4AA1D6" w14:textId="77777777" w:rsidR="00400073" w:rsidRPr="0025657F" w:rsidRDefault="00400073" w:rsidP="00E9239D">
            <w:pPr>
              <w:pStyle w:val="Table"/>
              <w:spacing w:before="120" w:after="120"/>
              <w:jc w:val="center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Description</w:t>
            </w:r>
          </w:p>
        </w:tc>
      </w:tr>
      <w:tr w:rsidR="00400073" w:rsidRPr="00572189" w14:paraId="7501BF7C" w14:textId="77777777" w:rsidTr="00E9239D">
        <w:tc>
          <w:tcPr>
            <w:tcW w:w="1847" w:type="dxa"/>
            <w:vAlign w:val="center"/>
          </w:tcPr>
          <w:p w14:paraId="22142197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 w:rsidRPr="00572189">
              <w:rPr>
                <w:sz w:val="18"/>
                <w:lang w:val="fr-CA"/>
              </w:rPr>
              <w:t>1</w:t>
            </w:r>
          </w:p>
        </w:tc>
        <w:tc>
          <w:tcPr>
            <w:tcW w:w="7395" w:type="dxa"/>
            <w:vAlign w:val="center"/>
          </w:tcPr>
          <w:p w14:paraId="79596196" w14:textId="77777777" w:rsidR="00400073" w:rsidRPr="00C9261B" w:rsidRDefault="00400073" w:rsidP="00E9239D">
            <w:pPr>
              <w:pStyle w:val="Table"/>
              <w:spacing w:before="120" w:after="120"/>
              <w:ind w:left="720"/>
              <w:jc w:val="left"/>
              <w:rPr>
                <w:color w:val="0432FF"/>
                <w:sz w:val="18"/>
                <w:lang w:val="fr-CA"/>
              </w:rPr>
            </w:pPr>
          </w:p>
        </w:tc>
      </w:tr>
      <w:tr w:rsidR="00400073" w:rsidRPr="00572189" w14:paraId="7BB8C0EC" w14:textId="77777777" w:rsidTr="00E9239D">
        <w:tc>
          <w:tcPr>
            <w:tcW w:w="1847" w:type="dxa"/>
            <w:vAlign w:val="center"/>
          </w:tcPr>
          <w:p w14:paraId="5F1BEBF6" w14:textId="77777777" w:rsidR="00400073" w:rsidRPr="00572189" w:rsidRDefault="00400073" w:rsidP="00E9239D">
            <w:pPr>
              <w:pStyle w:val="Table"/>
              <w:spacing w:before="120" w:after="120"/>
              <w:jc w:val="center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…</w:t>
            </w:r>
          </w:p>
        </w:tc>
        <w:tc>
          <w:tcPr>
            <w:tcW w:w="7395" w:type="dxa"/>
            <w:vAlign w:val="center"/>
          </w:tcPr>
          <w:p w14:paraId="4D381635" w14:textId="77777777" w:rsidR="00400073" w:rsidRPr="00D30D99" w:rsidRDefault="00400073" w:rsidP="00E9239D">
            <w:pPr>
              <w:pStyle w:val="Table"/>
              <w:spacing w:before="120" w:after="120"/>
              <w:rPr>
                <w:sz w:val="18"/>
                <w:lang w:val="fr-CA"/>
              </w:rPr>
            </w:pPr>
          </w:p>
        </w:tc>
      </w:tr>
      <w:tr w:rsidR="00400073" w:rsidRPr="00572189" w14:paraId="1530A2EA" w14:textId="77777777" w:rsidTr="00E9239D">
        <w:tc>
          <w:tcPr>
            <w:tcW w:w="1847" w:type="dxa"/>
          </w:tcPr>
          <w:p w14:paraId="79CE1D7C" w14:textId="77777777" w:rsidR="00400073" w:rsidRPr="0025657F" w:rsidRDefault="00400073" w:rsidP="00E9239D">
            <w:pPr>
              <w:pStyle w:val="Table"/>
              <w:spacing w:before="120" w:after="120"/>
              <w:jc w:val="left"/>
              <w:rPr>
                <w:b/>
                <w:sz w:val="18"/>
                <w:lang w:val="fr-CA"/>
              </w:rPr>
            </w:pPr>
            <w:r w:rsidRPr="0025657F">
              <w:rPr>
                <w:b/>
                <w:sz w:val="18"/>
                <w:lang w:val="fr-CA"/>
              </w:rPr>
              <w:t>Post-condition</w:t>
            </w:r>
          </w:p>
        </w:tc>
        <w:tc>
          <w:tcPr>
            <w:tcW w:w="7395" w:type="dxa"/>
          </w:tcPr>
          <w:p w14:paraId="734E12B5" w14:textId="77777777" w:rsidR="00400073" w:rsidRPr="00572189" w:rsidRDefault="00400073" w:rsidP="00E9239D">
            <w:pPr>
              <w:pStyle w:val="Table"/>
              <w:spacing w:before="120" w:after="120"/>
              <w:jc w:val="left"/>
              <w:rPr>
                <w:sz w:val="18"/>
                <w:lang w:val="fr-CA"/>
              </w:rPr>
            </w:pPr>
          </w:p>
        </w:tc>
      </w:tr>
    </w:tbl>
    <w:p w14:paraId="14C20A31" w14:textId="77777777" w:rsidR="00400073" w:rsidRPr="00400073" w:rsidRDefault="00400073" w:rsidP="00400073">
      <w:pPr>
        <w:pStyle w:val="NormalText"/>
        <w:rPr>
          <w:rFonts w:eastAsia="MS Mincho"/>
          <w:lang w:val="en-US" w:eastAsia="fr-CA"/>
        </w:rPr>
      </w:pPr>
    </w:p>
    <w:sectPr w:rsidR="00400073" w:rsidRPr="00400073" w:rsidSect="00913901">
      <w:footerReference w:type="default" r:id="rId12"/>
      <w:pgSz w:w="12240" w:h="15840" w:code="1"/>
      <w:pgMar w:top="1701" w:right="1134" w:bottom="1276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C55A7" w14:textId="77777777" w:rsidR="00D1317C" w:rsidRDefault="00D1317C" w:rsidP="00831548">
      <w:r>
        <w:separator/>
      </w:r>
    </w:p>
  </w:endnote>
  <w:endnote w:type="continuationSeparator" w:id="0">
    <w:p w14:paraId="4653B9F9" w14:textId="77777777" w:rsidR="00D1317C" w:rsidRDefault="00D1317C" w:rsidP="0083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ACF98" w14:textId="77777777" w:rsidR="00C45049" w:rsidRDefault="00C45049" w:rsidP="00831548">
    <w:r>
      <w:fldChar w:fldCharType="begin"/>
    </w:r>
    <w:r>
      <w:instrText xml:space="preserve">PAGE  </w:instrText>
    </w:r>
    <w:r>
      <w:fldChar w:fldCharType="end"/>
    </w:r>
  </w:p>
  <w:p w14:paraId="65AAE3F1" w14:textId="77777777" w:rsidR="00C45049" w:rsidRDefault="00C45049" w:rsidP="008315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20" w:type="dxa"/>
      <w:tblBorders>
        <w:top w:val="single" w:sz="4" w:space="0" w:color="auto"/>
      </w:tblBorders>
      <w:tblLook w:val="06A0" w:firstRow="1" w:lastRow="0" w:firstColumn="1" w:lastColumn="0" w:noHBand="1" w:noVBand="1"/>
    </w:tblPr>
    <w:tblGrid>
      <w:gridCol w:w="2099"/>
      <w:gridCol w:w="362"/>
      <w:gridCol w:w="7059"/>
    </w:tblGrid>
    <w:tr w:rsidR="00C45049" w:rsidRPr="00414E55" w14:paraId="7FBE82E0" w14:textId="77777777" w:rsidTr="00DE42A1">
      <w:tc>
        <w:tcPr>
          <w:tcW w:w="9520" w:type="dxa"/>
          <w:gridSpan w:val="3"/>
        </w:tcPr>
        <w:p w14:paraId="1C04D079" w14:textId="2D93FB26" w:rsidR="00C45049" w:rsidRPr="00414E55" w:rsidRDefault="00C45049" w:rsidP="004B2C85">
          <w:pPr>
            <w:suppressAutoHyphens/>
            <w:spacing w:before="120"/>
            <w:jc w:val="center"/>
            <w:rPr>
              <w:rFonts w:ascii="Tahoma" w:hAnsi="Tahoma" w:cs="Tahoma"/>
              <w:sz w:val="18"/>
              <w:szCs w:val="18"/>
            </w:rPr>
          </w:pPr>
          <w:r w:rsidRPr="00414E55">
            <w:rPr>
              <w:rFonts w:ascii="Tahoma" w:hAnsi="Tahoma" w:cs="Tahoma"/>
              <w:sz w:val="18"/>
              <w:szCs w:val="18"/>
            </w:rPr>
            <w:fldChar w:fldCharType="begin"/>
          </w:r>
          <w:r w:rsidRPr="00414E55">
            <w:rPr>
              <w:rFonts w:ascii="Tahoma" w:hAnsi="Tahoma" w:cs="Tahoma"/>
              <w:sz w:val="18"/>
              <w:szCs w:val="18"/>
            </w:rPr>
            <w:instrText xml:space="preserve"> PAGE   \* MERGEFORMAT </w:instrText>
          </w:r>
          <w:r w:rsidRPr="00414E55">
            <w:rPr>
              <w:rFonts w:ascii="Tahoma" w:hAnsi="Tahoma" w:cs="Tahoma"/>
              <w:sz w:val="18"/>
              <w:szCs w:val="18"/>
            </w:rPr>
            <w:fldChar w:fldCharType="separate"/>
          </w:r>
          <w:r w:rsidRPr="00414E55">
            <w:rPr>
              <w:rFonts w:ascii="Tahoma" w:hAnsi="Tahoma" w:cs="Tahoma"/>
              <w:noProof/>
              <w:sz w:val="18"/>
              <w:szCs w:val="18"/>
            </w:rPr>
            <w:t>ii</w:t>
          </w:r>
          <w:r w:rsidRPr="00414E55">
            <w:rPr>
              <w:rFonts w:ascii="Tahoma" w:hAnsi="Tahoma" w:cs="Tahoma"/>
              <w:sz w:val="18"/>
              <w:szCs w:val="18"/>
            </w:rPr>
            <w:fldChar w:fldCharType="end"/>
          </w:r>
          <w:r w:rsidRPr="00414E55">
            <w:rPr>
              <w:rFonts w:ascii="Tahoma" w:hAnsi="Tahoma" w:cs="Tahoma"/>
              <w:sz w:val="18"/>
              <w:szCs w:val="18"/>
            </w:rPr>
            <w:t xml:space="preserve"> / </w:t>
          </w:r>
          <w:r w:rsidRPr="00414E55">
            <w:rPr>
              <w:rFonts w:ascii="Tahoma" w:hAnsi="Tahoma" w:cs="Tahoma"/>
              <w:sz w:val="18"/>
              <w:szCs w:val="18"/>
            </w:rPr>
            <w:fldChar w:fldCharType="begin"/>
          </w:r>
          <w:r w:rsidRPr="00414E55">
            <w:rPr>
              <w:rFonts w:ascii="Tahoma" w:hAnsi="Tahoma" w:cs="Tahoma"/>
              <w:sz w:val="18"/>
              <w:szCs w:val="18"/>
            </w:rPr>
            <w:instrText xml:space="preserve"> SECTIONPAGES  \* roman  \* MERGEFORMAT </w:instrText>
          </w:r>
          <w:r w:rsidRPr="00414E55">
            <w:rPr>
              <w:rFonts w:ascii="Tahoma" w:hAnsi="Tahoma" w:cs="Tahoma"/>
              <w:sz w:val="18"/>
              <w:szCs w:val="18"/>
            </w:rPr>
            <w:fldChar w:fldCharType="separate"/>
          </w:r>
          <w:r w:rsidR="00F26906">
            <w:rPr>
              <w:rFonts w:ascii="Tahoma" w:hAnsi="Tahoma" w:cs="Tahoma"/>
              <w:noProof/>
              <w:sz w:val="18"/>
              <w:szCs w:val="18"/>
            </w:rPr>
            <w:t>ii</w:t>
          </w:r>
          <w:r w:rsidRPr="00414E55">
            <w:rPr>
              <w:rFonts w:ascii="Tahoma" w:hAnsi="Tahoma" w:cs="Tahoma"/>
              <w:sz w:val="18"/>
              <w:szCs w:val="18"/>
            </w:rPr>
            <w:fldChar w:fldCharType="end"/>
          </w:r>
        </w:p>
      </w:tc>
    </w:tr>
    <w:tr w:rsidR="00C45049" w:rsidRPr="00414E55" w14:paraId="6E25D139" w14:textId="77777777" w:rsidTr="00DE42A1">
      <w:tc>
        <w:tcPr>
          <w:tcW w:w="2099" w:type="dxa"/>
        </w:tcPr>
        <w:p w14:paraId="4AAFD22C" w14:textId="74BDFE11" w:rsidR="00C45049" w:rsidRPr="00414E55" w:rsidRDefault="00C45049" w:rsidP="002523E3">
          <w:pPr>
            <w:suppressAutoHyphens/>
            <w:spacing w:before="120"/>
            <w:rPr>
              <w:rFonts w:ascii="Tahoma" w:hAnsi="Tahoma" w:cs="Tahoma"/>
              <w:sz w:val="18"/>
              <w:szCs w:val="18"/>
            </w:rPr>
          </w:pPr>
          <w:r w:rsidRPr="00414E55">
            <w:rPr>
              <w:rFonts w:ascii="Tahoma" w:hAnsi="Tahoma" w:cs="Tahoma"/>
              <w:sz w:val="18"/>
              <w:szCs w:val="18"/>
            </w:rPr>
            <w:fldChar w:fldCharType="begin"/>
          </w:r>
          <w:r w:rsidRPr="00414E55">
            <w:rPr>
              <w:rFonts w:ascii="Tahoma" w:hAnsi="Tahoma" w:cs="Tahoma"/>
              <w:sz w:val="18"/>
              <w:szCs w:val="18"/>
            </w:rPr>
            <w:instrText xml:space="preserve"> DATE \@ "yyyy-MM-dd" \* MERGEFORMAT </w:instrText>
          </w:r>
          <w:r w:rsidRPr="00414E55">
            <w:rPr>
              <w:rFonts w:ascii="Tahoma" w:hAnsi="Tahoma" w:cs="Tahoma"/>
              <w:sz w:val="18"/>
              <w:szCs w:val="18"/>
            </w:rPr>
            <w:fldChar w:fldCharType="separate"/>
          </w:r>
          <w:r w:rsidR="00F26906">
            <w:rPr>
              <w:rFonts w:ascii="Tahoma" w:hAnsi="Tahoma" w:cs="Tahoma"/>
              <w:noProof/>
              <w:sz w:val="18"/>
              <w:szCs w:val="18"/>
            </w:rPr>
            <w:t>2018-11-02</w:t>
          </w:r>
          <w:r w:rsidRPr="00414E55">
            <w:rPr>
              <w:rFonts w:ascii="Tahoma" w:hAnsi="Tahoma" w:cs="Tahoma"/>
              <w:sz w:val="18"/>
              <w:szCs w:val="18"/>
            </w:rPr>
            <w:fldChar w:fldCharType="end"/>
          </w:r>
        </w:p>
      </w:tc>
      <w:tc>
        <w:tcPr>
          <w:tcW w:w="362" w:type="dxa"/>
        </w:tcPr>
        <w:p w14:paraId="561EB321" w14:textId="77777777" w:rsidR="00C45049" w:rsidRPr="00414E55" w:rsidRDefault="00C45049" w:rsidP="002523E3">
          <w:pPr>
            <w:tabs>
              <w:tab w:val="left" w:pos="2126"/>
            </w:tabs>
            <w:suppressAutoHyphens/>
            <w:spacing w:before="120"/>
            <w:jc w:val="center"/>
            <w:rPr>
              <w:rFonts w:ascii="Tahoma" w:hAnsi="Tahoma" w:cs="Tahoma"/>
              <w:b/>
            </w:rPr>
          </w:pPr>
        </w:p>
      </w:tc>
      <w:tc>
        <w:tcPr>
          <w:tcW w:w="7059" w:type="dxa"/>
        </w:tcPr>
        <w:p w14:paraId="72CAEE53" w14:textId="0F4F7513" w:rsidR="00C45049" w:rsidRPr="00414E55" w:rsidRDefault="00C45049" w:rsidP="002523E3">
          <w:pPr>
            <w:suppressAutoHyphens/>
            <w:spacing w:before="120"/>
            <w:jc w:val="right"/>
            <w:rPr>
              <w:rFonts w:ascii="Tahoma" w:hAnsi="Tahoma" w:cs="Tahoma"/>
              <w:sz w:val="18"/>
              <w:szCs w:val="18"/>
            </w:rPr>
          </w:pPr>
          <w:r w:rsidRPr="00414E55">
            <w:rPr>
              <w:rFonts w:ascii="Tahoma" w:hAnsi="Tahoma" w:cs="Tahoma"/>
              <w:sz w:val="18"/>
              <w:szCs w:val="18"/>
            </w:rPr>
            <w:fldChar w:fldCharType="begin"/>
          </w:r>
          <w:r w:rsidRPr="00414E55">
            <w:rPr>
              <w:rFonts w:ascii="Tahoma" w:hAnsi="Tahoma" w:cs="Tahoma"/>
              <w:sz w:val="18"/>
              <w:szCs w:val="18"/>
            </w:rPr>
            <w:instrText xml:space="preserve"> FILENAME   \* MERGEFORMAT </w:instrText>
          </w:r>
          <w:r w:rsidRPr="00414E55">
            <w:rPr>
              <w:rFonts w:ascii="Tahoma" w:hAnsi="Tahoma" w:cs="Tahoma"/>
              <w:sz w:val="18"/>
              <w:szCs w:val="18"/>
            </w:rPr>
            <w:fldChar w:fldCharType="separate"/>
          </w:r>
          <w:r w:rsidR="00443F1B">
            <w:rPr>
              <w:rFonts w:ascii="Tahoma" w:hAnsi="Tahoma" w:cs="Tahoma"/>
              <w:noProof/>
              <w:sz w:val="18"/>
              <w:szCs w:val="18"/>
            </w:rPr>
            <w:t>420-PA4-AG-TP02.5-1840-002.docx</w:t>
          </w:r>
          <w:r w:rsidRPr="00414E55">
            <w:rPr>
              <w:rFonts w:ascii="Tahoma" w:hAnsi="Tahoma" w:cs="Tahoma"/>
              <w:sz w:val="18"/>
              <w:szCs w:val="18"/>
            </w:rPr>
            <w:fldChar w:fldCharType="end"/>
          </w:r>
        </w:p>
      </w:tc>
    </w:tr>
  </w:tbl>
  <w:p w14:paraId="3BD86747" w14:textId="77777777" w:rsidR="00C45049" w:rsidRPr="006A4934" w:rsidRDefault="00C45049" w:rsidP="007D028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20" w:type="dxa"/>
      <w:tblBorders>
        <w:top w:val="single" w:sz="4" w:space="0" w:color="auto"/>
      </w:tblBorders>
      <w:tblLook w:val="06A0" w:firstRow="1" w:lastRow="0" w:firstColumn="1" w:lastColumn="0" w:noHBand="1" w:noVBand="1"/>
    </w:tblPr>
    <w:tblGrid>
      <w:gridCol w:w="2099"/>
      <w:gridCol w:w="362"/>
      <w:gridCol w:w="7059"/>
    </w:tblGrid>
    <w:tr w:rsidR="00C45049" w:rsidRPr="004B2C85" w14:paraId="72397806" w14:textId="77777777" w:rsidTr="006C68CC">
      <w:tc>
        <w:tcPr>
          <w:tcW w:w="9520" w:type="dxa"/>
          <w:gridSpan w:val="3"/>
        </w:tcPr>
        <w:p w14:paraId="061BC3F6" w14:textId="03A4E3C7" w:rsidR="00C45049" w:rsidRPr="00084481" w:rsidRDefault="00C45049" w:rsidP="006C68CC">
          <w:pPr>
            <w:suppressAutoHyphens/>
            <w:spacing w:before="120"/>
            <w:jc w:val="center"/>
            <w:rPr>
              <w:rFonts w:ascii="Tahoma" w:hAnsi="Tahoma" w:cs="Tahoma"/>
              <w:sz w:val="18"/>
              <w:szCs w:val="18"/>
            </w:rPr>
          </w:pPr>
          <w:r w:rsidRPr="00084481">
            <w:rPr>
              <w:rFonts w:ascii="Tahoma" w:hAnsi="Tahoma" w:cs="Tahoma"/>
              <w:sz w:val="18"/>
              <w:szCs w:val="18"/>
            </w:rPr>
            <w:fldChar w:fldCharType="begin"/>
          </w:r>
          <w:r w:rsidRPr="00084481">
            <w:rPr>
              <w:rFonts w:ascii="Tahoma" w:hAnsi="Tahoma" w:cs="Tahoma"/>
              <w:sz w:val="18"/>
              <w:szCs w:val="18"/>
            </w:rPr>
            <w:instrText xml:space="preserve"> PAGE   \* MERGEFORMAT </w:instrText>
          </w:r>
          <w:r w:rsidRPr="00084481">
            <w:rPr>
              <w:rFonts w:ascii="Tahoma" w:hAnsi="Tahoma" w:cs="Tahoma"/>
              <w:sz w:val="18"/>
              <w:szCs w:val="18"/>
            </w:rPr>
            <w:fldChar w:fldCharType="separate"/>
          </w:r>
          <w:r w:rsidRPr="00084481">
            <w:rPr>
              <w:rFonts w:ascii="Tahoma" w:hAnsi="Tahoma" w:cs="Tahoma"/>
              <w:noProof/>
              <w:sz w:val="18"/>
              <w:szCs w:val="18"/>
            </w:rPr>
            <w:t>10</w:t>
          </w:r>
          <w:r w:rsidRPr="00084481">
            <w:rPr>
              <w:rFonts w:ascii="Tahoma" w:hAnsi="Tahoma" w:cs="Tahoma"/>
              <w:sz w:val="18"/>
              <w:szCs w:val="18"/>
            </w:rPr>
            <w:fldChar w:fldCharType="end"/>
          </w:r>
          <w:r w:rsidRPr="00084481">
            <w:rPr>
              <w:rFonts w:ascii="Tahoma" w:hAnsi="Tahoma" w:cs="Tahoma"/>
              <w:sz w:val="18"/>
              <w:szCs w:val="18"/>
            </w:rPr>
            <w:t xml:space="preserve"> / </w:t>
          </w:r>
          <w:r w:rsidRPr="00084481">
            <w:rPr>
              <w:rFonts w:ascii="Tahoma" w:hAnsi="Tahoma" w:cs="Tahoma"/>
              <w:sz w:val="18"/>
              <w:szCs w:val="18"/>
            </w:rPr>
            <w:fldChar w:fldCharType="begin"/>
          </w:r>
          <w:r w:rsidRPr="00084481">
            <w:rPr>
              <w:rFonts w:ascii="Tahoma" w:hAnsi="Tahoma" w:cs="Tahoma"/>
              <w:sz w:val="18"/>
              <w:szCs w:val="18"/>
            </w:rPr>
            <w:instrText xml:space="preserve"> SECTIONPAGES  \* Arabic  \* MERGEFORMAT </w:instrText>
          </w:r>
          <w:r w:rsidRPr="00084481">
            <w:rPr>
              <w:rFonts w:ascii="Tahoma" w:hAnsi="Tahoma" w:cs="Tahoma"/>
              <w:sz w:val="18"/>
              <w:szCs w:val="18"/>
            </w:rPr>
            <w:fldChar w:fldCharType="separate"/>
          </w:r>
          <w:r w:rsidR="00F26906">
            <w:rPr>
              <w:rFonts w:ascii="Tahoma" w:hAnsi="Tahoma" w:cs="Tahoma"/>
              <w:noProof/>
              <w:sz w:val="18"/>
              <w:szCs w:val="18"/>
            </w:rPr>
            <w:t>17</w:t>
          </w:r>
          <w:r w:rsidRPr="00084481">
            <w:rPr>
              <w:rFonts w:ascii="Tahoma" w:hAnsi="Tahoma" w:cs="Tahoma"/>
              <w:sz w:val="18"/>
              <w:szCs w:val="18"/>
            </w:rPr>
            <w:fldChar w:fldCharType="end"/>
          </w:r>
        </w:p>
      </w:tc>
    </w:tr>
    <w:tr w:rsidR="00C45049" w:rsidRPr="00B90A19" w14:paraId="153C8987" w14:textId="77777777" w:rsidTr="00DE42A1">
      <w:tc>
        <w:tcPr>
          <w:tcW w:w="2099" w:type="dxa"/>
        </w:tcPr>
        <w:p w14:paraId="21BE7F35" w14:textId="499623B8" w:rsidR="00C45049" w:rsidRPr="00084481" w:rsidRDefault="00C45049" w:rsidP="002523E3">
          <w:pPr>
            <w:suppressAutoHyphens/>
            <w:spacing w:before="120"/>
            <w:rPr>
              <w:rFonts w:ascii="Tahoma" w:hAnsi="Tahoma" w:cs="Tahoma"/>
              <w:sz w:val="18"/>
              <w:szCs w:val="18"/>
            </w:rPr>
          </w:pPr>
          <w:r w:rsidRPr="00084481">
            <w:rPr>
              <w:rFonts w:ascii="Tahoma" w:hAnsi="Tahoma" w:cs="Tahoma"/>
              <w:sz w:val="18"/>
              <w:szCs w:val="18"/>
            </w:rPr>
            <w:fldChar w:fldCharType="begin"/>
          </w:r>
          <w:r w:rsidRPr="00084481">
            <w:rPr>
              <w:rFonts w:ascii="Tahoma" w:hAnsi="Tahoma" w:cs="Tahoma"/>
              <w:sz w:val="18"/>
              <w:szCs w:val="18"/>
            </w:rPr>
            <w:instrText xml:space="preserve"> DATE \@ "yyyy-MM-dd" \* MERGEFORMAT </w:instrText>
          </w:r>
          <w:r w:rsidRPr="00084481">
            <w:rPr>
              <w:rFonts w:ascii="Tahoma" w:hAnsi="Tahoma" w:cs="Tahoma"/>
              <w:sz w:val="18"/>
              <w:szCs w:val="18"/>
            </w:rPr>
            <w:fldChar w:fldCharType="separate"/>
          </w:r>
          <w:r w:rsidR="00F26906">
            <w:rPr>
              <w:rFonts w:ascii="Tahoma" w:hAnsi="Tahoma" w:cs="Tahoma"/>
              <w:noProof/>
              <w:sz w:val="18"/>
              <w:szCs w:val="18"/>
            </w:rPr>
            <w:t>2018-11-02</w:t>
          </w:r>
          <w:r w:rsidRPr="00084481">
            <w:rPr>
              <w:rFonts w:ascii="Tahoma" w:hAnsi="Tahoma" w:cs="Tahoma"/>
              <w:sz w:val="18"/>
              <w:szCs w:val="18"/>
            </w:rPr>
            <w:fldChar w:fldCharType="end"/>
          </w:r>
        </w:p>
      </w:tc>
      <w:tc>
        <w:tcPr>
          <w:tcW w:w="362" w:type="dxa"/>
        </w:tcPr>
        <w:p w14:paraId="2422E601" w14:textId="77777777" w:rsidR="00C45049" w:rsidRPr="00084481" w:rsidRDefault="00C45049" w:rsidP="002523E3">
          <w:pPr>
            <w:tabs>
              <w:tab w:val="left" w:pos="2126"/>
            </w:tabs>
            <w:suppressAutoHyphens/>
            <w:spacing w:before="120"/>
            <w:jc w:val="center"/>
            <w:rPr>
              <w:rFonts w:ascii="Tahoma" w:hAnsi="Tahoma" w:cs="Tahoma"/>
              <w:b/>
            </w:rPr>
          </w:pPr>
        </w:p>
      </w:tc>
      <w:tc>
        <w:tcPr>
          <w:tcW w:w="7059" w:type="dxa"/>
        </w:tcPr>
        <w:p w14:paraId="69DE6E5B" w14:textId="35FECF59" w:rsidR="00C45049" w:rsidRPr="00084481" w:rsidRDefault="00C45049" w:rsidP="002523E3">
          <w:pPr>
            <w:suppressAutoHyphens/>
            <w:spacing w:before="120"/>
            <w:jc w:val="right"/>
            <w:rPr>
              <w:rFonts w:ascii="Tahoma" w:hAnsi="Tahoma" w:cs="Tahoma"/>
              <w:sz w:val="18"/>
              <w:szCs w:val="18"/>
            </w:rPr>
          </w:pPr>
          <w:r w:rsidRPr="00084481">
            <w:rPr>
              <w:rFonts w:ascii="Tahoma" w:hAnsi="Tahoma" w:cs="Tahoma"/>
              <w:sz w:val="18"/>
              <w:szCs w:val="18"/>
            </w:rPr>
            <w:fldChar w:fldCharType="begin"/>
          </w:r>
          <w:r w:rsidRPr="00084481">
            <w:rPr>
              <w:rFonts w:ascii="Tahoma" w:hAnsi="Tahoma" w:cs="Tahoma"/>
              <w:sz w:val="18"/>
              <w:szCs w:val="18"/>
            </w:rPr>
            <w:instrText xml:space="preserve"> FILENAME   \* MERGEFORMAT </w:instrText>
          </w:r>
          <w:r w:rsidRPr="00084481">
            <w:rPr>
              <w:rFonts w:ascii="Tahoma" w:hAnsi="Tahoma" w:cs="Tahoma"/>
              <w:sz w:val="18"/>
              <w:szCs w:val="18"/>
            </w:rPr>
            <w:fldChar w:fldCharType="separate"/>
          </w:r>
          <w:r w:rsidR="00443F1B">
            <w:rPr>
              <w:rFonts w:ascii="Tahoma" w:hAnsi="Tahoma" w:cs="Tahoma"/>
              <w:noProof/>
              <w:sz w:val="18"/>
              <w:szCs w:val="18"/>
            </w:rPr>
            <w:t>420-PA4-AG-TP02.5-1840-002.docx</w:t>
          </w:r>
          <w:r w:rsidRPr="00084481">
            <w:rPr>
              <w:rFonts w:ascii="Tahoma" w:hAnsi="Tahoma" w:cs="Tahoma"/>
              <w:sz w:val="18"/>
              <w:szCs w:val="18"/>
            </w:rPr>
            <w:fldChar w:fldCharType="end"/>
          </w:r>
        </w:p>
      </w:tc>
    </w:tr>
  </w:tbl>
  <w:p w14:paraId="4E74CC2B" w14:textId="77777777" w:rsidR="00C45049" w:rsidRPr="006A4934" w:rsidRDefault="00C45049" w:rsidP="007D02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EAEC6" w14:textId="77777777" w:rsidR="00D1317C" w:rsidRDefault="00D1317C" w:rsidP="00831548">
      <w:r>
        <w:separator/>
      </w:r>
    </w:p>
  </w:footnote>
  <w:footnote w:type="continuationSeparator" w:id="0">
    <w:p w14:paraId="365F54AB" w14:textId="77777777" w:rsidR="00D1317C" w:rsidRDefault="00D1317C" w:rsidP="00831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6B36" w14:textId="17CB2C3E" w:rsidR="00C45049" w:rsidRPr="00084481" w:rsidRDefault="00C45049" w:rsidP="002D0452">
    <w:pPr>
      <w:ind w:right="-8"/>
      <w:jc w:val="right"/>
      <w:rPr>
        <w:rFonts w:ascii="Tahoma" w:hAnsi="Tahoma" w:cs="Tahoma"/>
        <w:sz w:val="18"/>
        <w:szCs w:val="18"/>
        <w:lang w:val="fr-FR"/>
      </w:rPr>
    </w:pPr>
    <w:r w:rsidRPr="00084481">
      <w:rPr>
        <w:rFonts w:ascii="Tahoma" w:hAnsi="Tahoma" w:cs="Tahoma"/>
        <w:sz w:val="18"/>
        <w:szCs w:val="18"/>
      </w:rPr>
      <w:fldChar w:fldCharType="begin"/>
    </w:r>
    <w:r w:rsidRPr="00084481">
      <w:rPr>
        <w:rFonts w:ascii="Tahoma" w:hAnsi="Tahoma" w:cs="Tahoma"/>
        <w:sz w:val="18"/>
        <w:szCs w:val="18"/>
        <w:lang w:val="fr-FR"/>
      </w:rPr>
      <w:instrText xml:space="preserve"> DOCPROPERTY  DELIVERABLE_TITLE  \* MERGEFORMAT </w:instrText>
    </w:r>
    <w:r w:rsidRPr="00084481">
      <w:rPr>
        <w:rFonts w:ascii="Tahoma" w:hAnsi="Tahoma" w:cs="Tahoma"/>
        <w:sz w:val="18"/>
        <w:szCs w:val="18"/>
      </w:rPr>
      <w:fldChar w:fldCharType="separate"/>
    </w:r>
    <w:r w:rsidR="00443F1B">
      <w:rPr>
        <w:rFonts w:ascii="Tahoma" w:hAnsi="Tahoma" w:cs="Tahoma"/>
        <w:sz w:val="18"/>
        <w:szCs w:val="18"/>
        <w:lang w:val="fr-FR"/>
      </w:rPr>
      <w:t>Travail pratique #2 - Assurer la qualité d'une application</w:t>
    </w:r>
    <w:r w:rsidRPr="00084481">
      <w:rPr>
        <w:rFonts w:ascii="Tahoma" w:hAnsi="Tahoma" w:cs="Tahoma"/>
        <w:sz w:val="18"/>
        <w:szCs w:val="18"/>
      </w:rPr>
      <w:fldChar w:fldCharType="end"/>
    </w:r>
  </w:p>
  <w:p w14:paraId="60EEF578" w14:textId="04166B77" w:rsidR="00C45049" w:rsidRPr="00084481" w:rsidRDefault="00C45049" w:rsidP="002D0452">
    <w:pPr>
      <w:ind w:right="-8"/>
      <w:jc w:val="right"/>
      <w:rPr>
        <w:rFonts w:ascii="Tahoma" w:hAnsi="Tahoma" w:cs="Tahoma"/>
        <w:sz w:val="18"/>
        <w:szCs w:val="18"/>
        <w:lang w:val="fr-FR"/>
      </w:rPr>
    </w:pPr>
    <w:r w:rsidRPr="00084481">
      <w:rPr>
        <w:rFonts w:ascii="Tahoma" w:hAnsi="Tahoma" w:cs="Tahoma"/>
        <w:sz w:val="18"/>
        <w:szCs w:val="18"/>
      </w:rPr>
      <w:fldChar w:fldCharType="begin"/>
    </w:r>
    <w:r w:rsidRPr="00084481">
      <w:rPr>
        <w:rFonts w:ascii="Tahoma" w:hAnsi="Tahoma" w:cs="Tahoma"/>
        <w:sz w:val="18"/>
        <w:szCs w:val="18"/>
        <w:lang w:val="fr-FR"/>
      </w:rPr>
      <w:instrText xml:space="preserve"> DOCPROPERTY  CATEGORY_ACRONYM  \* MERGEFORMAT </w:instrText>
    </w:r>
    <w:r w:rsidRPr="00084481">
      <w:rPr>
        <w:rFonts w:ascii="Tahoma" w:hAnsi="Tahoma" w:cs="Tahoma"/>
        <w:sz w:val="18"/>
        <w:szCs w:val="18"/>
      </w:rPr>
      <w:fldChar w:fldCharType="separate"/>
    </w:r>
    <w:r w:rsidR="00443F1B">
      <w:rPr>
        <w:rFonts w:ascii="Tahoma" w:hAnsi="Tahoma" w:cs="Tahoma"/>
        <w:sz w:val="18"/>
        <w:szCs w:val="18"/>
        <w:lang w:val="fr-FR"/>
      </w:rPr>
      <w:t>IG</w:t>
    </w:r>
    <w:r w:rsidRPr="00084481">
      <w:rPr>
        <w:rFonts w:ascii="Tahoma" w:hAnsi="Tahoma" w:cs="Tahoma"/>
        <w:sz w:val="18"/>
        <w:szCs w:val="18"/>
      </w:rPr>
      <w:fldChar w:fldCharType="end"/>
    </w:r>
    <w:r w:rsidRPr="00084481">
      <w:rPr>
        <w:rFonts w:ascii="Tahoma" w:hAnsi="Tahoma" w:cs="Tahoma"/>
        <w:sz w:val="18"/>
        <w:szCs w:val="18"/>
        <w:lang w:val="fr-FR"/>
      </w:rPr>
      <w:t xml:space="preserve"> - </w:t>
    </w:r>
    <w:r w:rsidRPr="00084481">
      <w:rPr>
        <w:rFonts w:ascii="Tahoma" w:hAnsi="Tahoma" w:cs="Tahoma"/>
        <w:sz w:val="18"/>
        <w:szCs w:val="18"/>
      </w:rPr>
      <w:fldChar w:fldCharType="begin"/>
    </w:r>
    <w:r w:rsidRPr="00084481">
      <w:rPr>
        <w:rFonts w:ascii="Tahoma" w:hAnsi="Tahoma" w:cs="Tahoma"/>
        <w:sz w:val="18"/>
        <w:szCs w:val="18"/>
        <w:lang w:val="fr-FR"/>
      </w:rPr>
      <w:instrText xml:space="preserve"> DOCPROPERTY  PROJECT_TITLE  \* MERGEFORMAT </w:instrText>
    </w:r>
    <w:r w:rsidRPr="00084481">
      <w:rPr>
        <w:rFonts w:ascii="Tahoma" w:hAnsi="Tahoma" w:cs="Tahoma"/>
        <w:sz w:val="18"/>
        <w:szCs w:val="18"/>
      </w:rPr>
      <w:fldChar w:fldCharType="separate"/>
    </w:r>
    <w:r w:rsidR="00443F1B">
      <w:rPr>
        <w:rFonts w:ascii="Tahoma" w:hAnsi="Tahoma" w:cs="Tahoma"/>
        <w:sz w:val="18"/>
        <w:szCs w:val="18"/>
        <w:lang w:val="fr-FR"/>
      </w:rPr>
      <w:t>Contrôle de la qualité I (420-PA4-AG)</w:t>
    </w:r>
    <w:r w:rsidRPr="00084481">
      <w:rPr>
        <w:rFonts w:ascii="Tahoma" w:hAnsi="Tahoma" w:cs="Tahoma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F5F544F"/>
    <w:multiLevelType w:val="hybridMultilevel"/>
    <w:tmpl w:val="C5584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A6ADB"/>
    <w:multiLevelType w:val="hybridMultilevel"/>
    <w:tmpl w:val="6D28FF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0F4719"/>
    <w:multiLevelType w:val="hybridMultilevel"/>
    <w:tmpl w:val="C5584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D7073"/>
    <w:multiLevelType w:val="hybridMultilevel"/>
    <w:tmpl w:val="C5584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467D40"/>
    <w:multiLevelType w:val="hybridMultilevel"/>
    <w:tmpl w:val="8916B5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991504"/>
    <w:multiLevelType w:val="hybridMultilevel"/>
    <w:tmpl w:val="6D28FF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F20619"/>
    <w:multiLevelType w:val="hybridMultilevel"/>
    <w:tmpl w:val="30D6D2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DAC1ED8"/>
    <w:multiLevelType w:val="multilevel"/>
    <w:tmpl w:val="77FA30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7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1B32B40"/>
    <w:multiLevelType w:val="hybridMultilevel"/>
    <w:tmpl w:val="C5584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8175E"/>
    <w:multiLevelType w:val="hybridMultilevel"/>
    <w:tmpl w:val="623E4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710299"/>
    <w:multiLevelType w:val="hybridMultilevel"/>
    <w:tmpl w:val="34D06D34"/>
    <w:lvl w:ilvl="0" w:tplc="A822ADBC">
      <w:start w:val="1"/>
      <w:numFmt w:val="decimal"/>
      <w:pStyle w:val="Enum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2B6B93"/>
    <w:multiLevelType w:val="hybridMultilevel"/>
    <w:tmpl w:val="44AE25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3643CD"/>
    <w:multiLevelType w:val="hybridMultilevel"/>
    <w:tmpl w:val="C5584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4F18E6"/>
    <w:multiLevelType w:val="hybridMultilevel"/>
    <w:tmpl w:val="D5FE10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003878"/>
    <w:multiLevelType w:val="hybridMultilevel"/>
    <w:tmpl w:val="4B72A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3F0526"/>
    <w:multiLevelType w:val="hybridMultilevel"/>
    <w:tmpl w:val="49361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3629E"/>
    <w:multiLevelType w:val="hybridMultilevel"/>
    <w:tmpl w:val="4B08F6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CF442D"/>
    <w:multiLevelType w:val="hybridMultilevel"/>
    <w:tmpl w:val="7A6CE1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1F1EE2"/>
    <w:multiLevelType w:val="hybridMultilevel"/>
    <w:tmpl w:val="ED742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B10FC"/>
    <w:multiLevelType w:val="hybridMultilevel"/>
    <w:tmpl w:val="98C08B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5547F1"/>
    <w:multiLevelType w:val="hybridMultilevel"/>
    <w:tmpl w:val="68D2D9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A1C748E"/>
    <w:multiLevelType w:val="hybridMultilevel"/>
    <w:tmpl w:val="641C0E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D2031D"/>
    <w:multiLevelType w:val="hybridMultilevel"/>
    <w:tmpl w:val="3A2612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A136D06"/>
    <w:multiLevelType w:val="hybridMultilevel"/>
    <w:tmpl w:val="A934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36816"/>
    <w:multiLevelType w:val="hybridMultilevel"/>
    <w:tmpl w:val="ACD63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F861269"/>
    <w:multiLevelType w:val="hybridMultilevel"/>
    <w:tmpl w:val="E4F06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4"/>
  </w:num>
  <w:num w:numId="5">
    <w:abstractNumId w:val="18"/>
  </w:num>
  <w:num w:numId="6">
    <w:abstractNumId w:val="22"/>
  </w:num>
  <w:num w:numId="7">
    <w:abstractNumId w:val="29"/>
  </w:num>
  <w:num w:numId="8">
    <w:abstractNumId w:val="24"/>
  </w:num>
  <w:num w:numId="9">
    <w:abstractNumId w:val="10"/>
  </w:num>
  <w:num w:numId="10">
    <w:abstractNumId w:val="11"/>
  </w:num>
  <w:num w:numId="11">
    <w:abstractNumId w:val="27"/>
  </w:num>
  <w:num w:numId="12">
    <w:abstractNumId w:val="26"/>
  </w:num>
  <w:num w:numId="13">
    <w:abstractNumId w:val="21"/>
  </w:num>
  <w:num w:numId="14">
    <w:abstractNumId w:val="6"/>
  </w:num>
  <w:num w:numId="15">
    <w:abstractNumId w:val="25"/>
  </w:num>
  <w:num w:numId="16">
    <w:abstractNumId w:val="16"/>
  </w:num>
  <w:num w:numId="17">
    <w:abstractNumId w:val="9"/>
  </w:num>
  <w:num w:numId="18">
    <w:abstractNumId w:val="30"/>
  </w:num>
  <w:num w:numId="19">
    <w:abstractNumId w:val="23"/>
  </w:num>
  <w:num w:numId="20">
    <w:abstractNumId w:val="12"/>
  </w:num>
  <w:num w:numId="21">
    <w:abstractNumId w:val="19"/>
  </w:num>
  <w:num w:numId="22">
    <w:abstractNumId w:val="17"/>
  </w:num>
  <w:num w:numId="23">
    <w:abstractNumId w:val="28"/>
  </w:num>
  <w:num w:numId="24">
    <w:abstractNumId w:val="8"/>
  </w:num>
  <w:num w:numId="25">
    <w:abstractNumId w:val="13"/>
  </w:num>
  <w:num w:numId="26">
    <w:abstractNumId w:val="5"/>
  </w:num>
  <w:num w:numId="27">
    <w:abstractNumId w:val="7"/>
  </w:num>
  <w:num w:numId="28">
    <w:abstractNumId w:val="20"/>
  </w:num>
  <w:num w:numId="29">
    <w:abstractNumId w:val="12"/>
  </w:num>
  <w:num w:numId="30">
    <w:abstractNumId w:val="12"/>
  </w:num>
  <w:num w:numId="31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lickAndTypeStyle w:val="NormalText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927"/>
    <w:rsid w:val="0000035A"/>
    <w:rsid w:val="0000060F"/>
    <w:rsid w:val="00001645"/>
    <w:rsid w:val="00001E02"/>
    <w:rsid w:val="00001EE7"/>
    <w:rsid w:val="00002115"/>
    <w:rsid w:val="0000216B"/>
    <w:rsid w:val="00002761"/>
    <w:rsid w:val="00002788"/>
    <w:rsid w:val="000028D3"/>
    <w:rsid w:val="000028F0"/>
    <w:rsid w:val="00002D4A"/>
    <w:rsid w:val="00003EEA"/>
    <w:rsid w:val="00003EED"/>
    <w:rsid w:val="00003FFD"/>
    <w:rsid w:val="00004596"/>
    <w:rsid w:val="0000487D"/>
    <w:rsid w:val="00004FEA"/>
    <w:rsid w:val="00005543"/>
    <w:rsid w:val="00005E03"/>
    <w:rsid w:val="00006166"/>
    <w:rsid w:val="000062D2"/>
    <w:rsid w:val="0000672E"/>
    <w:rsid w:val="000068A2"/>
    <w:rsid w:val="00006C70"/>
    <w:rsid w:val="0000707C"/>
    <w:rsid w:val="000077D7"/>
    <w:rsid w:val="00007815"/>
    <w:rsid w:val="000078D7"/>
    <w:rsid w:val="00007A9F"/>
    <w:rsid w:val="00007BC9"/>
    <w:rsid w:val="00007EBA"/>
    <w:rsid w:val="0001027E"/>
    <w:rsid w:val="000108EA"/>
    <w:rsid w:val="000109F7"/>
    <w:rsid w:val="00011096"/>
    <w:rsid w:val="000112A3"/>
    <w:rsid w:val="000112C5"/>
    <w:rsid w:val="00012125"/>
    <w:rsid w:val="00012416"/>
    <w:rsid w:val="00012E9A"/>
    <w:rsid w:val="0001341E"/>
    <w:rsid w:val="000138C1"/>
    <w:rsid w:val="00013AEE"/>
    <w:rsid w:val="00013D20"/>
    <w:rsid w:val="00014463"/>
    <w:rsid w:val="00014AFE"/>
    <w:rsid w:val="00014F9C"/>
    <w:rsid w:val="0001513D"/>
    <w:rsid w:val="000163C6"/>
    <w:rsid w:val="00016DAA"/>
    <w:rsid w:val="000172F3"/>
    <w:rsid w:val="0001744A"/>
    <w:rsid w:val="000179DF"/>
    <w:rsid w:val="000205AA"/>
    <w:rsid w:val="00021B14"/>
    <w:rsid w:val="00021F6C"/>
    <w:rsid w:val="0002238B"/>
    <w:rsid w:val="000224E8"/>
    <w:rsid w:val="0002350F"/>
    <w:rsid w:val="0002371F"/>
    <w:rsid w:val="000238B9"/>
    <w:rsid w:val="00023949"/>
    <w:rsid w:val="0002451A"/>
    <w:rsid w:val="000254A1"/>
    <w:rsid w:val="000259F5"/>
    <w:rsid w:val="00025BBA"/>
    <w:rsid w:val="00025D5F"/>
    <w:rsid w:val="00025E36"/>
    <w:rsid w:val="000260A0"/>
    <w:rsid w:val="00026D2C"/>
    <w:rsid w:val="0002755A"/>
    <w:rsid w:val="000277CD"/>
    <w:rsid w:val="000300D8"/>
    <w:rsid w:val="000302C8"/>
    <w:rsid w:val="00030790"/>
    <w:rsid w:val="000309B7"/>
    <w:rsid w:val="000309B9"/>
    <w:rsid w:val="00031089"/>
    <w:rsid w:val="00031273"/>
    <w:rsid w:val="00032249"/>
    <w:rsid w:val="000332BA"/>
    <w:rsid w:val="0003375A"/>
    <w:rsid w:val="00033F4E"/>
    <w:rsid w:val="0003434A"/>
    <w:rsid w:val="00034433"/>
    <w:rsid w:val="000354A2"/>
    <w:rsid w:val="00035B0A"/>
    <w:rsid w:val="00035D20"/>
    <w:rsid w:val="00035DF0"/>
    <w:rsid w:val="00036074"/>
    <w:rsid w:val="000360A6"/>
    <w:rsid w:val="00036776"/>
    <w:rsid w:val="00036878"/>
    <w:rsid w:val="00036CB6"/>
    <w:rsid w:val="00036D11"/>
    <w:rsid w:val="00036D22"/>
    <w:rsid w:val="000374B1"/>
    <w:rsid w:val="0003755D"/>
    <w:rsid w:val="00037676"/>
    <w:rsid w:val="00037BF4"/>
    <w:rsid w:val="00037C87"/>
    <w:rsid w:val="00040C23"/>
    <w:rsid w:val="00040ED1"/>
    <w:rsid w:val="00042332"/>
    <w:rsid w:val="000427DB"/>
    <w:rsid w:val="00042F72"/>
    <w:rsid w:val="00042F9A"/>
    <w:rsid w:val="000431E4"/>
    <w:rsid w:val="000431FA"/>
    <w:rsid w:val="000432F8"/>
    <w:rsid w:val="00043800"/>
    <w:rsid w:val="000440EF"/>
    <w:rsid w:val="000444BD"/>
    <w:rsid w:val="00044ED8"/>
    <w:rsid w:val="00044F93"/>
    <w:rsid w:val="00044F9B"/>
    <w:rsid w:val="00045110"/>
    <w:rsid w:val="0004550C"/>
    <w:rsid w:val="00045F7F"/>
    <w:rsid w:val="00046450"/>
    <w:rsid w:val="00046637"/>
    <w:rsid w:val="00046D35"/>
    <w:rsid w:val="00046F2B"/>
    <w:rsid w:val="0004714D"/>
    <w:rsid w:val="00047517"/>
    <w:rsid w:val="000500AD"/>
    <w:rsid w:val="00050358"/>
    <w:rsid w:val="0005056F"/>
    <w:rsid w:val="00050BF0"/>
    <w:rsid w:val="00050D6D"/>
    <w:rsid w:val="00050EB5"/>
    <w:rsid w:val="000511BE"/>
    <w:rsid w:val="00051AEC"/>
    <w:rsid w:val="00051C55"/>
    <w:rsid w:val="00051CCD"/>
    <w:rsid w:val="0005217A"/>
    <w:rsid w:val="00052670"/>
    <w:rsid w:val="00052917"/>
    <w:rsid w:val="00052F47"/>
    <w:rsid w:val="00053320"/>
    <w:rsid w:val="00053431"/>
    <w:rsid w:val="00053616"/>
    <w:rsid w:val="0005392C"/>
    <w:rsid w:val="0005407D"/>
    <w:rsid w:val="000541FB"/>
    <w:rsid w:val="000542B8"/>
    <w:rsid w:val="00055543"/>
    <w:rsid w:val="00055C7A"/>
    <w:rsid w:val="000567A1"/>
    <w:rsid w:val="00056A6B"/>
    <w:rsid w:val="00056C0A"/>
    <w:rsid w:val="0005749D"/>
    <w:rsid w:val="0005764D"/>
    <w:rsid w:val="000600D0"/>
    <w:rsid w:val="00060CB7"/>
    <w:rsid w:val="00061213"/>
    <w:rsid w:val="0006174A"/>
    <w:rsid w:val="000617F7"/>
    <w:rsid w:val="000624FE"/>
    <w:rsid w:val="0006299F"/>
    <w:rsid w:val="00062CA8"/>
    <w:rsid w:val="00062CDB"/>
    <w:rsid w:val="000633CB"/>
    <w:rsid w:val="000635B2"/>
    <w:rsid w:val="00063B97"/>
    <w:rsid w:val="00063D7B"/>
    <w:rsid w:val="000645AB"/>
    <w:rsid w:val="000645ED"/>
    <w:rsid w:val="000646E9"/>
    <w:rsid w:val="00064743"/>
    <w:rsid w:val="000648B8"/>
    <w:rsid w:val="00064A03"/>
    <w:rsid w:val="00064B03"/>
    <w:rsid w:val="000650A0"/>
    <w:rsid w:val="000654EC"/>
    <w:rsid w:val="0006590E"/>
    <w:rsid w:val="00065BC2"/>
    <w:rsid w:val="000660BB"/>
    <w:rsid w:val="0006621D"/>
    <w:rsid w:val="0006636E"/>
    <w:rsid w:val="00066884"/>
    <w:rsid w:val="00066C8E"/>
    <w:rsid w:val="00066DE7"/>
    <w:rsid w:val="0006794E"/>
    <w:rsid w:val="00070742"/>
    <w:rsid w:val="00070A44"/>
    <w:rsid w:val="00070EB7"/>
    <w:rsid w:val="00071414"/>
    <w:rsid w:val="00071FF9"/>
    <w:rsid w:val="0007216F"/>
    <w:rsid w:val="000722CB"/>
    <w:rsid w:val="000723E9"/>
    <w:rsid w:val="00072570"/>
    <w:rsid w:val="00072C9F"/>
    <w:rsid w:val="00073493"/>
    <w:rsid w:val="000739EE"/>
    <w:rsid w:val="00073BEA"/>
    <w:rsid w:val="00074224"/>
    <w:rsid w:val="000744C7"/>
    <w:rsid w:val="000745D0"/>
    <w:rsid w:val="000751B5"/>
    <w:rsid w:val="00075391"/>
    <w:rsid w:val="0007577A"/>
    <w:rsid w:val="00075BC5"/>
    <w:rsid w:val="000762B6"/>
    <w:rsid w:val="00076986"/>
    <w:rsid w:val="00076A17"/>
    <w:rsid w:val="00076D64"/>
    <w:rsid w:val="00076E42"/>
    <w:rsid w:val="00077042"/>
    <w:rsid w:val="0007788F"/>
    <w:rsid w:val="00077AA6"/>
    <w:rsid w:val="00077F7F"/>
    <w:rsid w:val="00080224"/>
    <w:rsid w:val="000808BA"/>
    <w:rsid w:val="00080B70"/>
    <w:rsid w:val="00080F1B"/>
    <w:rsid w:val="00081564"/>
    <w:rsid w:val="00081759"/>
    <w:rsid w:val="00081B45"/>
    <w:rsid w:val="00081CDD"/>
    <w:rsid w:val="00081EE0"/>
    <w:rsid w:val="000820CF"/>
    <w:rsid w:val="00082AB9"/>
    <w:rsid w:val="00082B6F"/>
    <w:rsid w:val="00082D3F"/>
    <w:rsid w:val="00083315"/>
    <w:rsid w:val="00083F1D"/>
    <w:rsid w:val="00083F93"/>
    <w:rsid w:val="00084481"/>
    <w:rsid w:val="000845BA"/>
    <w:rsid w:val="00084BFD"/>
    <w:rsid w:val="00084FFF"/>
    <w:rsid w:val="0008540C"/>
    <w:rsid w:val="00085814"/>
    <w:rsid w:val="00085878"/>
    <w:rsid w:val="00085894"/>
    <w:rsid w:val="0008668E"/>
    <w:rsid w:val="00086745"/>
    <w:rsid w:val="00086984"/>
    <w:rsid w:val="00087151"/>
    <w:rsid w:val="00087A28"/>
    <w:rsid w:val="00087DDE"/>
    <w:rsid w:val="00087EAA"/>
    <w:rsid w:val="00087EF4"/>
    <w:rsid w:val="000906BE"/>
    <w:rsid w:val="000906DB"/>
    <w:rsid w:val="00090A64"/>
    <w:rsid w:val="00090CA8"/>
    <w:rsid w:val="00090EC3"/>
    <w:rsid w:val="00090F8E"/>
    <w:rsid w:val="000914A8"/>
    <w:rsid w:val="00091789"/>
    <w:rsid w:val="000918A4"/>
    <w:rsid w:val="00091DD4"/>
    <w:rsid w:val="00091E95"/>
    <w:rsid w:val="0009281F"/>
    <w:rsid w:val="00093823"/>
    <w:rsid w:val="00093BF1"/>
    <w:rsid w:val="00093CCC"/>
    <w:rsid w:val="00093E93"/>
    <w:rsid w:val="00093F69"/>
    <w:rsid w:val="000943FC"/>
    <w:rsid w:val="00094822"/>
    <w:rsid w:val="00094BE5"/>
    <w:rsid w:val="00094C43"/>
    <w:rsid w:val="00094EFC"/>
    <w:rsid w:val="00094F80"/>
    <w:rsid w:val="0009596E"/>
    <w:rsid w:val="00095D9D"/>
    <w:rsid w:val="000965E0"/>
    <w:rsid w:val="00096DBB"/>
    <w:rsid w:val="00097241"/>
    <w:rsid w:val="00097B51"/>
    <w:rsid w:val="00097D3D"/>
    <w:rsid w:val="000A0092"/>
    <w:rsid w:val="000A0319"/>
    <w:rsid w:val="000A070B"/>
    <w:rsid w:val="000A085D"/>
    <w:rsid w:val="000A11DF"/>
    <w:rsid w:val="000A1204"/>
    <w:rsid w:val="000A134C"/>
    <w:rsid w:val="000A19D1"/>
    <w:rsid w:val="000A211A"/>
    <w:rsid w:val="000A2952"/>
    <w:rsid w:val="000A2DB6"/>
    <w:rsid w:val="000A2EAA"/>
    <w:rsid w:val="000A2ECB"/>
    <w:rsid w:val="000A3560"/>
    <w:rsid w:val="000A3C65"/>
    <w:rsid w:val="000A3E67"/>
    <w:rsid w:val="000A44DD"/>
    <w:rsid w:val="000A46F9"/>
    <w:rsid w:val="000A570E"/>
    <w:rsid w:val="000A661B"/>
    <w:rsid w:val="000A66B2"/>
    <w:rsid w:val="000A6848"/>
    <w:rsid w:val="000A6974"/>
    <w:rsid w:val="000A7033"/>
    <w:rsid w:val="000A7364"/>
    <w:rsid w:val="000A73DB"/>
    <w:rsid w:val="000A7817"/>
    <w:rsid w:val="000A7A23"/>
    <w:rsid w:val="000B0633"/>
    <w:rsid w:val="000B06E2"/>
    <w:rsid w:val="000B0855"/>
    <w:rsid w:val="000B0AD9"/>
    <w:rsid w:val="000B1602"/>
    <w:rsid w:val="000B18D6"/>
    <w:rsid w:val="000B18D8"/>
    <w:rsid w:val="000B2511"/>
    <w:rsid w:val="000B26E1"/>
    <w:rsid w:val="000B2AE4"/>
    <w:rsid w:val="000B2E70"/>
    <w:rsid w:val="000B3898"/>
    <w:rsid w:val="000B3A23"/>
    <w:rsid w:val="000B49B6"/>
    <w:rsid w:val="000B4E3F"/>
    <w:rsid w:val="000B4EFB"/>
    <w:rsid w:val="000B503D"/>
    <w:rsid w:val="000B5522"/>
    <w:rsid w:val="000B5DE6"/>
    <w:rsid w:val="000B6721"/>
    <w:rsid w:val="000B68F5"/>
    <w:rsid w:val="000B69B9"/>
    <w:rsid w:val="000B6D58"/>
    <w:rsid w:val="000B72D1"/>
    <w:rsid w:val="000B7B73"/>
    <w:rsid w:val="000B7FF5"/>
    <w:rsid w:val="000C04BB"/>
    <w:rsid w:val="000C054E"/>
    <w:rsid w:val="000C0783"/>
    <w:rsid w:val="000C0A33"/>
    <w:rsid w:val="000C12E1"/>
    <w:rsid w:val="000C14E9"/>
    <w:rsid w:val="000C23C0"/>
    <w:rsid w:val="000C26B2"/>
    <w:rsid w:val="000C26EC"/>
    <w:rsid w:val="000C34E3"/>
    <w:rsid w:val="000C4041"/>
    <w:rsid w:val="000C405E"/>
    <w:rsid w:val="000C485F"/>
    <w:rsid w:val="000C4CBB"/>
    <w:rsid w:val="000C5293"/>
    <w:rsid w:val="000C52BC"/>
    <w:rsid w:val="000C5D93"/>
    <w:rsid w:val="000C5DF4"/>
    <w:rsid w:val="000C6302"/>
    <w:rsid w:val="000C65EA"/>
    <w:rsid w:val="000C68DB"/>
    <w:rsid w:val="000C6CC5"/>
    <w:rsid w:val="000C6CD5"/>
    <w:rsid w:val="000C70D6"/>
    <w:rsid w:val="000C753C"/>
    <w:rsid w:val="000C75AD"/>
    <w:rsid w:val="000C7654"/>
    <w:rsid w:val="000C7C10"/>
    <w:rsid w:val="000C7D53"/>
    <w:rsid w:val="000C7F92"/>
    <w:rsid w:val="000D0411"/>
    <w:rsid w:val="000D0BF1"/>
    <w:rsid w:val="000D0E7A"/>
    <w:rsid w:val="000D173F"/>
    <w:rsid w:val="000D1CF8"/>
    <w:rsid w:val="000D1F31"/>
    <w:rsid w:val="000D232F"/>
    <w:rsid w:val="000D2BCF"/>
    <w:rsid w:val="000D2EEA"/>
    <w:rsid w:val="000D3258"/>
    <w:rsid w:val="000D327C"/>
    <w:rsid w:val="000D3C78"/>
    <w:rsid w:val="000D3EEC"/>
    <w:rsid w:val="000D4226"/>
    <w:rsid w:val="000D441D"/>
    <w:rsid w:val="000D4764"/>
    <w:rsid w:val="000D4D38"/>
    <w:rsid w:val="000D4EA6"/>
    <w:rsid w:val="000D4FF7"/>
    <w:rsid w:val="000D5406"/>
    <w:rsid w:val="000D56E3"/>
    <w:rsid w:val="000D5786"/>
    <w:rsid w:val="000D57F5"/>
    <w:rsid w:val="000D5C46"/>
    <w:rsid w:val="000D5E76"/>
    <w:rsid w:val="000D5FDF"/>
    <w:rsid w:val="000D658B"/>
    <w:rsid w:val="000D6971"/>
    <w:rsid w:val="000D6FA0"/>
    <w:rsid w:val="000D771B"/>
    <w:rsid w:val="000D782D"/>
    <w:rsid w:val="000D7907"/>
    <w:rsid w:val="000E0080"/>
    <w:rsid w:val="000E0315"/>
    <w:rsid w:val="000E09FF"/>
    <w:rsid w:val="000E0AB9"/>
    <w:rsid w:val="000E0CFE"/>
    <w:rsid w:val="000E0FFF"/>
    <w:rsid w:val="000E141A"/>
    <w:rsid w:val="000E167B"/>
    <w:rsid w:val="000E27DB"/>
    <w:rsid w:val="000E292B"/>
    <w:rsid w:val="000E2A1E"/>
    <w:rsid w:val="000E2BFF"/>
    <w:rsid w:val="000E2CBD"/>
    <w:rsid w:val="000E3485"/>
    <w:rsid w:val="000E369D"/>
    <w:rsid w:val="000E38F5"/>
    <w:rsid w:val="000E3E5F"/>
    <w:rsid w:val="000E43FE"/>
    <w:rsid w:val="000E44C0"/>
    <w:rsid w:val="000E487D"/>
    <w:rsid w:val="000E48BB"/>
    <w:rsid w:val="000E4924"/>
    <w:rsid w:val="000E4D35"/>
    <w:rsid w:val="000E4D76"/>
    <w:rsid w:val="000E4F0F"/>
    <w:rsid w:val="000E5240"/>
    <w:rsid w:val="000E5818"/>
    <w:rsid w:val="000E582A"/>
    <w:rsid w:val="000E5CD2"/>
    <w:rsid w:val="000E67B6"/>
    <w:rsid w:val="000E6B25"/>
    <w:rsid w:val="000E7186"/>
    <w:rsid w:val="000E759F"/>
    <w:rsid w:val="000E79FB"/>
    <w:rsid w:val="000F01C9"/>
    <w:rsid w:val="000F07B4"/>
    <w:rsid w:val="000F09E6"/>
    <w:rsid w:val="000F0CF5"/>
    <w:rsid w:val="000F1145"/>
    <w:rsid w:val="000F15A2"/>
    <w:rsid w:val="000F1803"/>
    <w:rsid w:val="000F18AC"/>
    <w:rsid w:val="000F20CB"/>
    <w:rsid w:val="000F29CB"/>
    <w:rsid w:val="000F2D9F"/>
    <w:rsid w:val="000F2F9E"/>
    <w:rsid w:val="000F3088"/>
    <w:rsid w:val="000F3A31"/>
    <w:rsid w:val="000F3FE8"/>
    <w:rsid w:val="000F404B"/>
    <w:rsid w:val="000F45FA"/>
    <w:rsid w:val="000F4941"/>
    <w:rsid w:val="000F513B"/>
    <w:rsid w:val="000F55DB"/>
    <w:rsid w:val="000F569C"/>
    <w:rsid w:val="000F5F3B"/>
    <w:rsid w:val="000F5FD1"/>
    <w:rsid w:val="000F67CB"/>
    <w:rsid w:val="000F688E"/>
    <w:rsid w:val="000F7190"/>
    <w:rsid w:val="000F73EF"/>
    <w:rsid w:val="000F7B3B"/>
    <w:rsid w:val="000F7B7C"/>
    <w:rsid w:val="000F7E07"/>
    <w:rsid w:val="00100574"/>
    <w:rsid w:val="00100693"/>
    <w:rsid w:val="00100BE2"/>
    <w:rsid w:val="0010163C"/>
    <w:rsid w:val="00101967"/>
    <w:rsid w:val="00101A21"/>
    <w:rsid w:val="00101C21"/>
    <w:rsid w:val="00101E48"/>
    <w:rsid w:val="00102110"/>
    <w:rsid w:val="00102295"/>
    <w:rsid w:val="00102644"/>
    <w:rsid w:val="00102C59"/>
    <w:rsid w:val="00102F6F"/>
    <w:rsid w:val="001041B4"/>
    <w:rsid w:val="00104507"/>
    <w:rsid w:val="00104BD1"/>
    <w:rsid w:val="00105873"/>
    <w:rsid w:val="00105E78"/>
    <w:rsid w:val="001060C3"/>
    <w:rsid w:val="001062D6"/>
    <w:rsid w:val="00106410"/>
    <w:rsid w:val="001066CD"/>
    <w:rsid w:val="00106FA5"/>
    <w:rsid w:val="00107120"/>
    <w:rsid w:val="00107964"/>
    <w:rsid w:val="0010799E"/>
    <w:rsid w:val="00110C77"/>
    <w:rsid w:val="00111FD6"/>
    <w:rsid w:val="00112091"/>
    <w:rsid w:val="00112B6A"/>
    <w:rsid w:val="00112CCF"/>
    <w:rsid w:val="001130F1"/>
    <w:rsid w:val="0011315F"/>
    <w:rsid w:val="0011336B"/>
    <w:rsid w:val="00113F21"/>
    <w:rsid w:val="0011425C"/>
    <w:rsid w:val="00114464"/>
    <w:rsid w:val="001148A2"/>
    <w:rsid w:val="00114A83"/>
    <w:rsid w:val="00114B26"/>
    <w:rsid w:val="00114B4A"/>
    <w:rsid w:val="00114CC4"/>
    <w:rsid w:val="00114D8B"/>
    <w:rsid w:val="001157DC"/>
    <w:rsid w:val="00115A3A"/>
    <w:rsid w:val="00116593"/>
    <w:rsid w:val="00117234"/>
    <w:rsid w:val="00117300"/>
    <w:rsid w:val="00117587"/>
    <w:rsid w:val="001176BC"/>
    <w:rsid w:val="00117ADB"/>
    <w:rsid w:val="00120BFC"/>
    <w:rsid w:val="00121101"/>
    <w:rsid w:val="00121AD6"/>
    <w:rsid w:val="00121C7A"/>
    <w:rsid w:val="00121D8E"/>
    <w:rsid w:val="00121E22"/>
    <w:rsid w:val="001227DE"/>
    <w:rsid w:val="00122C8B"/>
    <w:rsid w:val="00122F64"/>
    <w:rsid w:val="0012306B"/>
    <w:rsid w:val="001235BB"/>
    <w:rsid w:val="0012371C"/>
    <w:rsid w:val="00123A35"/>
    <w:rsid w:val="00123B60"/>
    <w:rsid w:val="00123BF6"/>
    <w:rsid w:val="00123CC9"/>
    <w:rsid w:val="00123EC3"/>
    <w:rsid w:val="00124393"/>
    <w:rsid w:val="0012444D"/>
    <w:rsid w:val="00124569"/>
    <w:rsid w:val="001245F3"/>
    <w:rsid w:val="001249DE"/>
    <w:rsid w:val="00124BA9"/>
    <w:rsid w:val="00124C36"/>
    <w:rsid w:val="0012591B"/>
    <w:rsid w:val="00125BD4"/>
    <w:rsid w:val="00125E01"/>
    <w:rsid w:val="00125E60"/>
    <w:rsid w:val="00125E9A"/>
    <w:rsid w:val="00126071"/>
    <w:rsid w:val="001265B7"/>
    <w:rsid w:val="00126824"/>
    <w:rsid w:val="00126C08"/>
    <w:rsid w:val="00127132"/>
    <w:rsid w:val="00127205"/>
    <w:rsid w:val="00127482"/>
    <w:rsid w:val="001279CE"/>
    <w:rsid w:val="00127C50"/>
    <w:rsid w:val="00127F03"/>
    <w:rsid w:val="00130993"/>
    <w:rsid w:val="00130BE4"/>
    <w:rsid w:val="00131865"/>
    <w:rsid w:val="00131B53"/>
    <w:rsid w:val="00131C91"/>
    <w:rsid w:val="00131EEF"/>
    <w:rsid w:val="00132703"/>
    <w:rsid w:val="001328A3"/>
    <w:rsid w:val="001329B6"/>
    <w:rsid w:val="00132CB6"/>
    <w:rsid w:val="00133081"/>
    <w:rsid w:val="00133091"/>
    <w:rsid w:val="00133446"/>
    <w:rsid w:val="00133688"/>
    <w:rsid w:val="0013380B"/>
    <w:rsid w:val="001344CC"/>
    <w:rsid w:val="00134A67"/>
    <w:rsid w:val="00134DB1"/>
    <w:rsid w:val="00135070"/>
    <w:rsid w:val="001350BA"/>
    <w:rsid w:val="00135A72"/>
    <w:rsid w:val="0013714B"/>
    <w:rsid w:val="00137205"/>
    <w:rsid w:val="00137B73"/>
    <w:rsid w:val="00137F30"/>
    <w:rsid w:val="00140CA5"/>
    <w:rsid w:val="00140FE9"/>
    <w:rsid w:val="001412A0"/>
    <w:rsid w:val="001417AD"/>
    <w:rsid w:val="00141E5F"/>
    <w:rsid w:val="001423D1"/>
    <w:rsid w:val="00142464"/>
    <w:rsid w:val="00142A07"/>
    <w:rsid w:val="00142A10"/>
    <w:rsid w:val="001437F5"/>
    <w:rsid w:val="0014389D"/>
    <w:rsid w:val="00143C81"/>
    <w:rsid w:val="0014410A"/>
    <w:rsid w:val="0014430F"/>
    <w:rsid w:val="00144517"/>
    <w:rsid w:val="00144791"/>
    <w:rsid w:val="00144918"/>
    <w:rsid w:val="00145480"/>
    <w:rsid w:val="00145810"/>
    <w:rsid w:val="00145DE4"/>
    <w:rsid w:val="00146633"/>
    <w:rsid w:val="00146664"/>
    <w:rsid w:val="00146A1E"/>
    <w:rsid w:val="00146DAD"/>
    <w:rsid w:val="00146FFB"/>
    <w:rsid w:val="001477F5"/>
    <w:rsid w:val="00147919"/>
    <w:rsid w:val="0014791A"/>
    <w:rsid w:val="0015001E"/>
    <w:rsid w:val="0015003E"/>
    <w:rsid w:val="00150134"/>
    <w:rsid w:val="0015014D"/>
    <w:rsid w:val="001503F8"/>
    <w:rsid w:val="0015048D"/>
    <w:rsid w:val="00150532"/>
    <w:rsid w:val="001513AB"/>
    <w:rsid w:val="0015140B"/>
    <w:rsid w:val="00151469"/>
    <w:rsid w:val="001519A4"/>
    <w:rsid w:val="00151ABD"/>
    <w:rsid w:val="00151BBB"/>
    <w:rsid w:val="001525EC"/>
    <w:rsid w:val="0015263D"/>
    <w:rsid w:val="001527D7"/>
    <w:rsid w:val="00152CB3"/>
    <w:rsid w:val="0015334F"/>
    <w:rsid w:val="00153388"/>
    <w:rsid w:val="0015352B"/>
    <w:rsid w:val="001537E6"/>
    <w:rsid w:val="001552CC"/>
    <w:rsid w:val="001556EC"/>
    <w:rsid w:val="00155FB9"/>
    <w:rsid w:val="00156ACF"/>
    <w:rsid w:val="00156BC8"/>
    <w:rsid w:val="001577BF"/>
    <w:rsid w:val="0015796A"/>
    <w:rsid w:val="00157C8D"/>
    <w:rsid w:val="001600A5"/>
    <w:rsid w:val="00160CEA"/>
    <w:rsid w:val="00160E39"/>
    <w:rsid w:val="00160FCA"/>
    <w:rsid w:val="00162439"/>
    <w:rsid w:val="00162F96"/>
    <w:rsid w:val="00162FA3"/>
    <w:rsid w:val="00162FB5"/>
    <w:rsid w:val="001631F4"/>
    <w:rsid w:val="0016410C"/>
    <w:rsid w:val="0016495F"/>
    <w:rsid w:val="00164D14"/>
    <w:rsid w:val="0016522B"/>
    <w:rsid w:val="0016545B"/>
    <w:rsid w:val="0016613A"/>
    <w:rsid w:val="00166157"/>
    <w:rsid w:val="001661FF"/>
    <w:rsid w:val="00166AF3"/>
    <w:rsid w:val="00166D40"/>
    <w:rsid w:val="00166E3A"/>
    <w:rsid w:val="001670FF"/>
    <w:rsid w:val="00170097"/>
    <w:rsid w:val="001704B6"/>
    <w:rsid w:val="00170516"/>
    <w:rsid w:val="00170715"/>
    <w:rsid w:val="00170C46"/>
    <w:rsid w:val="00170F24"/>
    <w:rsid w:val="001713CA"/>
    <w:rsid w:val="001718C3"/>
    <w:rsid w:val="0017193C"/>
    <w:rsid w:val="00171C83"/>
    <w:rsid w:val="00171DA5"/>
    <w:rsid w:val="00171F08"/>
    <w:rsid w:val="00172134"/>
    <w:rsid w:val="00172ACA"/>
    <w:rsid w:val="00172C29"/>
    <w:rsid w:val="00172F56"/>
    <w:rsid w:val="001730A0"/>
    <w:rsid w:val="001734B8"/>
    <w:rsid w:val="001735D0"/>
    <w:rsid w:val="00173D7B"/>
    <w:rsid w:val="00174554"/>
    <w:rsid w:val="00174C42"/>
    <w:rsid w:val="00174EA5"/>
    <w:rsid w:val="001750E2"/>
    <w:rsid w:val="00175FD8"/>
    <w:rsid w:val="00176366"/>
    <w:rsid w:val="00176A20"/>
    <w:rsid w:val="00176C2A"/>
    <w:rsid w:val="00176CC8"/>
    <w:rsid w:val="00176E8C"/>
    <w:rsid w:val="0017784A"/>
    <w:rsid w:val="00180125"/>
    <w:rsid w:val="00180400"/>
    <w:rsid w:val="00180863"/>
    <w:rsid w:val="0018161B"/>
    <w:rsid w:val="00182000"/>
    <w:rsid w:val="001824BC"/>
    <w:rsid w:val="0018273A"/>
    <w:rsid w:val="00183069"/>
    <w:rsid w:val="00184835"/>
    <w:rsid w:val="0018561C"/>
    <w:rsid w:val="00185705"/>
    <w:rsid w:val="00185CDE"/>
    <w:rsid w:val="0018738F"/>
    <w:rsid w:val="00187C5C"/>
    <w:rsid w:val="00187E04"/>
    <w:rsid w:val="001905F3"/>
    <w:rsid w:val="001909EB"/>
    <w:rsid w:val="001913A0"/>
    <w:rsid w:val="001915C6"/>
    <w:rsid w:val="00191C30"/>
    <w:rsid w:val="00191EA2"/>
    <w:rsid w:val="00192630"/>
    <w:rsid w:val="001927B8"/>
    <w:rsid w:val="001929AA"/>
    <w:rsid w:val="00193236"/>
    <w:rsid w:val="00193860"/>
    <w:rsid w:val="00194451"/>
    <w:rsid w:val="00194778"/>
    <w:rsid w:val="00194EBD"/>
    <w:rsid w:val="0019501D"/>
    <w:rsid w:val="0019517A"/>
    <w:rsid w:val="0019549E"/>
    <w:rsid w:val="001957A2"/>
    <w:rsid w:val="00195ECA"/>
    <w:rsid w:val="00196AE4"/>
    <w:rsid w:val="00197C76"/>
    <w:rsid w:val="001A0593"/>
    <w:rsid w:val="001A06A3"/>
    <w:rsid w:val="001A0A00"/>
    <w:rsid w:val="001A0EF1"/>
    <w:rsid w:val="001A11FC"/>
    <w:rsid w:val="001A121A"/>
    <w:rsid w:val="001A152D"/>
    <w:rsid w:val="001A1941"/>
    <w:rsid w:val="001A2282"/>
    <w:rsid w:val="001A2293"/>
    <w:rsid w:val="001A2D84"/>
    <w:rsid w:val="001A35CF"/>
    <w:rsid w:val="001A35E3"/>
    <w:rsid w:val="001A3C69"/>
    <w:rsid w:val="001A44A2"/>
    <w:rsid w:val="001A485B"/>
    <w:rsid w:val="001A48CF"/>
    <w:rsid w:val="001A4B1F"/>
    <w:rsid w:val="001A51B5"/>
    <w:rsid w:val="001A5B27"/>
    <w:rsid w:val="001A6375"/>
    <w:rsid w:val="001A643E"/>
    <w:rsid w:val="001A6947"/>
    <w:rsid w:val="001A69E5"/>
    <w:rsid w:val="001A6DD7"/>
    <w:rsid w:val="001A730E"/>
    <w:rsid w:val="001A79A1"/>
    <w:rsid w:val="001A7D8E"/>
    <w:rsid w:val="001B0743"/>
    <w:rsid w:val="001B07F6"/>
    <w:rsid w:val="001B098D"/>
    <w:rsid w:val="001B0A47"/>
    <w:rsid w:val="001B0D0C"/>
    <w:rsid w:val="001B1701"/>
    <w:rsid w:val="001B18A4"/>
    <w:rsid w:val="001B18DE"/>
    <w:rsid w:val="001B1B3E"/>
    <w:rsid w:val="001B1C3A"/>
    <w:rsid w:val="001B21A3"/>
    <w:rsid w:val="001B21CB"/>
    <w:rsid w:val="001B2D4A"/>
    <w:rsid w:val="001B353F"/>
    <w:rsid w:val="001B39C5"/>
    <w:rsid w:val="001B3EA3"/>
    <w:rsid w:val="001B3EC4"/>
    <w:rsid w:val="001B40C5"/>
    <w:rsid w:val="001B4855"/>
    <w:rsid w:val="001B4CB0"/>
    <w:rsid w:val="001B698A"/>
    <w:rsid w:val="001B6D51"/>
    <w:rsid w:val="001C0532"/>
    <w:rsid w:val="001C15E9"/>
    <w:rsid w:val="001C1C5D"/>
    <w:rsid w:val="001C22A4"/>
    <w:rsid w:val="001C2387"/>
    <w:rsid w:val="001C2BCA"/>
    <w:rsid w:val="001C2CEA"/>
    <w:rsid w:val="001C2E5E"/>
    <w:rsid w:val="001C33F1"/>
    <w:rsid w:val="001C39FE"/>
    <w:rsid w:val="001C4B3A"/>
    <w:rsid w:val="001C4D77"/>
    <w:rsid w:val="001C51D8"/>
    <w:rsid w:val="001C55D0"/>
    <w:rsid w:val="001C5A80"/>
    <w:rsid w:val="001C5EAD"/>
    <w:rsid w:val="001C61B0"/>
    <w:rsid w:val="001C6253"/>
    <w:rsid w:val="001C62AC"/>
    <w:rsid w:val="001C6600"/>
    <w:rsid w:val="001C6977"/>
    <w:rsid w:val="001C6E3C"/>
    <w:rsid w:val="001C6F25"/>
    <w:rsid w:val="001C752B"/>
    <w:rsid w:val="001C798B"/>
    <w:rsid w:val="001D0336"/>
    <w:rsid w:val="001D04CD"/>
    <w:rsid w:val="001D0974"/>
    <w:rsid w:val="001D0988"/>
    <w:rsid w:val="001D0BEC"/>
    <w:rsid w:val="001D11CB"/>
    <w:rsid w:val="001D15A8"/>
    <w:rsid w:val="001D1986"/>
    <w:rsid w:val="001D1A5F"/>
    <w:rsid w:val="001D1C94"/>
    <w:rsid w:val="001D2067"/>
    <w:rsid w:val="001D240F"/>
    <w:rsid w:val="001D295D"/>
    <w:rsid w:val="001D2B2E"/>
    <w:rsid w:val="001D2BD9"/>
    <w:rsid w:val="001D2CDD"/>
    <w:rsid w:val="001D302F"/>
    <w:rsid w:val="001D31E1"/>
    <w:rsid w:val="001D37E8"/>
    <w:rsid w:val="001D3B20"/>
    <w:rsid w:val="001D3B7D"/>
    <w:rsid w:val="001D3C74"/>
    <w:rsid w:val="001D3E68"/>
    <w:rsid w:val="001D43AD"/>
    <w:rsid w:val="001D477D"/>
    <w:rsid w:val="001D4A3B"/>
    <w:rsid w:val="001D565D"/>
    <w:rsid w:val="001D5828"/>
    <w:rsid w:val="001D63CF"/>
    <w:rsid w:val="001D730D"/>
    <w:rsid w:val="001D7C59"/>
    <w:rsid w:val="001E036E"/>
    <w:rsid w:val="001E0481"/>
    <w:rsid w:val="001E0BB0"/>
    <w:rsid w:val="001E1993"/>
    <w:rsid w:val="001E1BD7"/>
    <w:rsid w:val="001E2192"/>
    <w:rsid w:val="001E22E7"/>
    <w:rsid w:val="001E22F4"/>
    <w:rsid w:val="001E356F"/>
    <w:rsid w:val="001E3EBF"/>
    <w:rsid w:val="001E53FE"/>
    <w:rsid w:val="001E5422"/>
    <w:rsid w:val="001E65F1"/>
    <w:rsid w:val="001E674B"/>
    <w:rsid w:val="001E6EDC"/>
    <w:rsid w:val="001E72DF"/>
    <w:rsid w:val="001E75AF"/>
    <w:rsid w:val="001E7EDA"/>
    <w:rsid w:val="001F003C"/>
    <w:rsid w:val="001F04CD"/>
    <w:rsid w:val="001F07F1"/>
    <w:rsid w:val="001F0857"/>
    <w:rsid w:val="001F0C09"/>
    <w:rsid w:val="001F11A6"/>
    <w:rsid w:val="001F215E"/>
    <w:rsid w:val="001F2294"/>
    <w:rsid w:val="001F22FF"/>
    <w:rsid w:val="001F23B7"/>
    <w:rsid w:val="001F253F"/>
    <w:rsid w:val="001F2BCF"/>
    <w:rsid w:val="001F3194"/>
    <w:rsid w:val="001F3220"/>
    <w:rsid w:val="001F38B5"/>
    <w:rsid w:val="001F39F5"/>
    <w:rsid w:val="001F48DD"/>
    <w:rsid w:val="001F4D8A"/>
    <w:rsid w:val="001F54F8"/>
    <w:rsid w:val="001F56E0"/>
    <w:rsid w:val="001F578F"/>
    <w:rsid w:val="001F5966"/>
    <w:rsid w:val="001F5A57"/>
    <w:rsid w:val="001F614C"/>
    <w:rsid w:val="001F63E7"/>
    <w:rsid w:val="001F6472"/>
    <w:rsid w:val="001F6886"/>
    <w:rsid w:val="001F7A53"/>
    <w:rsid w:val="001F7BBD"/>
    <w:rsid w:val="00200EFE"/>
    <w:rsid w:val="0020124A"/>
    <w:rsid w:val="00201A56"/>
    <w:rsid w:val="00201E6A"/>
    <w:rsid w:val="0020205B"/>
    <w:rsid w:val="0020232A"/>
    <w:rsid w:val="00202A49"/>
    <w:rsid w:val="00202E2A"/>
    <w:rsid w:val="0020442C"/>
    <w:rsid w:val="002044E4"/>
    <w:rsid w:val="0020457E"/>
    <w:rsid w:val="00204902"/>
    <w:rsid w:val="0020546A"/>
    <w:rsid w:val="002054AA"/>
    <w:rsid w:val="002055E8"/>
    <w:rsid w:val="00205B99"/>
    <w:rsid w:val="00205BD6"/>
    <w:rsid w:val="00205D9F"/>
    <w:rsid w:val="002062F2"/>
    <w:rsid w:val="00206C0E"/>
    <w:rsid w:val="00207A20"/>
    <w:rsid w:val="00207A2A"/>
    <w:rsid w:val="00207B54"/>
    <w:rsid w:val="00207F6A"/>
    <w:rsid w:val="00210162"/>
    <w:rsid w:val="00210541"/>
    <w:rsid w:val="00210EDA"/>
    <w:rsid w:val="00211047"/>
    <w:rsid w:val="00211585"/>
    <w:rsid w:val="00211799"/>
    <w:rsid w:val="00211CB5"/>
    <w:rsid w:val="0021235A"/>
    <w:rsid w:val="002123E4"/>
    <w:rsid w:val="00212E1C"/>
    <w:rsid w:val="002131D2"/>
    <w:rsid w:val="002135E6"/>
    <w:rsid w:val="00214150"/>
    <w:rsid w:val="002147A8"/>
    <w:rsid w:val="00214B0D"/>
    <w:rsid w:val="00214B5A"/>
    <w:rsid w:val="00214C9F"/>
    <w:rsid w:val="00214D5D"/>
    <w:rsid w:val="002156F3"/>
    <w:rsid w:val="00215751"/>
    <w:rsid w:val="00215BBB"/>
    <w:rsid w:val="00215D44"/>
    <w:rsid w:val="00216A28"/>
    <w:rsid w:val="00216B5F"/>
    <w:rsid w:val="00216F86"/>
    <w:rsid w:val="002170B8"/>
    <w:rsid w:val="0021747B"/>
    <w:rsid w:val="0021756C"/>
    <w:rsid w:val="002176A5"/>
    <w:rsid w:val="00217D5C"/>
    <w:rsid w:val="00220A28"/>
    <w:rsid w:val="00220E59"/>
    <w:rsid w:val="00221618"/>
    <w:rsid w:val="00221834"/>
    <w:rsid w:val="00221C2B"/>
    <w:rsid w:val="00221D47"/>
    <w:rsid w:val="00222822"/>
    <w:rsid w:val="00222C82"/>
    <w:rsid w:val="002230CE"/>
    <w:rsid w:val="00223342"/>
    <w:rsid w:val="0022334F"/>
    <w:rsid w:val="00223B04"/>
    <w:rsid w:val="002247C0"/>
    <w:rsid w:val="00224A28"/>
    <w:rsid w:val="00224C93"/>
    <w:rsid w:val="00225233"/>
    <w:rsid w:val="0022532F"/>
    <w:rsid w:val="00225580"/>
    <w:rsid w:val="0022579B"/>
    <w:rsid w:val="00225A54"/>
    <w:rsid w:val="002265C2"/>
    <w:rsid w:val="00226CE7"/>
    <w:rsid w:val="002276FA"/>
    <w:rsid w:val="00227A01"/>
    <w:rsid w:val="00227DB4"/>
    <w:rsid w:val="00227EEF"/>
    <w:rsid w:val="00230760"/>
    <w:rsid w:val="0023099E"/>
    <w:rsid w:val="002309A3"/>
    <w:rsid w:val="00230B8B"/>
    <w:rsid w:val="002317C6"/>
    <w:rsid w:val="002317CB"/>
    <w:rsid w:val="00231DA8"/>
    <w:rsid w:val="00231EDD"/>
    <w:rsid w:val="0023258E"/>
    <w:rsid w:val="00232A43"/>
    <w:rsid w:val="00233D7C"/>
    <w:rsid w:val="00233D97"/>
    <w:rsid w:val="002341E7"/>
    <w:rsid w:val="0023460E"/>
    <w:rsid w:val="00234646"/>
    <w:rsid w:val="002348BC"/>
    <w:rsid w:val="0023495F"/>
    <w:rsid w:val="002352B9"/>
    <w:rsid w:val="00235897"/>
    <w:rsid w:val="00235C75"/>
    <w:rsid w:val="00235C7F"/>
    <w:rsid w:val="00235F10"/>
    <w:rsid w:val="002368B2"/>
    <w:rsid w:val="002369D3"/>
    <w:rsid w:val="0023796D"/>
    <w:rsid w:val="002400A0"/>
    <w:rsid w:val="00240197"/>
    <w:rsid w:val="002401E8"/>
    <w:rsid w:val="00240635"/>
    <w:rsid w:val="002417FD"/>
    <w:rsid w:val="00241DF5"/>
    <w:rsid w:val="00242E8F"/>
    <w:rsid w:val="002432FD"/>
    <w:rsid w:val="002438C1"/>
    <w:rsid w:val="00243F0C"/>
    <w:rsid w:val="00244A7B"/>
    <w:rsid w:val="00245B0F"/>
    <w:rsid w:val="00245BA7"/>
    <w:rsid w:val="0024601A"/>
    <w:rsid w:val="00246110"/>
    <w:rsid w:val="00246514"/>
    <w:rsid w:val="002468EC"/>
    <w:rsid w:val="002470B4"/>
    <w:rsid w:val="002477F1"/>
    <w:rsid w:val="00247CAB"/>
    <w:rsid w:val="00247D5E"/>
    <w:rsid w:val="00250522"/>
    <w:rsid w:val="00250539"/>
    <w:rsid w:val="00250BBE"/>
    <w:rsid w:val="00250BD9"/>
    <w:rsid w:val="00250C6A"/>
    <w:rsid w:val="00251C81"/>
    <w:rsid w:val="00251C87"/>
    <w:rsid w:val="00251E15"/>
    <w:rsid w:val="00252330"/>
    <w:rsid w:val="002523C2"/>
    <w:rsid w:val="002523E3"/>
    <w:rsid w:val="00252564"/>
    <w:rsid w:val="00252638"/>
    <w:rsid w:val="0025296A"/>
    <w:rsid w:val="00252B4D"/>
    <w:rsid w:val="0025322A"/>
    <w:rsid w:val="00253447"/>
    <w:rsid w:val="00254356"/>
    <w:rsid w:val="0025468F"/>
    <w:rsid w:val="00254C1A"/>
    <w:rsid w:val="00254FBB"/>
    <w:rsid w:val="00255675"/>
    <w:rsid w:val="002556F8"/>
    <w:rsid w:val="00255C6D"/>
    <w:rsid w:val="00255DB9"/>
    <w:rsid w:val="002563C2"/>
    <w:rsid w:val="0025657F"/>
    <w:rsid w:val="0025677A"/>
    <w:rsid w:val="002575BA"/>
    <w:rsid w:val="00257667"/>
    <w:rsid w:val="002576D5"/>
    <w:rsid w:val="00257702"/>
    <w:rsid w:val="00260010"/>
    <w:rsid w:val="0026025F"/>
    <w:rsid w:val="00261680"/>
    <w:rsid w:val="00261E4E"/>
    <w:rsid w:val="00262769"/>
    <w:rsid w:val="00262899"/>
    <w:rsid w:val="00262A3C"/>
    <w:rsid w:val="002632BE"/>
    <w:rsid w:val="00263767"/>
    <w:rsid w:val="00263B26"/>
    <w:rsid w:val="002642D1"/>
    <w:rsid w:val="00264E82"/>
    <w:rsid w:val="00265190"/>
    <w:rsid w:val="0026537C"/>
    <w:rsid w:val="002659E6"/>
    <w:rsid w:val="0026612C"/>
    <w:rsid w:val="00266246"/>
    <w:rsid w:val="0026636F"/>
    <w:rsid w:val="00266594"/>
    <w:rsid w:val="0026677B"/>
    <w:rsid w:val="00266E8C"/>
    <w:rsid w:val="00267291"/>
    <w:rsid w:val="002675E7"/>
    <w:rsid w:val="00267AF2"/>
    <w:rsid w:val="00267BA6"/>
    <w:rsid w:val="00267E20"/>
    <w:rsid w:val="00270198"/>
    <w:rsid w:val="00270381"/>
    <w:rsid w:val="00270652"/>
    <w:rsid w:val="00271325"/>
    <w:rsid w:val="00271423"/>
    <w:rsid w:val="00271581"/>
    <w:rsid w:val="002716E0"/>
    <w:rsid w:val="002718E3"/>
    <w:rsid w:val="00271A9F"/>
    <w:rsid w:val="002721F5"/>
    <w:rsid w:val="0027275C"/>
    <w:rsid w:val="00272997"/>
    <w:rsid w:val="00272A6B"/>
    <w:rsid w:val="00273CAC"/>
    <w:rsid w:val="00274D32"/>
    <w:rsid w:val="00275B90"/>
    <w:rsid w:val="00275D5D"/>
    <w:rsid w:val="00275EC4"/>
    <w:rsid w:val="00276120"/>
    <w:rsid w:val="00276478"/>
    <w:rsid w:val="00277030"/>
    <w:rsid w:val="002776C7"/>
    <w:rsid w:val="00277721"/>
    <w:rsid w:val="002777AD"/>
    <w:rsid w:val="00277804"/>
    <w:rsid w:val="00277C89"/>
    <w:rsid w:val="00277E40"/>
    <w:rsid w:val="00280281"/>
    <w:rsid w:val="002805B7"/>
    <w:rsid w:val="0028078C"/>
    <w:rsid w:val="00280A04"/>
    <w:rsid w:val="00281430"/>
    <w:rsid w:val="00281445"/>
    <w:rsid w:val="00281BDB"/>
    <w:rsid w:val="00281C88"/>
    <w:rsid w:val="00281D1F"/>
    <w:rsid w:val="00281E3E"/>
    <w:rsid w:val="00281FC8"/>
    <w:rsid w:val="002820E1"/>
    <w:rsid w:val="002825AB"/>
    <w:rsid w:val="0028268F"/>
    <w:rsid w:val="002826A3"/>
    <w:rsid w:val="0028296E"/>
    <w:rsid w:val="00282B12"/>
    <w:rsid w:val="00283292"/>
    <w:rsid w:val="00283428"/>
    <w:rsid w:val="00283C1D"/>
    <w:rsid w:val="00284781"/>
    <w:rsid w:val="002848F6"/>
    <w:rsid w:val="0028493D"/>
    <w:rsid w:val="00285190"/>
    <w:rsid w:val="002864C2"/>
    <w:rsid w:val="00286ACD"/>
    <w:rsid w:val="00286C96"/>
    <w:rsid w:val="00287430"/>
    <w:rsid w:val="0029012E"/>
    <w:rsid w:val="00290245"/>
    <w:rsid w:val="0029037E"/>
    <w:rsid w:val="002909F0"/>
    <w:rsid w:val="00290C0B"/>
    <w:rsid w:val="00290E73"/>
    <w:rsid w:val="0029126F"/>
    <w:rsid w:val="00291334"/>
    <w:rsid w:val="00291663"/>
    <w:rsid w:val="00291B1B"/>
    <w:rsid w:val="00291E22"/>
    <w:rsid w:val="0029225C"/>
    <w:rsid w:val="00292E45"/>
    <w:rsid w:val="00293068"/>
    <w:rsid w:val="002931A3"/>
    <w:rsid w:val="00293565"/>
    <w:rsid w:val="00293AF0"/>
    <w:rsid w:val="00294096"/>
    <w:rsid w:val="002940F7"/>
    <w:rsid w:val="00294336"/>
    <w:rsid w:val="002944F0"/>
    <w:rsid w:val="002945CB"/>
    <w:rsid w:val="0029495F"/>
    <w:rsid w:val="00294E0A"/>
    <w:rsid w:val="00294F08"/>
    <w:rsid w:val="00294F31"/>
    <w:rsid w:val="00295DD0"/>
    <w:rsid w:val="00295FC5"/>
    <w:rsid w:val="00296766"/>
    <w:rsid w:val="002A045B"/>
    <w:rsid w:val="002A06C5"/>
    <w:rsid w:val="002A0BE2"/>
    <w:rsid w:val="002A0D21"/>
    <w:rsid w:val="002A1969"/>
    <w:rsid w:val="002A201B"/>
    <w:rsid w:val="002A21AC"/>
    <w:rsid w:val="002A2873"/>
    <w:rsid w:val="002A2A8D"/>
    <w:rsid w:val="002A2C73"/>
    <w:rsid w:val="002A2F3D"/>
    <w:rsid w:val="002A2F7B"/>
    <w:rsid w:val="002A4727"/>
    <w:rsid w:val="002A4742"/>
    <w:rsid w:val="002A4D8F"/>
    <w:rsid w:val="002A4E01"/>
    <w:rsid w:val="002A4E36"/>
    <w:rsid w:val="002A5019"/>
    <w:rsid w:val="002A5359"/>
    <w:rsid w:val="002A5722"/>
    <w:rsid w:val="002A580F"/>
    <w:rsid w:val="002A59F0"/>
    <w:rsid w:val="002A5BF1"/>
    <w:rsid w:val="002A6BB0"/>
    <w:rsid w:val="002A6E6E"/>
    <w:rsid w:val="002A6F8A"/>
    <w:rsid w:val="002B07A6"/>
    <w:rsid w:val="002B0A21"/>
    <w:rsid w:val="002B134A"/>
    <w:rsid w:val="002B158E"/>
    <w:rsid w:val="002B1AB7"/>
    <w:rsid w:val="002B298C"/>
    <w:rsid w:val="002B3390"/>
    <w:rsid w:val="002B3563"/>
    <w:rsid w:val="002B36F2"/>
    <w:rsid w:val="002B37B4"/>
    <w:rsid w:val="002B3CCE"/>
    <w:rsid w:val="002B3F2F"/>
    <w:rsid w:val="002B41DA"/>
    <w:rsid w:val="002B4667"/>
    <w:rsid w:val="002B4B70"/>
    <w:rsid w:val="002B4F7E"/>
    <w:rsid w:val="002B4F7F"/>
    <w:rsid w:val="002B544E"/>
    <w:rsid w:val="002B5663"/>
    <w:rsid w:val="002B57C4"/>
    <w:rsid w:val="002B5817"/>
    <w:rsid w:val="002B5F72"/>
    <w:rsid w:val="002B5FD7"/>
    <w:rsid w:val="002B629E"/>
    <w:rsid w:val="002B62EB"/>
    <w:rsid w:val="002B66FC"/>
    <w:rsid w:val="002B6769"/>
    <w:rsid w:val="002B6AD9"/>
    <w:rsid w:val="002B6DEF"/>
    <w:rsid w:val="002B6E65"/>
    <w:rsid w:val="002B6E7F"/>
    <w:rsid w:val="002B7141"/>
    <w:rsid w:val="002B78B7"/>
    <w:rsid w:val="002C0B8D"/>
    <w:rsid w:val="002C0C67"/>
    <w:rsid w:val="002C0D63"/>
    <w:rsid w:val="002C0E1D"/>
    <w:rsid w:val="002C132A"/>
    <w:rsid w:val="002C170C"/>
    <w:rsid w:val="002C194F"/>
    <w:rsid w:val="002C1E64"/>
    <w:rsid w:val="002C39AD"/>
    <w:rsid w:val="002C4457"/>
    <w:rsid w:val="002C48B2"/>
    <w:rsid w:val="002C4934"/>
    <w:rsid w:val="002C502A"/>
    <w:rsid w:val="002C51D2"/>
    <w:rsid w:val="002C54B4"/>
    <w:rsid w:val="002C5709"/>
    <w:rsid w:val="002C5E54"/>
    <w:rsid w:val="002C632A"/>
    <w:rsid w:val="002C6376"/>
    <w:rsid w:val="002C7374"/>
    <w:rsid w:val="002C74CE"/>
    <w:rsid w:val="002C76E9"/>
    <w:rsid w:val="002D0140"/>
    <w:rsid w:val="002D015C"/>
    <w:rsid w:val="002D0452"/>
    <w:rsid w:val="002D0528"/>
    <w:rsid w:val="002D05D1"/>
    <w:rsid w:val="002D05E4"/>
    <w:rsid w:val="002D0710"/>
    <w:rsid w:val="002D0B92"/>
    <w:rsid w:val="002D0BDF"/>
    <w:rsid w:val="002D17F9"/>
    <w:rsid w:val="002D243E"/>
    <w:rsid w:val="002D2467"/>
    <w:rsid w:val="002D258C"/>
    <w:rsid w:val="002D27A1"/>
    <w:rsid w:val="002D487B"/>
    <w:rsid w:val="002D49B7"/>
    <w:rsid w:val="002D4B67"/>
    <w:rsid w:val="002D4BBE"/>
    <w:rsid w:val="002D5317"/>
    <w:rsid w:val="002D531A"/>
    <w:rsid w:val="002D584C"/>
    <w:rsid w:val="002D5D03"/>
    <w:rsid w:val="002D5DE0"/>
    <w:rsid w:val="002D66CA"/>
    <w:rsid w:val="002D70C4"/>
    <w:rsid w:val="002D7F02"/>
    <w:rsid w:val="002E0038"/>
    <w:rsid w:val="002E0221"/>
    <w:rsid w:val="002E0432"/>
    <w:rsid w:val="002E05C9"/>
    <w:rsid w:val="002E0649"/>
    <w:rsid w:val="002E0E1D"/>
    <w:rsid w:val="002E10E2"/>
    <w:rsid w:val="002E1573"/>
    <w:rsid w:val="002E1AB6"/>
    <w:rsid w:val="002E242A"/>
    <w:rsid w:val="002E25DE"/>
    <w:rsid w:val="002E2671"/>
    <w:rsid w:val="002E2722"/>
    <w:rsid w:val="002E275B"/>
    <w:rsid w:val="002E2AB8"/>
    <w:rsid w:val="002E2B76"/>
    <w:rsid w:val="002E32F5"/>
    <w:rsid w:val="002E35F1"/>
    <w:rsid w:val="002E4ECD"/>
    <w:rsid w:val="002E5393"/>
    <w:rsid w:val="002E5504"/>
    <w:rsid w:val="002E5622"/>
    <w:rsid w:val="002E5E44"/>
    <w:rsid w:val="002E5EB9"/>
    <w:rsid w:val="002E5EC1"/>
    <w:rsid w:val="002E601A"/>
    <w:rsid w:val="002E71C3"/>
    <w:rsid w:val="002F0057"/>
    <w:rsid w:val="002F02EB"/>
    <w:rsid w:val="002F0C10"/>
    <w:rsid w:val="002F0ED7"/>
    <w:rsid w:val="002F0F67"/>
    <w:rsid w:val="002F129A"/>
    <w:rsid w:val="002F1399"/>
    <w:rsid w:val="002F1C69"/>
    <w:rsid w:val="002F25BB"/>
    <w:rsid w:val="002F262E"/>
    <w:rsid w:val="002F282B"/>
    <w:rsid w:val="002F2BBB"/>
    <w:rsid w:val="002F2C8B"/>
    <w:rsid w:val="002F2FFA"/>
    <w:rsid w:val="002F306A"/>
    <w:rsid w:val="002F31B5"/>
    <w:rsid w:val="002F366C"/>
    <w:rsid w:val="002F43ED"/>
    <w:rsid w:val="002F46BE"/>
    <w:rsid w:val="002F572B"/>
    <w:rsid w:val="002F57C9"/>
    <w:rsid w:val="002F5E7E"/>
    <w:rsid w:val="002F63F9"/>
    <w:rsid w:val="002F6956"/>
    <w:rsid w:val="002F71F6"/>
    <w:rsid w:val="002F7E92"/>
    <w:rsid w:val="0030063C"/>
    <w:rsid w:val="00300767"/>
    <w:rsid w:val="00300EFE"/>
    <w:rsid w:val="0030161E"/>
    <w:rsid w:val="00301E28"/>
    <w:rsid w:val="003028E2"/>
    <w:rsid w:val="00302ADC"/>
    <w:rsid w:val="00302DD2"/>
    <w:rsid w:val="00302F50"/>
    <w:rsid w:val="003035FD"/>
    <w:rsid w:val="00303778"/>
    <w:rsid w:val="00303CB0"/>
    <w:rsid w:val="00304579"/>
    <w:rsid w:val="003049F1"/>
    <w:rsid w:val="0030555C"/>
    <w:rsid w:val="003059C5"/>
    <w:rsid w:val="003059CB"/>
    <w:rsid w:val="00305A7F"/>
    <w:rsid w:val="00305B20"/>
    <w:rsid w:val="00305ED5"/>
    <w:rsid w:val="00306664"/>
    <w:rsid w:val="00306CE1"/>
    <w:rsid w:val="00306FD7"/>
    <w:rsid w:val="0030714A"/>
    <w:rsid w:val="0030737E"/>
    <w:rsid w:val="0030771E"/>
    <w:rsid w:val="00307794"/>
    <w:rsid w:val="003101FA"/>
    <w:rsid w:val="00310805"/>
    <w:rsid w:val="00310D9B"/>
    <w:rsid w:val="00310E56"/>
    <w:rsid w:val="00310F51"/>
    <w:rsid w:val="00311237"/>
    <w:rsid w:val="00311293"/>
    <w:rsid w:val="0031156C"/>
    <w:rsid w:val="00311A1D"/>
    <w:rsid w:val="00311A26"/>
    <w:rsid w:val="0031242D"/>
    <w:rsid w:val="0031255B"/>
    <w:rsid w:val="00312622"/>
    <w:rsid w:val="00312B11"/>
    <w:rsid w:val="00312E0C"/>
    <w:rsid w:val="00312FCA"/>
    <w:rsid w:val="00313242"/>
    <w:rsid w:val="00313C69"/>
    <w:rsid w:val="00314062"/>
    <w:rsid w:val="00315208"/>
    <w:rsid w:val="00315354"/>
    <w:rsid w:val="00317586"/>
    <w:rsid w:val="0031768A"/>
    <w:rsid w:val="0032002B"/>
    <w:rsid w:val="00320860"/>
    <w:rsid w:val="003209C5"/>
    <w:rsid w:val="00320DC0"/>
    <w:rsid w:val="00320E41"/>
    <w:rsid w:val="00320EEE"/>
    <w:rsid w:val="00320F7A"/>
    <w:rsid w:val="003211F9"/>
    <w:rsid w:val="00321304"/>
    <w:rsid w:val="00321527"/>
    <w:rsid w:val="003221AC"/>
    <w:rsid w:val="0032262D"/>
    <w:rsid w:val="00323340"/>
    <w:rsid w:val="003239FC"/>
    <w:rsid w:val="00323BBF"/>
    <w:rsid w:val="00324986"/>
    <w:rsid w:val="003249C0"/>
    <w:rsid w:val="00324C73"/>
    <w:rsid w:val="003251F7"/>
    <w:rsid w:val="00325205"/>
    <w:rsid w:val="00325F37"/>
    <w:rsid w:val="00325FAA"/>
    <w:rsid w:val="003260EC"/>
    <w:rsid w:val="003269C4"/>
    <w:rsid w:val="003269D9"/>
    <w:rsid w:val="00327121"/>
    <w:rsid w:val="0032779E"/>
    <w:rsid w:val="00327976"/>
    <w:rsid w:val="00327D8F"/>
    <w:rsid w:val="00327E23"/>
    <w:rsid w:val="00330091"/>
    <w:rsid w:val="003301BF"/>
    <w:rsid w:val="0033173C"/>
    <w:rsid w:val="00331B50"/>
    <w:rsid w:val="00331FC0"/>
    <w:rsid w:val="003322EF"/>
    <w:rsid w:val="003323BE"/>
    <w:rsid w:val="003324CE"/>
    <w:rsid w:val="00332541"/>
    <w:rsid w:val="00332615"/>
    <w:rsid w:val="00332787"/>
    <w:rsid w:val="003328DD"/>
    <w:rsid w:val="00332944"/>
    <w:rsid w:val="00332CCB"/>
    <w:rsid w:val="00332FBD"/>
    <w:rsid w:val="0033323D"/>
    <w:rsid w:val="0033346A"/>
    <w:rsid w:val="00333628"/>
    <w:rsid w:val="0033364A"/>
    <w:rsid w:val="003337E6"/>
    <w:rsid w:val="00333E14"/>
    <w:rsid w:val="00334317"/>
    <w:rsid w:val="003344DF"/>
    <w:rsid w:val="00334CC5"/>
    <w:rsid w:val="00335FBC"/>
    <w:rsid w:val="00335FE6"/>
    <w:rsid w:val="00336B31"/>
    <w:rsid w:val="00336F5F"/>
    <w:rsid w:val="00337112"/>
    <w:rsid w:val="003371B8"/>
    <w:rsid w:val="003372C9"/>
    <w:rsid w:val="00337329"/>
    <w:rsid w:val="003376B8"/>
    <w:rsid w:val="00337EF1"/>
    <w:rsid w:val="00337F6B"/>
    <w:rsid w:val="003400B4"/>
    <w:rsid w:val="003402E1"/>
    <w:rsid w:val="00340712"/>
    <w:rsid w:val="00340979"/>
    <w:rsid w:val="00341330"/>
    <w:rsid w:val="003419AF"/>
    <w:rsid w:val="00341B5E"/>
    <w:rsid w:val="00342043"/>
    <w:rsid w:val="00342215"/>
    <w:rsid w:val="00342266"/>
    <w:rsid w:val="00342401"/>
    <w:rsid w:val="00342420"/>
    <w:rsid w:val="00342CF1"/>
    <w:rsid w:val="00342DE0"/>
    <w:rsid w:val="00342DEC"/>
    <w:rsid w:val="00343500"/>
    <w:rsid w:val="00343851"/>
    <w:rsid w:val="00343FFC"/>
    <w:rsid w:val="00344642"/>
    <w:rsid w:val="00344AD4"/>
    <w:rsid w:val="00344DEF"/>
    <w:rsid w:val="00344DF8"/>
    <w:rsid w:val="003450C8"/>
    <w:rsid w:val="003451B8"/>
    <w:rsid w:val="00345734"/>
    <w:rsid w:val="003457BC"/>
    <w:rsid w:val="00345AA9"/>
    <w:rsid w:val="00345DB9"/>
    <w:rsid w:val="0034657B"/>
    <w:rsid w:val="003466E1"/>
    <w:rsid w:val="003476D5"/>
    <w:rsid w:val="003479BF"/>
    <w:rsid w:val="003502E4"/>
    <w:rsid w:val="0035079A"/>
    <w:rsid w:val="00350DC5"/>
    <w:rsid w:val="00351218"/>
    <w:rsid w:val="00351633"/>
    <w:rsid w:val="0035170D"/>
    <w:rsid w:val="0035176D"/>
    <w:rsid w:val="00351FD3"/>
    <w:rsid w:val="00352351"/>
    <w:rsid w:val="00352D93"/>
    <w:rsid w:val="00352F77"/>
    <w:rsid w:val="003534AE"/>
    <w:rsid w:val="003535BF"/>
    <w:rsid w:val="00354138"/>
    <w:rsid w:val="00354299"/>
    <w:rsid w:val="00354596"/>
    <w:rsid w:val="0035464F"/>
    <w:rsid w:val="00354BB4"/>
    <w:rsid w:val="00354D0E"/>
    <w:rsid w:val="00355EDB"/>
    <w:rsid w:val="00356697"/>
    <w:rsid w:val="0035673F"/>
    <w:rsid w:val="003568BB"/>
    <w:rsid w:val="00356BA4"/>
    <w:rsid w:val="0035742A"/>
    <w:rsid w:val="0035749B"/>
    <w:rsid w:val="00357F6C"/>
    <w:rsid w:val="00360332"/>
    <w:rsid w:val="003603B1"/>
    <w:rsid w:val="00360BBB"/>
    <w:rsid w:val="003618F9"/>
    <w:rsid w:val="00361C60"/>
    <w:rsid w:val="00361D03"/>
    <w:rsid w:val="00361D13"/>
    <w:rsid w:val="00362406"/>
    <w:rsid w:val="0036245B"/>
    <w:rsid w:val="0036268A"/>
    <w:rsid w:val="00362D2F"/>
    <w:rsid w:val="00362E2E"/>
    <w:rsid w:val="003632D4"/>
    <w:rsid w:val="00363E9F"/>
    <w:rsid w:val="00364680"/>
    <w:rsid w:val="00364B6E"/>
    <w:rsid w:val="00364D94"/>
    <w:rsid w:val="003657D5"/>
    <w:rsid w:val="0036583A"/>
    <w:rsid w:val="00365A98"/>
    <w:rsid w:val="00365C42"/>
    <w:rsid w:val="0036616C"/>
    <w:rsid w:val="003665F0"/>
    <w:rsid w:val="00367E4E"/>
    <w:rsid w:val="00367F4F"/>
    <w:rsid w:val="003705DD"/>
    <w:rsid w:val="00370CEC"/>
    <w:rsid w:val="00370D16"/>
    <w:rsid w:val="00370D2F"/>
    <w:rsid w:val="00370E9A"/>
    <w:rsid w:val="003716CB"/>
    <w:rsid w:val="00371C59"/>
    <w:rsid w:val="00371D2F"/>
    <w:rsid w:val="00372631"/>
    <w:rsid w:val="003733BE"/>
    <w:rsid w:val="003735EC"/>
    <w:rsid w:val="00373B64"/>
    <w:rsid w:val="00374034"/>
    <w:rsid w:val="0037411E"/>
    <w:rsid w:val="003742E1"/>
    <w:rsid w:val="00374A5F"/>
    <w:rsid w:val="00375147"/>
    <w:rsid w:val="00375230"/>
    <w:rsid w:val="00375271"/>
    <w:rsid w:val="00375324"/>
    <w:rsid w:val="003753CB"/>
    <w:rsid w:val="00375479"/>
    <w:rsid w:val="00375588"/>
    <w:rsid w:val="003760C6"/>
    <w:rsid w:val="003762E7"/>
    <w:rsid w:val="003764E5"/>
    <w:rsid w:val="0037670F"/>
    <w:rsid w:val="00376D08"/>
    <w:rsid w:val="00376F41"/>
    <w:rsid w:val="00377269"/>
    <w:rsid w:val="00377652"/>
    <w:rsid w:val="003776E9"/>
    <w:rsid w:val="0037773A"/>
    <w:rsid w:val="00377911"/>
    <w:rsid w:val="00377CDD"/>
    <w:rsid w:val="00377DE8"/>
    <w:rsid w:val="00380193"/>
    <w:rsid w:val="003802C2"/>
    <w:rsid w:val="003811C4"/>
    <w:rsid w:val="00381291"/>
    <w:rsid w:val="00381B6D"/>
    <w:rsid w:val="00382295"/>
    <w:rsid w:val="003822D8"/>
    <w:rsid w:val="00382B5C"/>
    <w:rsid w:val="00382F2D"/>
    <w:rsid w:val="0038304D"/>
    <w:rsid w:val="00383980"/>
    <w:rsid w:val="003839BF"/>
    <w:rsid w:val="00383A0C"/>
    <w:rsid w:val="00383A28"/>
    <w:rsid w:val="0038404C"/>
    <w:rsid w:val="003842F2"/>
    <w:rsid w:val="0038461F"/>
    <w:rsid w:val="0038481D"/>
    <w:rsid w:val="003854A9"/>
    <w:rsid w:val="0038605F"/>
    <w:rsid w:val="00386184"/>
    <w:rsid w:val="003861FE"/>
    <w:rsid w:val="0038644A"/>
    <w:rsid w:val="0038686F"/>
    <w:rsid w:val="00386A73"/>
    <w:rsid w:val="00387064"/>
    <w:rsid w:val="00387087"/>
    <w:rsid w:val="003878FA"/>
    <w:rsid w:val="00391440"/>
    <w:rsid w:val="00391B97"/>
    <w:rsid w:val="00392DDB"/>
    <w:rsid w:val="00392E01"/>
    <w:rsid w:val="003933AA"/>
    <w:rsid w:val="003939B0"/>
    <w:rsid w:val="0039446E"/>
    <w:rsid w:val="003947C8"/>
    <w:rsid w:val="0039500F"/>
    <w:rsid w:val="003951A0"/>
    <w:rsid w:val="00395270"/>
    <w:rsid w:val="0039568B"/>
    <w:rsid w:val="00395B1B"/>
    <w:rsid w:val="00395DE9"/>
    <w:rsid w:val="00395E1F"/>
    <w:rsid w:val="003963AC"/>
    <w:rsid w:val="00396F53"/>
    <w:rsid w:val="00396FE9"/>
    <w:rsid w:val="00397939"/>
    <w:rsid w:val="00397A16"/>
    <w:rsid w:val="003A01DE"/>
    <w:rsid w:val="003A0801"/>
    <w:rsid w:val="003A09EC"/>
    <w:rsid w:val="003A0F96"/>
    <w:rsid w:val="003A1463"/>
    <w:rsid w:val="003A14FF"/>
    <w:rsid w:val="003A1D7D"/>
    <w:rsid w:val="003A2275"/>
    <w:rsid w:val="003A22AF"/>
    <w:rsid w:val="003A3873"/>
    <w:rsid w:val="003A3B56"/>
    <w:rsid w:val="003A3DB9"/>
    <w:rsid w:val="003A45FF"/>
    <w:rsid w:val="003A461F"/>
    <w:rsid w:val="003A4630"/>
    <w:rsid w:val="003A4B92"/>
    <w:rsid w:val="003A4D0A"/>
    <w:rsid w:val="003A4E9E"/>
    <w:rsid w:val="003A55F6"/>
    <w:rsid w:val="003A575B"/>
    <w:rsid w:val="003A58FC"/>
    <w:rsid w:val="003A6100"/>
    <w:rsid w:val="003A6642"/>
    <w:rsid w:val="003A7DBC"/>
    <w:rsid w:val="003B030E"/>
    <w:rsid w:val="003B0944"/>
    <w:rsid w:val="003B0BAA"/>
    <w:rsid w:val="003B113E"/>
    <w:rsid w:val="003B14CB"/>
    <w:rsid w:val="003B1AD0"/>
    <w:rsid w:val="003B20AE"/>
    <w:rsid w:val="003B21A8"/>
    <w:rsid w:val="003B231C"/>
    <w:rsid w:val="003B2421"/>
    <w:rsid w:val="003B2881"/>
    <w:rsid w:val="003B2D61"/>
    <w:rsid w:val="003B416C"/>
    <w:rsid w:val="003B45D9"/>
    <w:rsid w:val="003B4EF9"/>
    <w:rsid w:val="003B5132"/>
    <w:rsid w:val="003B6758"/>
    <w:rsid w:val="003B6C21"/>
    <w:rsid w:val="003B6DB5"/>
    <w:rsid w:val="003B7047"/>
    <w:rsid w:val="003B7BA4"/>
    <w:rsid w:val="003C01EE"/>
    <w:rsid w:val="003C06A8"/>
    <w:rsid w:val="003C09E2"/>
    <w:rsid w:val="003C143A"/>
    <w:rsid w:val="003C1D65"/>
    <w:rsid w:val="003C2500"/>
    <w:rsid w:val="003C2BD3"/>
    <w:rsid w:val="003C33A2"/>
    <w:rsid w:val="003C3478"/>
    <w:rsid w:val="003C3638"/>
    <w:rsid w:val="003C3CB9"/>
    <w:rsid w:val="003C3E0D"/>
    <w:rsid w:val="003C3E99"/>
    <w:rsid w:val="003C41F7"/>
    <w:rsid w:val="003C435D"/>
    <w:rsid w:val="003C4CFF"/>
    <w:rsid w:val="003C54A9"/>
    <w:rsid w:val="003C57B8"/>
    <w:rsid w:val="003C58C9"/>
    <w:rsid w:val="003C5AF1"/>
    <w:rsid w:val="003C5C6D"/>
    <w:rsid w:val="003C5DC0"/>
    <w:rsid w:val="003C6363"/>
    <w:rsid w:val="003C75FB"/>
    <w:rsid w:val="003C7858"/>
    <w:rsid w:val="003C7CC3"/>
    <w:rsid w:val="003C7E72"/>
    <w:rsid w:val="003D001C"/>
    <w:rsid w:val="003D0079"/>
    <w:rsid w:val="003D0108"/>
    <w:rsid w:val="003D0A08"/>
    <w:rsid w:val="003D1219"/>
    <w:rsid w:val="003D127C"/>
    <w:rsid w:val="003D137B"/>
    <w:rsid w:val="003D1C57"/>
    <w:rsid w:val="003D1F5B"/>
    <w:rsid w:val="003D226B"/>
    <w:rsid w:val="003D2F87"/>
    <w:rsid w:val="003D3356"/>
    <w:rsid w:val="003D3491"/>
    <w:rsid w:val="003D3736"/>
    <w:rsid w:val="003D39D4"/>
    <w:rsid w:val="003D3E3E"/>
    <w:rsid w:val="003D4143"/>
    <w:rsid w:val="003D4199"/>
    <w:rsid w:val="003D453C"/>
    <w:rsid w:val="003D45CF"/>
    <w:rsid w:val="003D48BF"/>
    <w:rsid w:val="003D5209"/>
    <w:rsid w:val="003D52F6"/>
    <w:rsid w:val="003D54A8"/>
    <w:rsid w:val="003D60A5"/>
    <w:rsid w:val="003D6529"/>
    <w:rsid w:val="003D6C73"/>
    <w:rsid w:val="003D7199"/>
    <w:rsid w:val="003D75BF"/>
    <w:rsid w:val="003D75FA"/>
    <w:rsid w:val="003D78C6"/>
    <w:rsid w:val="003E04A9"/>
    <w:rsid w:val="003E05E1"/>
    <w:rsid w:val="003E09D0"/>
    <w:rsid w:val="003E10ED"/>
    <w:rsid w:val="003E2260"/>
    <w:rsid w:val="003E2516"/>
    <w:rsid w:val="003E2DA3"/>
    <w:rsid w:val="003E2E1B"/>
    <w:rsid w:val="003E2E78"/>
    <w:rsid w:val="003E3162"/>
    <w:rsid w:val="003E38FA"/>
    <w:rsid w:val="003E39E4"/>
    <w:rsid w:val="003E3A76"/>
    <w:rsid w:val="003E3ADE"/>
    <w:rsid w:val="003E3B3D"/>
    <w:rsid w:val="003E3FED"/>
    <w:rsid w:val="003E4352"/>
    <w:rsid w:val="003E43CC"/>
    <w:rsid w:val="003E482A"/>
    <w:rsid w:val="003E4A14"/>
    <w:rsid w:val="003E4B76"/>
    <w:rsid w:val="003E4B9D"/>
    <w:rsid w:val="003E4C75"/>
    <w:rsid w:val="003E4F3F"/>
    <w:rsid w:val="003E508D"/>
    <w:rsid w:val="003E60C2"/>
    <w:rsid w:val="003E615C"/>
    <w:rsid w:val="003E66BB"/>
    <w:rsid w:val="003E6F8E"/>
    <w:rsid w:val="003F016D"/>
    <w:rsid w:val="003F0685"/>
    <w:rsid w:val="003F172F"/>
    <w:rsid w:val="003F1862"/>
    <w:rsid w:val="003F18C0"/>
    <w:rsid w:val="003F18E1"/>
    <w:rsid w:val="003F19EC"/>
    <w:rsid w:val="003F1BCF"/>
    <w:rsid w:val="003F2085"/>
    <w:rsid w:val="003F2B93"/>
    <w:rsid w:val="003F319D"/>
    <w:rsid w:val="003F38F5"/>
    <w:rsid w:val="003F425A"/>
    <w:rsid w:val="003F4903"/>
    <w:rsid w:val="003F6EA8"/>
    <w:rsid w:val="003F6FD4"/>
    <w:rsid w:val="003F6FE6"/>
    <w:rsid w:val="003F74CD"/>
    <w:rsid w:val="0040006D"/>
    <w:rsid w:val="00400073"/>
    <w:rsid w:val="00400388"/>
    <w:rsid w:val="00400922"/>
    <w:rsid w:val="004009DD"/>
    <w:rsid w:val="00400A48"/>
    <w:rsid w:val="00400B72"/>
    <w:rsid w:val="00401161"/>
    <w:rsid w:val="00401982"/>
    <w:rsid w:val="00401BC1"/>
    <w:rsid w:val="0040211E"/>
    <w:rsid w:val="00402560"/>
    <w:rsid w:val="0040259E"/>
    <w:rsid w:val="0040323F"/>
    <w:rsid w:val="004038C9"/>
    <w:rsid w:val="00403B6A"/>
    <w:rsid w:val="0040436F"/>
    <w:rsid w:val="00404568"/>
    <w:rsid w:val="004050E4"/>
    <w:rsid w:val="00405BC6"/>
    <w:rsid w:val="00407B7D"/>
    <w:rsid w:val="00410276"/>
    <w:rsid w:val="00410585"/>
    <w:rsid w:val="00410C1B"/>
    <w:rsid w:val="00410CF5"/>
    <w:rsid w:val="00411377"/>
    <w:rsid w:val="00411637"/>
    <w:rsid w:val="00411E7F"/>
    <w:rsid w:val="00411F9B"/>
    <w:rsid w:val="00412138"/>
    <w:rsid w:val="00412238"/>
    <w:rsid w:val="00412358"/>
    <w:rsid w:val="004125C7"/>
    <w:rsid w:val="00412800"/>
    <w:rsid w:val="00413551"/>
    <w:rsid w:val="00413D50"/>
    <w:rsid w:val="00413D65"/>
    <w:rsid w:val="00414E55"/>
    <w:rsid w:val="004151A3"/>
    <w:rsid w:val="00415771"/>
    <w:rsid w:val="0041596A"/>
    <w:rsid w:val="00415D65"/>
    <w:rsid w:val="00415FB3"/>
    <w:rsid w:val="004160A8"/>
    <w:rsid w:val="0041625D"/>
    <w:rsid w:val="00416328"/>
    <w:rsid w:val="00416579"/>
    <w:rsid w:val="004167BA"/>
    <w:rsid w:val="00416F18"/>
    <w:rsid w:val="00416FA2"/>
    <w:rsid w:val="00417698"/>
    <w:rsid w:val="004179D2"/>
    <w:rsid w:val="004203C3"/>
    <w:rsid w:val="00420558"/>
    <w:rsid w:val="004208B1"/>
    <w:rsid w:val="00420F42"/>
    <w:rsid w:val="0042104B"/>
    <w:rsid w:val="00422345"/>
    <w:rsid w:val="00422973"/>
    <w:rsid w:val="00422AAF"/>
    <w:rsid w:val="00423070"/>
    <w:rsid w:val="004239C9"/>
    <w:rsid w:val="00424390"/>
    <w:rsid w:val="004246FE"/>
    <w:rsid w:val="00424E3D"/>
    <w:rsid w:val="004250B6"/>
    <w:rsid w:val="0042559F"/>
    <w:rsid w:val="004257B2"/>
    <w:rsid w:val="0042587C"/>
    <w:rsid w:val="00425ED2"/>
    <w:rsid w:val="00426799"/>
    <w:rsid w:val="004274BC"/>
    <w:rsid w:val="0042780F"/>
    <w:rsid w:val="00430408"/>
    <w:rsid w:val="00430445"/>
    <w:rsid w:val="004309BF"/>
    <w:rsid w:val="00430BFA"/>
    <w:rsid w:val="00430EB5"/>
    <w:rsid w:val="00431BA8"/>
    <w:rsid w:val="00431E29"/>
    <w:rsid w:val="00432212"/>
    <w:rsid w:val="0043249B"/>
    <w:rsid w:val="00432647"/>
    <w:rsid w:val="00432E89"/>
    <w:rsid w:val="00433229"/>
    <w:rsid w:val="004333F6"/>
    <w:rsid w:val="004339A9"/>
    <w:rsid w:val="00433D86"/>
    <w:rsid w:val="00433E92"/>
    <w:rsid w:val="0043490A"/>
    <w:rsid w:val="0043497E"/>
    <w:rsid w:val="0043510A"/>
    <w:rsid w:val="004351DC"/>
    <w:rsid w:val="0043552F"/>
    <w:rsid w:val="00435D75"/>
    <w:rsid w:val="004373C8"/>
    <w:rsid w:val="0043785E"/>
    <w:rsid w:val="00437A43"/>
    <w:rsid w:val="00437B00"/>
    <w:rsid w:val="00440000"/>
    <w:rsid w:val="00441086"/>
    <w:rsid w:val="00441234"/>
    <w:rsid w:val="0044155A"/>
    <w:rsid w:val="00441D10"/>
    <w:rsid w:val="00442129"/>
    <w:rsid w:val="004423BB"/>
    <w:rsid w:val="004427D3"/>
    <w:rsid w:val="004429DF"/>
    <w:rsid w:val="00442C83"/>
    <w:rsid w:val="00442E34"/>
    <w:rsid w:val="0044372F"/>
    <w:rsid w:val="00443E9C"/>
    <w:rsid w:val="00443F1B"/>
    <w:rsid w:val="004441AA"/>
    <w:rsid w:val="00444D8D"/>
    <w:rsid w:val="00444E2C"/>
    <w:rsid w:val="0044535D"/>
    <w:rsid w:val="00446057"/>
    <w:rsid w:val="004462DA"/>
    <w:rsid w:val="00447BB6"/>
    <w:rsid w:val="00447EED"/>
    <w:rsid w:val="00451840"/>
    <w:rsid w:val="004518A6"/>
    <w:rsid w:val="00451B04"/>
    <w:rsid w:val="00452A5A"/>
    <w:rsid w:val="00453193"/>
    <w:rsid w:val="0045349B"/>
    <w:rsid w:val="00453C54"/>
    <w:rsid w:val="004542B9"/>
    <w:rsid w:val="004542E0"/>
    <w:rsid w:val="00454991"/>
    <w:rsid w:val="0045513B"/>
    <w:rsid w:val="00455617"/>
    <w:rsid w:val="00455879"/>
    <w:rsid w:val="00455AD8"/>
    <w:rsid w:val="00455DD4"/>
    <w:rsid w:val="00456A2F"/>
    <w:rsid w:val="00456CD2"/>
    <w:rsid w:val="00456E1E"/>
    <w:rsid w:val="00457090"/>
    <w:rsid w:val="00457094"/>
    <w:rsid w:val="00457457"/>
    <w:rsid w:val="00457BA2"/>
    <w:rsid w:val="00457FF3"/>
    <w:rsid w:val="00460769"/>
    <w:rsid w:val="004612E9"/>
    <w:rsid w:val="00461BA3"/>
    <w:rsid w:val="00461BFE"/>
    <w:rsid w:val="00462282"/>
    <w:rsid w:val="00462452"/>
    <w:rsid w:val="0046252F"/>
    <w:rsid w:val="00462E68"/>
    <w:rsid w:val="00462F47"/>
    <w:rsid w:val="0046382B"/>
    <w:rsid w:val="00463B77"/>
    <w:rsid w:val="00463BFF"/>
    <w:rsid w:val="00463EDB"/>
    <w:rsid w:val="00463EEE"/>
    <w:rsid w:val="00463F08"/>
    <w:rsid w:val="00463FB6"/>
    <w:rsid w:val="004646A4"/>
    <w:rsid w:val="004646F0"/>
    <w:rsid w:val="004647A2"/>
    <w:rsid w:val="00465215"/>
    <w:rsid w:val="00465CA7"/>
    <w:rsid w:val="00466653"/>
    <w:rsid w:val="004671C5"/>
    <w:rsid w:val="004671DE"/>
    <w:rsid w:val="004673FC"/>
    <w:rsid w:val="00467674"/>
    <w:rsid w:val="004677EE"/>
    <w:rsid w:val="00467EDC"/>
    <w:rsid w:val="00470149"/>
    <w:rsid w:val="0047024A"/>
    <w:rsid w:val="004705B4"/>
    <w:rsid w:val="00470C92"/>
    <w:rsid w:val="00470F71"/>
    <w:rsid w:val="0047151F"/>
    <w:rsid w:val="004715D7"/>
    <w:rsid w:val="004715E9"/>
    <w:rsid w:val="004719BE"/>
    <w:rsid w:val="00471A4A"/>
    <w:rsid w:val="004720D9"/>
    <w:rsid w:val="004724E6"/>
    <w:rsid w:val="004725D7"/>
    <w:rsid w:val="0047269E"/>
    <w:rsid w:val="00472800"/>
    <w:rsid w:val="004728F4"/>
    <w:rsid w:val="00472A77"/>
    <w:rsid w:val="00472EAC"/>
    <w:rsid w:val="00472FE3"/>
    <w:rsid w:val="004736C4"/>
    <w:rsid w:val="00473B9A"/>
    <w:rsid w:val="00473EF6"/>
    <w:rsid w:val="00473FBE"/>
    <w:rsid w:val="00474057"/>
    <w:rsid w:val="00474385"/>
    <w:rsid w:val="004744AB"/>
    <w:rsid w:val="004745CE"/>
    <w:rsid w:val="004745F5"/>
    <w:rsid w:val="004747CC"/>
    <w:rsid w:val="0047483C"/>
    <w:rsid w:val="00474F63"/>
    <w:rsid w:val="004754C0"/>
    <w:rsid w:val="00476879"/>
    <w:rsid w:val="004770AF"/>
    <w:rsid w:val="004770BE"/>
    <w:rsid w:val="004770FC"/>
    <w:rsid w:val="00477905"/>
    <w:rsid w:val="00477A9D"/>
    <w:rsid w:val="00477BBB"/>
    <w:rsid w:val="00477C33"/>
    <w:rsid w:val="00477D96"/>
    <w:rsid w:val="0048019B"/>
    <w:rsid w:val="004803F8"/>
    <w:rsid w:val="0048061A"/>
    <w:rsid w:val="00480E74"/>
    <w:rsid w:val="00481283"/>
    <w:rsid w:val="004819CF"/>
    <w:rsid w:val="00481A8D"/>
    <w:rsid w:val="004824F6"/>
    <w:rsid w:val="00482B1B"/>
    <w:rsid w:val="00482B51"/>
    <w:rsid w:val="004833CB"/>
    <w:rsid w:val="004839C6"/>
    <w:rsid w:val="00484609"/>
    <w:rsid w:val="00484682"/>
    <w:rsid w:val="00484D00"/>
    <w:rsid w:val="004856EF"/>
    <w:rsid w:val="00485C8B"/>
    <w:rsid w:val="0048724E"/>
    <w:rsid w:val="004874A9"/>
    <w:rsid w:val="00487774"/>
    <w:rsid w:val="00487DCC"/>
    <w:rsid w:val="00490FD7"/>
    <w:rsid w:val="004910C2"/>
    <w:rsid w:val="0049181A"/>
    <w:rsid w:val="00491867"/>
    <w:rsid w:val="004919A1"/>
    <w:rsid w:val="00491CD5"/>
    <w:rsid w:val="00491D78"/>
    <w:rsid w:val="004920FD"/>
    <w:rsid w:val="00492D74"/>
    <w:rsid w:val="00492D9B"/>
    <w:rsid w:val="00492E58"/>
    <w:rsid w:val="00493144"/>
    <w:rsid w:val="004938EF"/>
    <w:rsid w:val="00493D0F"/>
    <w:rsid w:val="00494C9E"/>
    <w:rsid w:val="00495BDE"/>
    <w:rsid w:val="00495FCF"/>
    <w:rsid w:val="004962BC"/>
    <w:rsid w:val="004967FD"/>
    <w:rsid w:val="0049695C"/>
    <w:rsid w:val="00496C2D"/>
    <w:rsid w:val="00496D32"/>
    <w:rsid w:val="00496F0D"/>
    <w:rsid w:val="004A045E"/>
    <w:rsid w:val="004A076F"/>
    <w:rsid w:val="004A0B8F"/>
    <w:rsid w:val="004A0C10"/>
    <w:rsid w:val="004A1496"/>
    <w:rsid w:val="004A1809"/>
    <w:rsid w:val="004A1D22"/>
    <w:rsid w:val="004A2161"/>
    <w:rsid w:val="004A24F5"/>
    <w:rsid w:val="004A29B0"/>
    <w:rsid w:val="004A354E"/>
    <w:rsid w:val="004A3653"/>
    <w:rsid w:val="004A48B9"/>
    <w:rsid w:val="004A4EDF"/>
    <w:rsid w:val="004A4F92"/>
    <w:rsid w:val="004A50C8"/>
    <w:rsid w:val="004A5BFC"/>
    <w:rsid w:val="004A6039"/>
    <w:rsid w:val="004A62DB"/>
    <w:rsid w:val="004A62FB"/>
    <w:rsid w:val="004A639B"/>
    <w:rsid w:val="004A6749"/>
    <w:rsid w:val="004A674C"/>
    <w:rsid w:val="004A67EA"/>
    <w:rsid w:val="004A6E91"/>
    <w:rsid w:val="004A6FDF"/>
    <w:rsid w:val="004A749A"/>
    <w:rsid w:val="004A79CE"/>
    <w:rsid w:val="004A7BEA"/>
    <w:rsid w:val="004B036C"/>
    <w:rsid w:val="004B03C4"/>
    <w:rsid w:val="004B077B"/>
    <w:rsid w:val="004B0C75"/>
    <w:rsid w:val="004B1183"/>
    <w:rsid w:val="004B127C"/>
    <w:rsid w:val="004B1492"/>
    <w:rsid w:val="004B1498"/>
    <w:rsid w:val="004B1985"/>
    <w:rsid w:val="004B2186"/>
    <w:rsid w:val="004B21AD"/>
    <w:rsid w:val="004B2663"/>
    <w:rsid w:val="004B2B80"/>
    <w:rsid w:val="004B2C85"/>
    <w:rsid w:val="004B2EBB"/>
    <w:rsid w:val="004B3252"/>
    <w:rsid w:val="004B3472"/>
    <w:rsid w:val="004B3600"/>
    <w:rsid w:val="004B36E6"/>
    <w:rsid w:val="004B3E6B"/>
    <w:rsid w:val="004B4252"/>
    <w:rsid w:val="004B4308"/>
    <w:rsid w:val="004B452F"/>
    <w:rsid w:val="004B49D5"/>
    <w:rsid w:val="004B4AD3"/>
    <w:rsid w:val="004B5A7D"/>
    <w:rsid w:val="004B5AF4"/>
    <w:rsid w:val="004B5EE8"/>
    <w:rsid w:val="004B5F1E"/>
    <w:rsid w:val="004B66BE"/>
    <w:rsid w:val="004B6BD9"/>
    <w:rsid w:val="004B6F87"/>
    <w:rsid w:val="004B7122"/>
    <w:rsid w:val="004B741E"/>
    <w:rsid w:val="004C058A"/>
    <w:rsid w:val="004C06B9"/>
    <w:rsid w:val="004C0DEB"/>
    <w:rsid w:val="004C0E45"/>
    <w:rsid w:val="004C0E87"/>
    <w:rsid w:val="004C162E"/>
    <w:rsid w:val="004C1A60"/>
    <w:rsid w:val="004C1A74"/>
    <w:rsid w:val="004C1AD9"/>
    <w:rsid w:val="004C1E42"/>
    <w:rsid w:val="004C2082"/>
    <w:rsid w:val="004C2E67"/>
    <w:rsid w:val="004C33C7"/>
    <w:rsid w:val="004C37E9"/>
    <w:rsid w:val="004C399F"/>
    <w:rsid w:val="004C3C60"/>
    <w:rsid w:val="004C4796"/>
    <w:rsid w:val="004C49C3"/>
    <w:rsid w:val="004C4E3A"/>
    <w:rsid w:val="004C51A4"/>
    <w:rsid w:val="004C54B2"/>
    <w:rsid w:val="004C592E"/>
    <w:rsid w:val="004C5A20"/>
    <w:rsid w:val="004C5B49"/>
    <w:rsid w:val="004C6B89"/>
    <w:rsid w:val="004D0768"/>
    <w:rsid w:val="004D0A80"/>
    <w:rsid w:val="004D1A8E"/>
    <w:rsid w:val="004D1B75"/>
    <w:rsid w:val="004D23B8"/>
    <w:rsid w:val="004D24BB"/>
    <w:rsid w:val="004D2B64"/>
    <w:rsid w:val="004D2E75"/>
    <w:rsid w:val="004D414E"/>
    <w:rsid w:val="004D42F3"/>
    <w:rsid w:val="004D4B1E"/>
    <w:rsid w:val="004D4FB3"/>
    <w:rsid w:val="004D5625"/>
    <w:rsid w:val="004D57BF"/>
    <w:rsid w:val="004D5D0B"/>
    <w:rsid w:val="004D5D3B"/>
    <w:rsid w:val="004D68D2"/>
    <w:rsid w:val="004D7292"/>
    <w:rsid w:val="004D7378"/>
    <w:rsid w:val="004D7CD8"/>
    <w:rsid w:val="004E1339"/>
    <w:rsid w:val="004E1A2B"/>
    <w:rsid w:val="004E1CDA"/>
    <w:rsid w:val="004E1E32"/>
    <w:rsid w:val="004E200E"/>
    <w:rsid w:val="004E20D6"/>
    <w:rsid w:val="004E21E7"/>
    <w:rsid w:val="004E2351"/>
    <w:rsid w:val="004E2E43"/>
    <w:rsid w:val="004E3148"/>
    <w:rsid w:val="004E322A"/>
    <w:rsid w:val="004E39F2"/>
    <w:rsid w:val="004E435D"/>
    <w:rsid w:val="004E4768"/>
    <w:rsid w:val="004E58CA"/>
    <w:rsid w:val="004E5A35"/>
    <w:rsid w:val="004E5A60"/>
    <w:rsid w:val="004E5B10"/>
    <w:rsid w:val="004E670B"/>
    <w:rsid w:val="004E71BA"/>
    <w:rsid w:val="004E73A1"/>
    <w:rsid w:val="004E7EBA"/>
    <w:rsid w:val="004E7F4D"/>
    <w:rsid w:val="004F0746"/>
    <w:rsid w:val="004F078A"/>
    <w:rsid w:val="004F0B1D"/>
    <w:rsid w:val="004F0CF1"/>
    <w:rsid w:val="004F19E0"/>
    <w:rsid w:val="004F2868"/>
    <w:rsid w:val="004F34C0"/>
    <w:rsid w:val="004F35F2"/>
    <w:rsid w:val="004F3A0D"/>
    <w:rsid w:val="004F3ADC"/>
    <w:rsid w:val="004F3F8E"/>
    <w:rsid w:val="004F4333"/>
    <w:rsid w:val="004F437E"/>
    <w:rsid w:val="004F457E"/>
    <w:rsid w:val="004F462B"/>
    <w:rsid w:val="004F4A74"/>
    <w:rsid w:val="004F5827"/>
    <w:rsid w:val="004F5984"/>
    <w:rsid w:val="004F5BD1"/>
    <w:rsid w:val="004F669E"/>
    <w:rsid w:val="004F7064"/>
    <w:rsid w:val="004F76EB"/>
    <w:rsid w:val="004F7AF7"/>
    <w:rsid w:val="004F7F4A"/>
    <w:rsid w:val="005005AE"/>
    <w:rsid w:val="005008C4"/>
    <w:rsid w:val="00501310"/>
    <w:rsid w:val="005037DD"/>
    <w:rsid w:val="0050411A"/>
    <w:rsid w:val="0050419B"/>
    <w:rsid w:val="00504274"/>
    <w:rsid w:val="00504944"/>
    <w:rsid w:val="00504A5A"/>
    <w:rsid w:val="00504A80"/>
    <w:rsid w:val="00504D12"/>
    <w:rsid w:val="00504FF0"/>
    <w:rsid w:val="0050512A"/>
    <w:rsid w:val="0050514A"/>
    <w:rsid w:val="00505689"/>
    <w:rsid w:val="00505B8D"/>
    <w:rsid w:val="00505CB5"/>
    <w:rsid w:val="00505FBE"/>
    <w:rsid w:val="005061A5"/>
    <w:rsid w:val="0050636C"/>
    <w:rsid w:val="00506A2B"/>
    <w:rsid w:val="005071E0"/>
    <w:rsid w:val="0050731A"/>
    <w:rsid w:val="005073E1"/>
    <w:rsid w:val="005077FA"/>
    <w:rsid w:val="00507873"/>
    <w:rsid w:val="005079A8"/>
    <w:rsid w:val="00507F83"/>
    <w:rsid w:val="00510130"/>
    <w:rsid w:val="00510FDB"/>
    <w:rsid w:val="00511848"/>
    <w:rsid w:val="005120F4"/>
    <w:rsid w:val="0051222E"/>
    <w:rsid w:val="00512506"/>
    <w:rsid w:val="005129CC"/>
    <w:rsid w:val="005129F1"/>
    <w:rsid w:val="00512EA1"/>
    <w:rsid w:val="005131F9"/>
    <w:rsid w:val="00513B76"/>
    <w:rsid w:val="005145DA"/>
    <w:rsid w:val="00515177"/>
    <w:rsid w:val="00515EBD"/>
    <w:rsid w:val="0051623F"/>
    <w:rsid w:val="00516357"/>
    <w:rsid w:val="005168C5"/>
    <w:rsid w:val="00516DFF"/>
    <w:rsid w:val="0051706F"/>
    <w:rsid w:val="005174A6"/>
    <w:rsid w:val="00517FCC"/>
    <w:rsid w:val="00520638"/>
    <w:rsid w:val="0052104A"/>
    <w:rsid w:val="0052161B"/>
    <w:rsid w:val="00521694"/>
    <w:rsid w:val="0052245E"/>
    <w:rsid w:val="0052268E"/>
    <w:rsid w:val="0052278D"/>
    <w:rsid w:val="005228A5"/>
    <w:rsid w:val="00522CD5"/>
    <w:rsid w:val="00522E20"/>
    <w:rsid w:val="00522E5B"/>
    <w:rsid w:val="00523524"/>
    <w:rsid w:val="00523DE3"/>
    <w:rsid w:val="00524063"/>
    <w:rsid w:val="0052463C"/>
    <w:rsid w:val="005248AF"/>
    <w:rsid w:val="005251B5"/>
    <w:rsid w:val="005253E1"/>
    <w:rsid w:val="00525431"/>
    <w:rsid w:val="00525833"/>
    <w:rsid w:val="00525998"/>
    <w:rsid w:val="005259E6"/>
    <w:rsid w:val="0052645C"/>
    <w:rsid w:val="005264D7"/>
    <w:rsid w:val="0052701D"/>
    <w:rsid w:val="00527592"/>
    <w:rsid w:val="00527D17"/>
    <w:rsid w:val="00527F37"/>
    <w:rsid w:val="00530123"/>
    <w:rsid w:val="005309D5"/>
    <w:rsid w:val="00530F7A"/>
    <w:rsid w:val="0053119F"/>
    <w:rsid w:val="00531523"/>
    <w:rsid w:val="0053180C"/>
    <w:rsid w:val="00531A26"/>
    <w:rsid w:val="00531AA7"/>
    <w:rsid w:val="00532050"/>
    <w:rsid w:val="00532432"/>
    <w:rsid w:val="00532A82"/>
    <w:rsid w:val="00532CC1"/>
    <w:rsid w:val="00533E96"/>
    <w:rsid w:val="00534247"/>
    <w:rsid w:val="0053480C"/>
    <w:rsid w:val="00534D05"/>
    <w:rsid w:val="0053538C"/>
    <w:rsid w:val="005356DC"/>
    <w:rsid w:val="00535C70"/>
    <w:rsid w:val="00535F46"/>
    <w:rsid w:val="00536C4D"/>
    <w:rsid w:val="00536CFA"/>
    <w:rsid w:val="00537460"/>
    <w:rsid w:val="00537602"/>
    <w:rsid w:val="00537ACF"/>
    <w:rsid w:val="00537CEC"/>
    <w:rsid w:val="00537F48"/>
    <w:rsid w:val="00540059"/>
    <w:rsid w:val="005408E3"/>
    <w:rsid w:val="0054123B"/>
    <w:rsid w:val="00541D2D"/>
    <w:rsid w:val="00542447"/>
    <w:rsid w:val="005424FB"/>
    <w:rsid w:val="0054253C"/>
    <w:rsid w:val="005427CC"/>
    <w:rsid w:val="00542B7D"/>
    <w:rsid w:val="00542DEE"/>
    <w:rsid w:val="00542ECA"/>
    <w:rsid w:val="005441FA"/>
    <w:rsid w:val="0054427E"/>
    <w:rsid w:val="0054440A"/>
    <w:rsid w:val="005444B4"/>
    <w:rsid w:val="005446DE"/>
    <w:rsid w:val="0054487E"/>
    <w:rsid w:val="00544F1B"/>
    <w:rsid w:val="00544F6B"/>
    <w:rsid w:val="00544FF4"/>
    <w:rsid w:val="005451AB"/>
    <w:rsid w:val="00545392"/>
    <w:rsid w:val="00545646"/>
    <w:rsid w:val="00545770"/>
    <w:rsid w:val="00545BC2"/>
    <w:rsid w:val="005461A1"/>
    <w:rsid w:val="00546575"/>
    <w:rsid w:val="005469AA"/>
    <w:rsid w:val="00546B33"/>
    <w:rsid w:val="00546B3B"/>
    <w:rsid w:val="005475A7"/>
    <w:rsid w:val="00550083"/>
    <w:rsid w:val="005504B3"/>
    <w:rsid w:val="00550944"/>
    <w:rsid w:val="00551ACC"/>
    <w:rsid w:val="00552793"/>
    <w:rsid w:val="00552CF2"/>
    <w:rsid w:val="0055305A"/>
    <w:rsid w:val="00553996"/>
    <w:rsid w:val="00553C38"/>
    <w:rsid w:val="00555170"/>
    <w:rsid w:val="00555B00"/>
    <w:rsid w:val="00555EB5"/>
    <w:rsid w:val="0055658A"/>
    <w:rsid w:val="005565C7"/>
    <w:rsid w:val="00556EAD"/>
    <w:rsid w:val="00556F68"/>
    <w:rsid w:val="00557331"/>
    <w:rsid w:val="005579BB"/>
    <w:rsid w:val="0056108F"/>
    <w:rsid w:val="005613DF"/>
    <w:rsid w:val="0056192C"/>
    <w:rsid w:val="00561BF3"/>
    <w:rsid w:val="00561ED1"/>
    <w:rsid w:val="00562127"/>
    <w:rsid w:val="00562742"/>
    <w:rsid w:val="00562A42"/>
    <w:rsid w:val="00562A94"/>
    <w:rsid w:val="00562B14"/>
    <w:rsid w:val="0056305F"/>
    <w:rsid w:val="005637F5"/>
    <w:rsid w:val="00564166"/>
    <w:rsid w:val="005648BE"/>
    <w:rsid w:val="00564C0A"/>
    <w:rsid w:val="00564F9F"/>
    <w:rsid w:val="00565079"/>
    <w:rsid w:val="005656B2"/>
    <w:rsid w:val="00565A7A"/>
    <w:rsid w:val="00565B64"/>
    <w:rsid w:val="00565CF5"/>
    <w:rsid w:val="00565F34"/>
    <w:rsid w:val="005667C6"/>
    <w:rsid w:val="0057005D"/>
    <w:rsid w:val="0057025D"/>
    <w:rsid w:val="005702B3"/>
    <w:rsid w:val="0057087F"/>
    <w:rsid w:val="00570C1E"/>
    <w:rsid w:val="00571AA4"/>
    <w:rsid w:val="00571EF8"/>
    <w:rsid w:val="00572105"/>
    <w:rsid w:val="00572189"/>
    <w:rsid w:val="00572A6D"/>
    <w:rsid w:val="00572E92"/>
    <w:rsid w:val="00574296"/>
    <w:rsid w:val="00574DA2"/>
    <w:rsid w:val="00574FFD"/>
    <w:rsid w:val="0057580C"/>
    <w:rsid w:val="00575CB8"/>
    <w:rsid w:val="00575FAE"/>
    <w:rsid w:val="00576398"/>
    <w:rsid w:val="00576516"/>
    <w:rsid w:val="00576BA3"/>
    <w:rsid w:val="005775E2"/>
    <w:rsid w:val="00577805"/>
    <w:rsid w:val="005778B9"/>
    <w:rsid w:val="00577B53"/>
    <w:rsid w:val="00580AC8"/>
    <w:rsid w:val="00580E11"/>
    <w:rsid w:val="005818BA"/>
    <w:rsid w:val="00581A7F"/>
    <w:rsid w:val="00581C55"/>
    <w:rsid w:val="00581E28"/>
    <w:rsid w:val="00582C54"/>
    <w:rsid w:val="00584EB7"/>
    <w:rsid w:val="005851EC"/>
    <w:rsid w:val="005855B6"/>
    <w:rsid w:val="00585BEF"/>
    <w:rsid w:val="00585D90"/>
    <w:rsid w:val="005863AE"/>
    <w:rsid w:val="005868C7"/>
    <w:rsid w:val="00586995"/>
    <w:rsid w:val="005869D6"/>
    <w:rsid w:val="00586CAD"/>
    <w:rsid w:val="00587496"/>
    <w:rsid w:val="005874B5"/>
    <w:rsid w:val="00590298"/>
    <w:rsid w:val="0059045B"/>
    <w:rsid w:val="00590CFA"/>
    <w:rsid w:val="00590D23"/>
    <w:rsid w:val="00590E4A"/>
    <w:rsid w:val="00591FB4"/>
    <w:rsid w:val="00592553"/>
    <w:rsid w:val="00593010"/>
    <w:rsid w:val="00593815"/>
    <w:rsid w:val="00593CDD"/>
    <w:rsid w:val="0059561A"/>
    <w:rsid w:val="00595644"/>
    <w:rsid w:val="005964AA"/>
    <w:rsid w:val="00596CD1"/>
    <w:rsid w:val="00596D31"/>
    <w:rsid w:val="00597489"/>
    <w:rsid w:val="005975A5"/>
    <w:rsid w:val="00597F72"/>
    <w:rsid w:val="005A0853"/>
    <w:rsid w:val="005A0D72"/>
    <w:rsid w:val="005A0DC7"/>
    <w:rsid w:val="005A18CD"/>
    <w:rsid w:val="005A191F"/>
    <w:rsid w:val="005A19FC"/>
    <w:rsid w:val="005A1BA3"/>
    <w:rsid w:val="005A1C8D"/>
    <w:rsid w:val="005A1EAB"/>
    <w:rsid w:val="005A1F88"/>
    <w:rsid w:val="005A2150"/>
    <w:rsid w:val="005A23C8"/>
    <w:rsid w:val="005A25F4"/>
    <w:rsid w:val="005A2A77"/>
    <w:rsid w:val="005A2EDC"/>
    <w:rsid w:val="005A34AA"/>
    <w:rsid w:val="005A351D"/>
    <w:rsid w:val="005A3F78"/>
    <w:rsid w:val="005A3F96"/>
    <w:rsid w:val="005A4221"/>
    <w:rsid w:val="005A4D40"/>
    <w:rsid w:val="005A4D93"/>
    <w:rsid w:val="005A5B09"/>
    <w:rsid w:val="005A5D05"/>
    <w:rsid w:val="005A5D0F"/>
    <w:rsid w:val="005A60E7"/>
    <w:rsid w:val="005A68C9"/>
    <w:rsid w:val="005A6963"/>
    <w:rsid w:val="005A6BFC"/>
    <w:rsid w:val="005A6F47"/>
    <w:rsid w:val="005A6FC2"/>
    <w:rsid w:val="005A7481"/>
    <w:rsid w:val="005A77BE"/>
    <w:rsid w:val="005A7E85"/>
    <w:rsid w:val="005B02D8"/>
    <w:rsid w:val="005B04D2"/>
    <w:rsid w:val="005B1326"/>
    <w:rsid w:val="005B1848"/>
    <w:rsid w:val="005B1ED8"/>
    <w:rsid w:val="005B1EDB"/>
    <w:rsid w:val="005B26BF"/>
    <w:rsid w:val="005B3675"/>
    <w:rsid w:val="005B3701"/>
    <w:rsid w:val="005B3C91"/>
    <w:rsid w:val="005B42F3"/>
    <w:rsid w:val="005B47D4"/>
    <w:rsid w:val="005B486F"/>
    <w:rsid w:val="005B4CBB"/>
    <w:rsid w:val="005B4F39"/>
    <w:rsid w:val="005B4F82"/>
    <w:rsid w:val="005B558B"/>
    <w:rsid w:val="005B58ED"/>
    <w:rsid w:val="005B5970"/>
    <w:rsid w:val="005B6599"/>
    <w:rsid w:val="005B6EBC"/>
    <w:rsid w:val="005B7FBA"/>
    <w:rsid w:val="005C0389"/>
    <w:rsid w:val="005C0802"/>
    <w:rsid w:val="005C10B3"/>
    <w:rsid w:val="005C1310"/>
    <w:rsid w:val="005C15A0"/>
    <w:rsid w:val="005C1673"/>
    <w:rsid w:val="005C1A63"/>
    <w:rsid w:val="005C1A83"/>
    <w:rsid w:val="005C1F06"/>
    <w:rsid w:val="005C231B"/>
    <w:rsid w:val="005C3196"/>
    <w:rsid w:val="005C3245"/>
    <w:rsid w:val="005C35BC"/>
    <w:rsid w:val="005C3BD5"/>
    <w:rsid w:val="005C3D68"/>
    <w:rsid w:val="005C4323"/>
    <w:rsid w:val="005C43BA"/>
    <w:rsid w:val="005C4BF3"/>
    <w:rsid w:val="005C4E2D"/>
    <w:rsid w:val="005C532C"/>
    <w:rsid w:val="005C561F"/>
    <w:rsid w:val="005C68A2"/>
    <w:rsid w:val="005C6AA5"/>
    <w:rsid w:val="005C75A5"/>
    <w:rsid w:val="005C7B0F"/>
    <w:rsid w:val="005C7C2D"/>
    <w:rsid w:val="005C7DDD"/>
    <w:rsid w:val="005D0190"/>
    <w:rsid w:val="005D0302"/>
    <w:rsid w:val="005D05F4"/>
    <w:rsid w:val="005D093E"/>
    <w:rsid w:val="005D0B8F"/>
    <w:rsid w:val="005D1356"/>
    <w:rsid w:val="005D137A"/>
    <w:rsid w:val="005D1AAA"/>
    <w:rsid w:val="005D21D6"/>
    <w:rsid w:val="005D2DFA"/>
    <w:rsid w:val="005D3389"/>
    <w:rsid w:val="005D3595"/>
    <w:rsid w:val="005D3685"/>
    <w:rsid w:val="005D3C1D"/>
    <w:rsid w:val="005D40C8"/>
    <w:rsid w:val="005D4D6A"/>
    <w:rsid w:val="005D4FD8"/>
    <w:rsid w:val="005D51E4"/>
    <w:rsid w:val="005D5467"/>
    <w:rsid w:val="005D5BDF"/>
    <w:rsid w:val="005D5BE6"/>
    <w:rsid w:val="005D5D6B"/>
    <w:rsid w:val="005D608B"/>
    <w:rsid w:val="005D6168"/>
    <w:rsid w:val="005D62D8"/>
    <w:rsid w:val="005D63C4"/>
    <w:rsid w:val="005D6459"/>
    <w:rsid w:val="005D6C32"/>
    <w:rsid w:val="005D6FA7"/>
    <w:rsid w:val="005D712F"/>
    <w:rsid w:val="005D7282"/>
    <w:rsid w:val="005D7B84"/>
    <w:rsid w:val="005E0803"/>
    <w:rsid w:val="005E0E00"/>
    <w:rsid w:val="005E0E47"/>
    <w:rsid w:val="005E1283"/>
    <w:rsid w:val="005E133A"/>
    <w:rsid w:val="005E13F8"/>
    <w:rsid w:val="005E14F3"/>
    <w:rsid w:val="005E1827"/>
    <w:rsid w:val="005E1931"/>
    <w:rsid w:val="005E1D7B"/>
    <w:rsid w:val="005E24E0"/>
    <w:rsid w:val="005E2A1A"/>
    <w:rsid w:val="005E2B21"/>
    <w:rsid w:val="005E2D8F"/>
    <w:rsid w:val="005E30F8"/>
    <w:rsid w:val="005E3B18"/>
    <w:rsid w:val="005E4B81"/>
    <w:rsid w:val="005E4FCC"/>
    <w:rsid w:val="005E57F4"/>
    <w:rsid w:val="005E597B"/>
    <w:rsid w:val="005E5A9E"/>
    <w:rsid w:val="005E5CA0"/>
    <w:rsid w:val="005E5D40"/>
    <w:rsid w:val="005E5DC9"/>
    <w:rsid w:val="005E70D6"/>
    <w:rsid w:val="005E75AE"/>
    <w:rsid w:val="005E767D"/>
    <w:rsid w:val="005F0008"/>
    <w:rsid w:val="005F02B2"/>
    <w:rsid w:val="005F082B"/>
    <w:rsid w:val="005F0A64"/>
    <w:rsid w:val="005F0AD4"/>
    <w:rsid w:val="005F0EFB"/>
    <w:rsid w:val="005F0F13"/>
    <w:rsid w:val="005F10BC"/>
    <w:rsid w:val="005F14D1"/>
    <w:rsid w:val="005F15F0"/>
    <w:rsid w:val="005F22F4"/>
    <w:rsid w:val="005F29EB"/>
    <w:rsid w:val="005F2C23"/>
    <w:rsid w:val="005F2CDA"/>
    <w:rsid w:val="005F3492"/>
    <w:rsid w:val="005F37C1"/>
    <w:rsid w:val="005F3953"/>
    <w:rsid w:val="005F4273"/>
    <w:rsid w:val="005F4285"/>
    <w:rsid w:val="005F479F"/>
    <w:rsid w:val="005F5059"/>
    <w:rsid w:val="005F630F"/>
    <w:rsid w:val="005F6975"/>
    <w:rsid w:val="005F6C72"/>
    <w:rsid w:val="005F711D"/>
    <w:rsid w:val="005F793B"/>
    <w:rsid w:val="005F7CA4"/>
    <w:rsid w:val="005F7E49"/>
    <w:rsid w:val="005F7E67"/>
    <w:rsid w:val="006012EC"/>
    <w:rsid w:val="0060139A"/>
    <w:rsid w:val="0060188B"/>
    <w:rsid w:val="00602819"/>
    <w:rsid w:val="00602D46"/>
    <w:rsid w:val="00603691"/>
    <w:rsid w:val="0060410D"/>
    <w:rsid w:val="006046AF"/>
    <w:rsid w:val="00604759"/>
    <w:rsid w:val="00604ACB"/>
    <w:rsid w:val="00604CBF"/>
    <w:rsid w:val="00604E06"/>
    <w:rsid w:val="00604FCC"/>
    <w:rsid w:val="0060515C"/>
    <w:rsid w:val="00605FA2"/>
    <w:rsid w:val="00606558"/>
    <w:rsid w:val="00607CEE"/>
    <w:rsid w:val="00610526"/>
    <w:rsid w:val="006106C3"/>
    <w:rsid w:val="006106D2"/>
    <w:rsid w:val="00610B50"/>
    <w:rsid w:val="00610F9E"/>
    <w:rsid w:val="00610FAD"/>
    <w:rsid w:val="00611144"/>
    <w:rsid w:val="006114CB"/>
    <w:rsid w:val="006114E8"/>
    <w:rsid w:val="0061158E"/>
    <w:rsid w:val="00611720"/>
    <w:rsid w:val="00611E2C"/>
    <w:rsid w:val="006122AF"/>
    <w:rsid w:val="006125CF"/>
    <w:rsid w:val="00612A36"/>
    <w:rsid w:val="00612BDC"/>
    <w:rsid w:val="00612BDE"/>
    <w:rsid w:val="00612BFA"/>
    <w:rsid w:val="00614648"/>
    <w:rsid w:val="00614967"/>
    <w:rsid w:val="00614991"/>
    <w:rsid w:val="00614C10"/>
    <w:rsid w:val="00614EDE"/>
    <w:rsid w:val="00615160"/>
    <w:rsid w:val="006152E9"/>
    <w:rsid w:val="0061580A"/>
    <w:rsid w:val="0061610C"/>
    <w:rsid w:val="00616420"/>
    <w:rsid w:val="00616716"/>
    <w:rsid w:val="00616A36"/>
    <w:rsid w:val="00616B79"/>
    <w:rsid w:val="006178D9"/>
    <w:rsid w:val="006178F8"/>
    <w:rsid w:val="00617A76"/>
    <w:rsid w:val="0062046E"/>
    <w:rsid w:val="00620673"/>
    <w:rsid w:val="00620A42"/>
    <w:rsid w:val="00620BE1"/>
    <w:rsid w:val="00620D5A"/>
    <w:rsid w:val="00621077"/>
    <w:rsid w:val="00622332"/>
    <w:rsid w:val="0062273E"/>
    <w:rsid w:val="00623089"/>
    <w:rsid w:val="0062364F"/>
    <w:rsid w:val="0062366A"/>
    <w:rsid w:val="00623F68"/>
    <w:rsid w:val="00623FCD"/>
    <w:rsid w:val="00624B35"/>
    <w:rsid w:val="00624F45"/>
    <w:rsid w:val="0062514F"/>
    <w:rsid w:val="006253DC"/>
    <w:rsid w:val="00625AB0"/>
    <w:rsid w:val="00625B6B"/>
    <w:rsid w:val="00625DC6"/>
    <w:rsid w:val="00626402"/>
    <w:rsid w:val="00626842"/>
    <w:rsid w:val="006274A2"/>
    <w:rsid w:val="00627808"/>
    <w:rsid w:val="00627AA9"/>
    <w:rsid w:val="00627B62"/>
    <w:rsid w:val="00627DE3"/>
    <w:rsid w:val="00630353"/>
    <w:rsid w:val="00630944"/>
    <w:rsid w:val="00630AE2"/>
    <w:rsid w:val="00630F8B"/>
    <w:rsid w:val="006310E4"/>
    <w:rsid w:val="0063110A"/>
    <w:rsid w:val="00631205"/>
    <w:rsid w:val="006318C3"/>
    <w:rsid w:val="006323B7"/>
    <w:rsid w:val="00632C8B"/>
    <w:rsid w:val="00633163"/>
    <w:rsid w:val="0063318F"/>
    <w:rsid w:val="0063339E"/>
    <w:rsid w:val="0063349A"/>
    <w:rsid w:val="00634DC4"/>
    <w:rsid w:val="00634F98"/>
    <w:rsid w:val="0063505E"/>
    <w:rsid w:val="00635590"/>
    <w:rsid w:val="00635AA1"/>
    <w:rsid w:val="006360F2"/>
    <w:rsid w:val="006366E7"/>
    <w:rsid w:val="00636703"/>
    <w:rsid w:val="00636766"/>
    <w:rsid w:val="00636AA1"/>
    <w:rsid w:val="00636F62"/>
    <w:rsid w:val="00637098"/>
    <w:rsid w:val="006372DA"/>
    <w:rsid w:val="006374AC"/>
    <w:rsid w:val="00637D46"/>
    <w:rsid w:val="00640015"/>
    <w:rsid w:val="00640026"/>
    <w:rsid w:val="00640D10"/>
    <w:rsid w:val="00641405"/>
    <w:rsid w:val="00642C57"/>
    <w:rsid w:val="00643AC8"/>
    <w:rsid w:val="00643F1D"/>
    <w:rsid w:val="00643F3A"/>
    <w:rsid w:val="00643F59"/>
    <w:rsid w:val="00643F5E"/>
    <w:rsid w:val="00644634"/>
    <w:rsid w:val="00644AF7"/>
    <w:rsid w:val="00644DAF"/>
    <w:rsid w:val="00644E61"/>
    <w:rsid w:val="006453D1"/>
    <w:rsid w:val="00646072"/>
    <w:rsid w:val="006462D3"/>
    <w:rsid w:val="00646454"/>
    <w:rsid w:val="00646E81"/>
    <w:rsid w:val="0064780A"/>
    <w:rsid w:val="00650151"/>
    <w:rsid w:val="0065090F"/>
    <w:rsid w:val="00650B2E"/>
    <w:rsid w:val="00650BE1"/>
    <w:rsid w:val="00650DA8"/>
    <w:rsid w:val="006513FB"/>
    <w:rsid w:val="00651604"/>
    <w:rsid w:val="00651D37"/>
    <w:rsid w:val="006523AA"/>
    <w:rsid w:val="006526EE"/>
    <w:rsid w:val="0065350A"/>
    <w:rsid w:val="00653ADE"/>
    <w:rsid w:val="00654A3B"/>
    <w:rsid w:val="00654ECE"/>
    <w:rsid w:val="00655045"/>
    <w:rsid w:val="006554A6"/>
    <w:rsid w:val="00655626"/>
    <w:rsid w:val="0065599F"/>
    <w:rsid w:val="00655A05"/>
    <w:rsid w:val="00656B84"/>
    <w:rsid w:val="00660362"/>
    <w:rsid w:val="00660684"/>
    <w:rsid w:val="00660C33"/>
    <w:rsid w:val="00661449"/>
    <w:rsid w:val="00661498"/>
    <w:rsid w:val="006616DD"/>
    <w:rsid w:val="006617C7"/>
    <w:rsid w:val="00661FFB"/>
    <w:rsid w:val="0066295F"/>
    <w:rsid w:val="00662D1D"/>
    <w:rsid w:val="006631EC"/>
    <w:rsid w:val="00663EF3"/>
    <w:rsid w:val="00664170"/>
    <w:rsid w:val="006648C7"/>
    <w:rsid w:val="00665253"/>
    <w:rsid w:val="006656A1"/>
    <w:rsid w:val="00665788"/>
    <w:rsid w:val="006658B7"/>
    <w:rsid w:val="0066618F"/>
    <w:rsid w:val="006662DF"/>
    <w:rsid w:val="00666764"/>
    <w:rsid w:val="0066683B"/>
    <w:rsid w:val="00667052"/>
    <w:rsid w:val="00667428"/>
    <w:rsid w:val="00667907"/>
    <w:rsid w:val="00667D73"/>
    <w:rsid w:val="00667F13"/>
    <w:rsid w:val="00670582"/>
    <w:rsid w:val="006710EC"/>
    <w:rsid w:val="006712A6"/>
    <w:rsid w:val="00671D29"/>
    <w:rsid w:val="00672209"/>
    <w:rsid w:val="006730AC"/>
    <w:rsid w:val="00673460"/>
    <w:rsid w:val="0067390C"/>
    <w:rsid w:val="00674610"/>
    <w:rsid w:val="00674D9E"/>
    <w:rsid w:val="00675071"/>
    <w:rsid w:val="00676726"/>
    <w:rsid w:val="006768C9"/>
    <w:rsid w:val="00676E2C"/>
    <w:rsid w:val="00677EBD"/>
    <w:rsid w:val="006805A1"/>
    <w:rsid w:val="006810FD"/>
    <w:rsid w:val="006819DB"/>
    <w:rsid w:val="00681B24"/>
    <w:rsid w:val="00681F5B"/>
    <w:rsid w:val="0068271D"/>
    <w:rsid w:val="00682BE4"/>
    <w:rsid w:val="006832E3"/>
    <w:rsid w:val="0068344B"/>
    <w:rsid w:val="0068376D"/>
    <w:rsid w:val="00683A07"/>
    <w:rsid w:val="006842D8"/>
    <w:rsid w:val="00684F97"/>
    <w:rsid w:val="00685141"/>
    <w:rsid w:val="00685773"/>
    <w:rsid w:val="006857D1"/>
    <w:rsid w:val="006859E2"/>
    <w:rsid w:val="00686537"/>
    <w:rsid w:val="006867A2"/>
    <w:rsid w:val="006867B1"/>
    <w:rsid w:val="00686BAF"/>
    <w:rsid w:val="006872E3"/>
    <w:rsid w:val="00687364"/>
    <w:rsid w:val="0068748A"/>
    <w:rsid w:val="00687795"/>
    <w:rsid w:val="00687D62"/>
    <w:rsid w:val="006907CF"/>
    <w:rsid w:val="00690FEE"/>
    <w:rsid w:val="00691189"/>
    <w:rsid w:val="00691730"/>
    <w:rsid w:val="00691E52"/>
    <w:rsid w:val="00692176"/>
    <w:rsid w:val="0069219B"/>
    <w:rsid w:val="006935C2"/>
    <w:rsid w:val="0069372C"/>
    <w:rsid w:val="006939C8"/>
    <w:rsid w:val="00693C26"/>
    <w:rsid w:val="00694384"/>
    <w:rsid w:val="006948D5"/>
    <w:rsid w:val="00694BFB"/>
    <w:rsid w:val="006953A2"/>
    <w:rsid w:val="0069570A"/>
    <w:rsid w:val="00695B54"/>
    <w:rsid w:val="00695DA7"/>
    <w:rsid w:val="00695F2D"/>
    <w:rsid w:val="00695F8C"/>
    <w:rsid w:val="00696809"/>
    <w:rsid w:val="00696C69"/>
    <w:rsid w:val="006973C7"/>
    <w:rsid w:val="0069766F"/>
    <w:rsid w:val="006976EB"/>
    <w:rsid w:val="006979CC"/>
    <w:rsid w:val="006A018E"/>
    <w:rsid w:val="006A0412"/>
    <w:rsid w:val="006A0C65"/>
    <w:rsid w:val="006A21CB"/>
    <w:rsid w:val="006A22EE"/>
    <w:rsid w:val="006A2575"/>
    <w:rsid w:val="006A268F"/>
    <w:rsid w:val="006A2A5E"/>
    <w:rsid w:val="006A2D74"/>
    <w:rsid w:val="006A3177"/>
    <w:rsid w:val="006A31B9"/>
    <w:rsid w:val="006A35BD"/>
    <w:rsid w:val="006A37D1"/>
    <w:rsid w:val="006A3F4F"/>
    <w:rsid w:val="006A4030"/>
    <w:rsid w:val="006A407A"/>
    <w:rsid w:val="006A4608"/>
    <w:rsid w:val="006A4934"/>
    <w:rsid w:val="006A5169"/>
    <w:rsid w:val="006A565B"/>
    <w:rsid w:val="006A678C"/>
    <w:rsid w:val="006A6825"/>
    <w:rsid w:val="006A6B95"/>
    <w:rsid w:val="006A6EAE"/>
    <w:rsid w:val="006A74EE"/>
    <w:rsid w:val="006A760B"/>
    <w:rsid w:val="006A7610"/>
    <w:rsid w:val="006A7BA2"/>
    <w:rsid w:val="006B07DF"/>
    <w:rsid w:val="006B0A71"/>
    <w:rsid w:val="006B0C0D"/>
    <w:rsid w:val="006B0D93"/>
    <w:rsid w:val="006B1717"/>
    <w:rsid w:val="006B1B0B"/>
    <w:rsid w:val="006B1ED3"/>
    <w:rsid w:val="006B20EB"/>
    <w:rsid w:val="006B2204"/>
    <w:rsid w:val="006B2E1A"/>
    <w:rsid w:val="006B2E63"/>
    <w:rsid w:val="006B3418"/>
    <w:rsid w:val="006B3458"/>
    <w:rsid w:val="006B3E37"/>
    <w:rsid w:val="006B3EA7"/>
    <w:rsid w:val="006B41D6"/>
    <w:rsid w:val="006B4724"/>
    <w:rsid w:val="006B4891"/>
    <w:rsid w:val="006B5087"/>
    <w:rsid w:val="006B50F0"/>
    <w:rsid w:val="006B52AD"/>
    <w:rsid w:val="006B53D0"/>
    <w:rsid w:val="006B5910"/>
    <w:rsid w:val="006B5A53"/>
    <w:rsid w:val="006B633C"/>
    <w:rsid w:val="006B6B30"/>
    <w:rsid w:val="006B6CE9"/>
    <w:rsid w:val="006B6E22"/>
    <w:rsid w:val="006B775A"/>
    <w:rsid w:val="006B788E"/>
    <w:rsid w:val="006B79DE"/>
    <w:rsid w:val="006C005E"/>
    <w:rsid w:val="006C019D"/>
    <w:rsid w:val="006C06BB"/>
    <w:rsid w:val="006C0CC6"/>
    <w:rsid w:val="006C1C54"/>
    <w:rsid w:val="006C1DA7"/>
    <w:rsid w:val="006C1FE3"/>
    <w:rsid w:val="006C20E4"/>
    <w:rsid w:val="006C2142"/>
    <w:rsid w:val="006C2B35"/>
    <w:rsid w:val="006C33DC"/>
    <w:rsid w:val="006C3682"/>
    <w:rsid w:val="006C3A26"/>
    <w:rsid w:val="006C3BB9"/>
    <w:rsid w:val="006C3F3E"/>
    <w:rsid w:val="006C434B"/>
    <w:rsid w:val="006C45E0"/>
    <w:rsid w:val="006C45E2"/>
    <w:rsid w:val="006C465C"/>
    <w:rsid w:val="006C4F69"/>
    <w:rsid w:val="006C5260"/>
    <w:rsid w:val="006C63FA"/>
    <w:rsid w:val="006C68CC"/>
    <w:rsid w:val="006C6A1D"/>
    <w:rsid w:val="006C6DD2"/>
    <w:rsid w:val="006C72D7"/>
    <w:rsid w:val="006C73C0"/>
    <w:rsid w:val="006C753D"/>
    <w:rsid w:val="006C7838"/>
    <w:rsid w:val="006D0501"/>
    <w:rsid w:val="006D07A3"/>
    <w:rsid w:val="006D082A"/>
    <w:rsid w:val="006D09C8"/>
    <w:rsid w:val="006D09E2"/>
    <w:rsid w:val="006D0E40"/>
    <w:rsid w:val="006D0E6F"/>
    <w:rsid w:val="006D0FD3"/>
    <w:rsid w:val="006D146A"/>
    <w:rsid w:val="006D1AF7"/>
    <w:rsid w:val="006D1EBE"/>
    <w:rsid w:val="006D2666"/>
    <w:rsid w:val="006D2AE0"/>
    <w:rsid w:val="006D2C10"/>
    <w:rsid w:val="006D2DE8"/>
    <w:rsid w:val="006D2FDF"/>
    <w:rsid w:val="006D3183"/>
    <w:rsid w:val="006D3380"/>
    <w:rsid w:val="006D3725"/>
    <w:rsid w:val="006D3B23"/>
    <w:rsid w:val="006D44CC"/>
    <w:rsid w:val="006D44FB"/>
    <w:rsid w:val="006D51CF"/>
    <w:rsid w:val="006D5917"/>
    <w:rsid w:val="006D5C14"/>
    <w:rsid w:val="006D5C31"/>
    <w:rsid w:val="006D65A1"/>
    <w:rsid w:val="006D7123"/>
    <w:rsid w:val="006D71FA"/>
    <w:rsid w:val="006D7504"/>
    <w:rsid w:val="006D772E"/>
    <w:rsid w:val="006D7AA5"/>
    <w:rsid w:val="006D7AD1"/>
    <w:rsid w:val="006D7DB4"/>
    <w:rsid w:val="006E00A2"/>
    <w:rsid w:val="006E03B1"/>
    <w:rsid w:val="006E1CCB"/>
    <w:rsid w:val="006E22A2"/>
    <w:rsid w:val="006E2E7A"/>
    <w:rsid w:val="006E2F36"/>
    <w:rsid w:val="006E3E24"/>
    <w:rsid w:val="006E40B6"/>
    <w:rsid w:val="006E414C"/>
    <w:rsid w:val="006E418E"/>
    <w:rsid w:val="006E442C"/>
    <w:rsid w:val="006E44EC"/>
    <w:rsid w:val="006E46CC"/>
    <w:rsid w:val="006E6486"/>
    <w:rsid w:val="006E6822"/>
    <w:rsid w:val="006E6C8A"/>
    <w:rsid w:val="006E6FDE"/>
    <w:rsid w:val="006E732B"/>
    <w:rsid w:val="006E789B"/>
    <w:rsid w:val="006E792D"/>
    <w:rsid w:val="006E7A11"/>
    <w:rsid w:val="006F0684"/>
    <w:rsid w:val="006F06E8"/>
    <w:rsid w:val="006F0CA5"/>
    <w:rsid w:val="006F1651"/>
    <w:rsid w:val="006F166F"/>
    <w:rsid w:val="006F1C4C"/>
    <w:rsid w:val="006F31A8"/>
    <w:rsid w:val="006F38AB"/>
    <w:rsid w:val="006F3F34"/>
    <w:rsid w:val="006F3FA9"/>
    <w:rsid w:val="006F4009"/>
    <w:rsid w:val="006F43C3"/>
    <w:rsid w:val="006F43C9"/>
    <w:rsid w:val="006F43FA"/>
    <w:rsid w:val="006F4569"/>
    <w:rsid w:val="006F47B9"/>
    <w:rsid w:val="006F542D"/>
    <w:rsid w:val="006F5C39"/>
    <w:rsid w:val="006F5E9B"/>
    <w:rsid w:val="006F5F54"/>
    <w:rsid w:val="006F619D"/>
    <w:rsid w:val="006F6887"/>
    <w:rsid w:val="006F6D7B"/>
    <w:rsid w:val="006F740F"/>
    <w:rsid w:val="006F761F"/>
    <w:rsid w:val="006F78D8"/>
    <w:rsid w:val="006F79C1"/>
    <w:rsid w:val="00700C9F"/>
    <w:rsid w:val="00700EA7"/>
    <w:rsid w:val="00700F9D"/>
    <w:rsid w:val="007010CC"/>
    <w:rsid w:val="00701357"/>
    <w:rsid w:val="007018D2"/>
    <w:rsid w:val="00701AC9"/>
    <w:rsid w:val="0070237C"/>
    <w:rsid w:val="00702838"/>
    <w:rsid w:val="00702B58"/>
    <w:rsid w:val="00702F4C"/>
    <w:rsid w:val="00703309"/>
    <w:rsid w:val="00703346"/>
    <w:rsid w:val="007033FB"/>
    <w:rsid w:val="0070371F"/>
    <w:rsid w:val="00703C60"/>
    <w:rsid w:val="00704292"/>
    <w:rsid w:val="00704A47"/>
    <w:rsid w:val="007050CA"/>
    <w:rsid w:val="0070540F"/>
    <w:rsid w:val="00707075"/>
    <w:rsid w:val="007074F6"/>
    <w:rsid w:val="007076C3"/>
    <w:rsid w:val="0071000B"/>
    <w:rsid w:val="00710242"/>
    <w:rsid w:val="0071060E"/>
    <w:rsid w:val="0071062E"/>
    <w:rsid w:val="00710712"/>
    <w:rsid w:val="00710EAA"/>
    <w:rsid w:val="0071158A"/>
    <w:rsid w:val="007117FB"/>
    <w:rsid w:val="00711830"/>
    <w:rsid w:val="0071197E"/>
    <w:rsid w:val="00711B15"/>
    <w:rsid w:val="007121CE"/>
    <w:rsid w:val="0071291A"/>
    <w:rsid w:val="00712B7A"/>
    <w:rsid w:val="00713128"/>
    <w:rsid w:val="0071372E"/>
    <w:rsid w:val="0071387B"/>
    <w:rsid w:val="007142A4"/>
    <w:rsid w:val="00714563"/>
    <w:rsid w:val="00714990"/>
    <w:rsid w:val="00714B1E"/>
    <w:rsid w:val="007176D4"/>
    <w:rsid w:val="0071775A"/>
    <w:rsid w:val="0071792C"/>
    <w:rsid w:val="00717A14"/>
    <w:rsid w:val="00720041"/>
    <w:rsid w:val="00720333"/>
    <w:rsid w:val="00720520"/>
    <w:rsid w:val="00720FD5"/>
    <w:rsid w:val="00721D30"/>
    <w:rsid w:val="00721ED3"/>
    <w:rsid w:val="0072217B"/>
    <w:rsid w:val="00722A91"/>
    <w:rsid w:val="00723092"/>
    <w:rsid w:val="007230EA"/>
    <w:rsid w:val="0072351A"/>
    <w:rsid w:val="00723F52"/>
    <w:rsid w:val="0072434B"/>
    <w:rsid w:val="0072451B"/>
    <w:rsid w:val="00724615"/>
    <w:rsid w:val="00724931"/>
    <w:rsid w:val="00725594"/>
    <w:rsid w:val="00725CF1"/>
    <w:rsid w:val="00725F05"/>
    <w:rsid w:val="00726D25"/>
    <w:rsid w:val="0072782A"/>
    <w:rsid w:val="00727D9A"/>
    <w:rsid w:val="00730047"/>
    <w:rsid w:val="00730874"/>
    <w:rsid w:val="0073113A"/>
    <w:rsid w:val="0073172D"/>
    <w:rsid w:val="00731BFA"/>
    <w:rsid w:val="00731D8A"/>
    <w:rsid w:val="00732735"/>
    <w:rsid w:val="00732D92"/>
    <w:rsid w:val="007332D9"/>
    <w:rsid w:val="007347DA"/>
    <w:rsid w:val="00735676"/>
    <w:rsid w:val="00736078"/>
    <w:rsid w:val="007360F1"/>
    <w:rsid w:val="00736174"/>
    <w:rsid w:val="007362C0"/>
    <w:rsid w:val="00736B4B"/>
    <w:rsid w:val="00736FF8"/>
    <w:rsid w:val="0073710D"/>
    <w:rsid w:val="00737180"/>
    <w:rsid w:val="007375C4"/>
    <w:rsid w:val="0073777B"/>
    <w:rsid w:val="007407C9"/>
    <w:rsid w:val="00740833"/>
    <w:rsid w:val="00740A91"/>
    <w:rsid w:val="00740C59"/>
    <w:rsid w:val="00741613"/>
    <w:rsid w:val="00741B2F"/>
    <w:rsid w:val="00741C23"/>
    <w:rsid w:val="00741FA4"/>
    <w:rsid w:val="007424B3"/>
    <w:rsid w:val="007425A9"/>
    <w:rsid w:val="00742640"/>
    <w:rsid w:val="00742A50"/>
    <w:rsid w:val="00742E7D"/>
    <w:rsid w:val="00744127"/>
    <w:rsid w:val="0074426D"/>
    <w:rsid w:val="00744B0E"/>
    <w:rsid w:val="00744C43"/>
    <w:rsid w:val="0074541D"/>
    <w:rsid w:val="00746648"/>
    <w:rsid w:val="007477FD"/>
    <w:rsid w:val="00750444"/>
    <w:rsid w:val="00750523"/>
    <w:rsid w:val="007514E6"/>
    <w:rsid w:val="007514F7"/>
    <w:rsid w:val="00751D14"/>
    <w:rsid w:val="007539AC"/>
    <w:rsid w:val="00753CDC"/>
    <w:rsid w:val="00754689"/>
    <w:rsid w:val="007555B2"/>
    <w:rsid w:val="00755DD6"/>
    <w:rsid w:val="00755F48"/>
    <w:rsid w:val="00756500"/>
    <w:rsid w:val="00756C10"/>
    <w:rsid w:val="0075759D"/>
    <w:rsid w:val="007579C8"/>
    <w:rsid w:val="00757E48"/>
    <w:rsid w:val="0076044E"/>
    <w:rsid w:val="007605FA"/>
    <w:rsid w:val="00760649"/>
    <w:rsid w:val="00760A18"/>
    <w:rsid w:val="00760FBC"/>
    <w:rsid w:val="007616EE"/>
    <w:rsid w:val="00761775"/>
    <w:rsid w:val="00762E25"/>
    <w:rsid w:val="007641B6"/>
    <w:rsid w:val="0076443C"/>
    <w:rsid w:val="007647E2"/>
    <w:rsid w:val="00765803"/>
    <w:rsid w:val="007668F4"/>
    <w:rsid w:val="00766CFE"/>
    <w:rsid w:val="00767F01"/>
    <w:rsid w:val="00767F16"/>
    <w:rsid w:val="0077092E"/>
    <w:rsid w:val="00770A7D"/>
    <w:rsid w:val="00770C80"/>
    <w:rsid w:val="00770EC8"/>
    <w:rsid w:val="00771452"/>
    <w:rsid w:val="00771DEA"/>
    <w:rsid w:val="00771E07"/>
    <w:rsid w:val="0077266B"/>
    <w:rsid w:val="00772F7E"/>
    <w:rsid w:val="00773161"/>
    <w:rsid w:val="0077352D"/>
    <w:rsid w:val="00773C76"/>
    <w:rsid w:val="0077462A"/>
    <w:rsid w:val="0077465F"/>
    <w:rsid w:val="00774731"/>
    <w:rsid w:val="00774A82"/>
    <w:rsid w:val="00774AA1"/>
    <w:rsid w:val="00774B91"/>
    <w:rsid w:val="00774EA0"/>
    <w:rsid w:val="007758FC"/>
    <w:rsid w:val="00775E9C"/>
    <w:rsid w:val="007762B2"/>
    <w:rsid w:val="007762E1"/>
    <w:rsid w:val="007774AB"/>
    <w:rsid w:val="007774BB"/>
    <w:rsid w:val="0077796A"/>
    <w:rsid w:val="00780905"/>
    <w:rsid w:val="00780C5D"/>
    <w:rsid w:val="00780D63"/>
    <w:rsid w:val="00780E8B"/>
    <w:rsid w:val="00781BBD"/>
    <w:rsid w:val="00782234"/>
    <w:rsid w:val="007823F6"/>
    <w:rsid w:val="00782409"/>
    <w:rsid w:val="0078268D"/>
    <w:rsid w:val="007829B3"/>
    <w:rsid w:val="00782A8C"/>
    <w:rsid w:val="00782DD0"/>
    <w:rsid w:val="00782E71"/>
    <w:rsid w:val="00783044"/>
    <w:rsid w:val="0078315D"/>
    <w:rsid w:val="007839A8"/>
    <w:rsid w:val="00783AA4"/>
    <w:rsid w:val="007840DE"/>
    <w:rsid w:val="00784115"/>
    <w:rsid w:val="00784616"/>
    <w:rsid w:val="0078476E"/>
    <w:rsid w:val="00784888"/>
    <w:rsid w:val="00784A56"/>
    <w:rsid w:val="00784F8C"/>
    <w:rsid w:val="007853C1"/>
    <w:rsid w:val="0078550A"/>
    <w:rsid w:val="0078579B"/>
    <w:rsid w:val="00785BCE"/>
    <w:rsid w:val="00785F14"/>
    <w:rsid w:val="00786E72"/>
    <w:rsid w:val="0078704E"/>
    <w:rsid w:val="00787F1F"/>
    <w:rsid w:val="00790474"/>
    <w:rsid w:val="0079095A"/>
    <w:rsid w:val="00790A6B"/>
    <w:rsid w:val="0079110F"/>
    <w:rsid w:val="007913E2"/>
    <w:rsid w:val="0079149A"/>
    <w:rsid w:val="00791A7A"/>
    <w:rsid w:val="00792A44"/>
    <w:rsid w:val="00792ADE"/>
    <w:rsid w:val="00792AF6"/>
    <w:rsid w:val="00792EC0"/>
    <w:rsid w:val="00793386"/>
    <w:rsid w:val="00793707"/>
    <w:rsid w:val="00793753"/>
    <w:rsid w:val="00794062"/>
    <w:rsid w:val="0079440F"/>
    <w:rsid w:val="007961CB"/>
    <w:rsid w:val="007961D4"/>
    <w:rsid w:val="007962DE"/>
    <w:rsid w:val="007963FE"/>
    <w:rsid w:val="00796A18"/>
    <w:rsid w:val="00796B75"/>
    <w:rsid w:val="00797048"/>
    <w:rsid w:val="00797C82"/>
    <w:rsid w:val="00797E80"/>
    <w:rsid w:val="007A0954"/>
    <w:rsid w:val="007A15AB"/>
    <w:rsid w:val="007A284B"/>
    <w:rsid w:val="007A31A8"/>
    <w:rsid w:val="007A33A7"/>
    <w:rsid w:val="007A3645"/>
    <w:rsid w:val="007A3A7D"/>
    <w:rsid w:val="007A3D17"/>
    <w:rsid w:val="007A3EE7"/>
    <w:rsid w:val="007A4654"/>
    <w:rsid w:val="007A4E8B"/>
    <w:rsid w:val="007A5081"/>
    <w:rsid w:val="007A5300"/>
    <w:rsid w:val="007A5625"/>
    <w:rsid w:val="007A56B7"/>
    <w:rsid w:val="007A5B99"/>
    <w:rsid w:val="007A5BB7"/>
    <w:rsid w:val="007A68CD"/>
    <w:rsid w:val="007A6B22"/>
    <w:rsid w:val="007A7507"/>
    <w:rsid w:val="007B00D8"/>
    <w:rsid w:val="007B0959"/>
    <w:rsid w:val="007B0B41"/>
    <w:rsid w:val="007B1120"/>
    <w:rsid w:val="007B11E7"/>
    <w:rsid w:val="007B14E8"/>
    <w:rsid w:val="007B18DA"/>
    <w:rsid w:val="007B1F91"/>
    <w:rsid w:val="007B294D"/>
    <w:rsid w:val="007B2A0D"/>
    <w:rsid w:val="007B353E"/>
    <w:rsid w:val="007B4134"/>
    <w:rsid w:val="007B5430"/>
    <w:rsid w:val="007B5B15"/>
    <w:rsid w:val="007B5D3C"/>
    <w:rsid w:val="007B6144"/>
    <w:rsid w:val="007B6C58"/>
    <w:rsid w:val="007B6FE4"/>
    <w:rsid w:val="007B70C1"/>
    <w:rsid w:val="007B717D"/>
    <w:rsid w:val="007B76E1"/>
    <w:rsid w:val="007B7717"/>
    <w:rsid w:val="007B7895"/>
    <w:rsid w:val="007B7CED"/>
    <w:rsid w:val="007B7D22"/>
    <w:rsid w:val="007B7DB6"/>
    <w:rsid w:val="007C096C"/>
    <w:rsid w:val="007C202C"/>
    <w:rsid w:val="007C268F"/>
    <w:rsid w:val="007C2E9F"/>
    <w:rsid w:val="007C3612"/>
    <w:rsid w:val="007C3758"/>
    <w:rsid w:val="007C375C"/>
    <w:rsid w:val="007C393F"/>
    <w:rsid w:val="007C3E89"/>
    <w:rsid w:val="007C4582"/>
    <w:rsid w:val="007C4EDE"/>
    <w:rsid w:val="007C5C5D"/>
    <w:rsid w:val="007C5D22"/>
    <w:rsid w:val="007C61F7"/>
    <w:rsid w:val="007C6271"/>
    <w:rsid w:val="007C6CE6"/>
    <w:rsid w:val="007C6FFB"/>
    <w:rsid w:val="007C7169"/>
    <w:rsid w:val="007C7409"/>
    <w:rsid w:val="007C7530"/>
    <w:rsid w:val="007C766D"/>
    <w:rsid w:val="007C78F1"/>
    <w:rsid w:val="007D0270"/>
    <w:rsid w:val="007D0289"/>
    <w:rsid w:val="007D05CC"/>
    <w:rsid w:val="007D145C"/>
    <w:rsid w:val="007D187B"/>
    <w:rsid w:val="007D267B"/>
    <w:rsid w:val="007D2D65"/>
    <w:rsid w:val="007D3076"/>
    <w:rsid w:val="007D3975"/>
    <w:rsid w:val="007D3AAA"/>
    <w:rsid w:val="007D3DAD"/>
    <w:rsid w:val="007D45F0"/>
    <w:rsid w:val="007D4AC6"/>
    <w:rsid w:val="007D4DE9"/>
    <w:rsid w:val="007D5013"/>
    <w:rsid w:val="007D5CD8"/>
    <w:rsid w:val="007D5F19"/>
    <w:rsid w:val="007D6011"/>
    <w:rsid w:val="007D604C"/>
    <w:rsid w:val="007D60D4"/>
    <w:rsid w:val="007D6933"/>
    <w:rsid w:val="007D6B79"/>
    <w:rsid w:val="007D6B9A"/>
    <w:rsid w:val="007D78E4"/>
    <w:rsid w:val="007D7B71"/>
    <w:rsid w:val="007D7F31"/>
    <w:rsid w:val="007E0492"/>
    <w:rsid w:val="007E0DBA"/>
    <w:rsid w:val="007E10C3"/>
    <w:rsid w:val="007E1376"/>
    <w:rsid w:val="007E1DEB"/>
    <w:rsid w:val="007E319A"/>
    <w:rsid w:val="007E4334"/>
    <w:rsid w:val="007E4382"/>
    <w:rsid w:val="007E477C"/>
    <w:rsid w:val="007E48E1"/>
    <w:rsid w:val="007E4B68"/>
    <w:rsid w:val="007E4BAD"/>
    <w:rsid w:val="007E4DE9"/>
    <w:rsid w:val="007E5820"/>
    <w:rsid w:val="007E5DE7"/>
    <w:rsid w:val="007E64CF"/>
    <w:rsid w:val="007E6736"/>
    <w:rsid w:val="007E6A02"/>
    <w:rsid w:val="007E6C4B"/>
    <w:rsid w:val="007E6CE3"/>
    <w:rsid w:val="007E6DF3"/>
    <w:rsid w:val="007E7182"/>
    <w:rsid w:val="007F00B2"/>
    <w:rsid w:val="007F02F6"/>
    <w:rsid w:val="007F04E6"/>
    <w:rsid w:val="007F0556"/>
    <w:rsid w:val="007F09F1"/>
    <w:rsid w:val="007F0CBF"/>
    <w:rsid w:val="007F13C2"/>
    <w:rsid w:val="007F1765"/>
    <w:rsid w:val="007F18CF"/>
    <w:rsid w:val="007F1A76"/>
    <w:rsid w:val="007F1BA3"/>
    <w:rsid w:val="007F2D77"/>
    <w:rsid w:val="007F2DC4"/>
    <w:rsid w:val="007F34B9"/>
    <w:rsid w:val="007F34FC"/>
    <w:rsid w:val="007F35BF"/>
    <w:rsid w:val="007F3CF8"/>
    <w:rsid w:val="007F3D35"/>
    <w:rsid w:val="007F4361"/>
    <w:rsid w:val="007F44F0"/>
    <w:rsid w:val="007F48F5"/>
    <w:rsid w:val="007F49DF"/>
    <w:rsid w:val="007F5699"/>
    <w:rsid w:val="007F56E6"/>
    <w:rsid w:val="007F578F"/>
    <w:rsid w:val="007F614B"/>
    <w:rsid w:val="007F6164"/>
    <w:rsid w:val="007F6B81"/>
    <w:rsid w:val="007F764D"/>
    <w:rsid w:val="007F794E"/>
    <w:rsid w:val="007F7E76"/>
    <w:rsid w:val="0080086C"/>
    <w:rsid w:val="0080120B"/>
    <w:rsid w:val="008013B6"/>
    <w:rsid w:val="008019D0"/>
    <w:rsid w:val="00801C11"/>
    <w:rsid w:val="00801CBE"/>
    <w:rsid w:val="00801D93"/>
    <w:rsid w:val="00802887"/>
    <w:rsid w:val="00802B6C"/>
    <w:rsid w:val="00802F42"/>
    <w:rsid w:val="00802F75"/>
    <w:rsid w:val="008032EC"/>
    <w:rsid w:val="00803420"/>
    <w:rsid w:val="00803483"/>
    <w:rsid w:val="00803B22"/>
    <w:rsid w:val="00803B42"/>
    <w:rsid w:val="0080403D"/>
    <w:rsid w:val="00804113"/>
    <w:rsid w:val="0080464C"/>
    <w:rsid w:val="0080473F"/>
    <w:rsid w:val="00804AE8"/>
    <w:rsid w:val="0080515A"/>
    <w:rsid w:val="00805438"/>
    <w:rsid w:val="00806493"/>
    <w:rsid w:val="008064BD"/>
    <w:rsid w:val="00806CC5"/>
    <w:rsid w:val="00806E72"/>
    <w:rsid w:val="008071C7"/>
    <w:rsid w:val="008071DD"/>
    <w:rsid w:val="008075D3"/>
    <w:rsid w:val="00807613"/>
    <w:rsid w:val="008079C3"/>
    <w:rsid w:val="00807AC7"/>
    <w:rsid w:val="00807DE0"/>
    <w:rsid w:val="00810544"/>
    <w:rsid w:val="008112CD"/>
    <w:rsid w:val="00811543"/>
    <w:rsid w:val="0081155D"/>
    <w:rsid w:val="008124AE"/>
    <w:rsid w:val="00812D60"/>
    <w:rsid w:val="008135C1"/>
    <w:rsid w:val="00813B35"/>
    <w:rsid w:val="00813C4D"/>
    <w:rsid w:val="008143B5"/>
    <w:rsid w:val="008146BE"/>
    <w:rsid w:val="00814E6B"/>
    <w:rsid w:val="008154D6"/>
    <w:rsid w:val="00815556"/>
    <w:rsid w:val="0081566E"/>
    <w:rsid w:val="00815AA0"/>
    <w:rsid w:val="00815AD2"/>
    <w:rsid w:val="00816196"/>
    <w:rsid w:val="00816EE0"/>
    <w:rsid w:val="00817191"/>
    <w:rsid w:val="00817286"/>
    <w:rsid w:val="00817422"/>
    <w:rsid w:val="008175D4"/>
    <w:rsid w:val="00817AFC"/>
    <w:rsid w:val="00817C3F"/>
    <w:rsid w:val="00820201"/>
    <w:rsid w:val="008202F6"/>
    <w:rsid w:val="0082056E"/>
    <w:rsid w:val="008208F2"/>
    <w:rsid w:val="00820F9D"/>
    <w:rsid w:val="00822443"/>
    <w:rsid w:val="00822481"/>
    <w:rsid w:val="00822D05"/>
    <w:rsid w:val="00823183"/>
    <w:rsid w:val="008232AE"/>
    <w:rsid w:val="0082333B"/>
    <w:rsid w:val="00823498"/>
    <w:rsid w:val="0082439F"/>
    <w:rsid w:val="00824A1D"/>
    <w:rsid w:val="00824A63"/>
    <w:rsid w:val="00824EF4"/>
    <w:rsid w:val="00825C2D"/>
    <w:rsid w:val="00826C12"/>
    <w:rsid w:val="0082758C"/>
    <w:rsid w:val="00827631"/>
    <w:rsid w:val="00827858"/>
    <w:rsid w:val="00830227"/>
    <w:rsid w:val="00830570"/>
    <w:rsid w:val="00831548"/>
    <w:rsid w:val="00831B2E"/>
    <w:rsid w:val="00831BC5"/>
    <w:rsid w:val="00831D60"/>
    <w:rsid w:val="00831DD1"/>
    <w:rsid w:val="00832145"/>
    <w:rsid w:val="0083273C"/>
    <w:rsid w:val="0083336D"/>
    <w:rsid w:val="00833745"/>
    <w:rsid w:val="0083377E"/>
    <w:rsid w:val="0083395D"/>
    <w:rsid w:val="00834268"/>
    <w:rsid w:val="008349A1"/>
    <w:rsid w:val="00834B31"/>
    <w:rsid w:val="00836432"/>
    <w:rsid w:val="008364DD"/>
    <w:rsid w:val="00836856"/>
    <w:rsid w:val="00836B93"/>
    <w:rsid w:val="00836C2E"/>
    <w:rsid w:val="0083738E"/>
    <w:rsid w:val="008375AC"/>
    <w:rsid w:val="00837CBA"/>
    <w:rsid w:val="00837E0C"/>
    <w:rsid w:val="00837F10"/>
    <w:rsid w:val="00840100"/>
    <w:rsid w:val="00840614"/>
    <w:rsid w:val="008413D4"/>
    <w:rsid w:val="00841A0D"/>
    <w:rsid w:val="00841D0B"/>
    <w:rsid w:val="00842CA1"/>
    <w:rsid w:val="00842D2D"/>
    <w:rsid w:val="0084316F"/>
    <w:rsid w:val="00843378"/>
    <w:rsid w:val="00843740"/>
    <w:rsid w:val="0084411B"/>
    <w:rsid w:val="0084429B"/>
    <w:rsid w:val="008442FE"/>
    <w:rsid w:val="00844556"/>
    <w:rsid w:val="008445FF"/>
    <w:rsid w:val="008447AC"/>
    <w:rsid w:val="008447BE"/>
    <w:rsid w:val="00844866"/>
    <w:rsid w:val="00844DF0"/>
    <w:rsid w:val="008455C3"/>
    <w:rsid w:val="0084578B"/>
    <w:rsid w:val="008457EE"/>
    <w:rsid w:val="00845AF4"/>
    <w:rsid w:val="008466FC"/>
    <w:rsid w:val="00846F66"/>
    <w:rsid w:val="00847461"/>
    <w:rsid w:val="0084788F"/>
    <w:rsid w:val="00847969"/>
    <w:rsid w:val="00847E12"/>
    <w:rsid w:val="00847F95"/>
    <w:rsid w:val="0085018B"/>
    <w:rsid w:val="0085038F"/>
    <w:rsid w:val="00850888"/>
    <w:rsid w:val="00851E0D"/>
    <w:rsid w:val="0085208E"/>
    <w:rsid w:val="008522DD"/>
    <w:rsid w:val="0085273B"/>
    <w:rsid w:val="0085277B"/>
    <w:rsid w:val="00852887"/>
    <w:rsid w:val="00852EB9"/>
    <w:rsid w:val="00852F0E"/>
    <w:rsid w:val="00853B53"/>
    <w:rsid w:val="0085434D"/>
    <w:rsid w:val="0085528B"/>
    <w:rsid w:val="00855918"/>
    <w:rsid w:val="00855E5F"/>
    <w:rsid w:val="00855F0E"/>
    <w:rsid w:val="00856F9E"/>
    <w:rsid w:val="00857356"/>
    <w:rsid w:val="008576D1"/>
    <w:rsid w:val="00857E3A"/>
    <w:rsid w:val="008606BB"/>
    <w:rsid w:val="00860925"/>
    <w:rsid w:val="0086120C"/>
    <w:rsid w:val="008618E0"/>
    <w:rsid w:val="00861A87"/>
    <w:rsid w:val="0086204D"/>
    <w:rsid w:val="0086223A"/>
    <w:rsid w:val="008623C8"/>
    <w:rsid w:val="008625EA"/>
    <w:rsid w:val="008638FC"/>
    <w:rsid w:val="00863AE9"/>
    <w:rsid w:val="00863BDD"/>
    <w:rsid w:val="00863C25"/>
    <w:rsid w:val="00863CBF"/>
    <w:rsid w:val="00863CE2"/>
    <w:rsid w:val="00864367"/>
    <w:rsid w:val="00864C79"/>
    <w:rsid w:val="00864E0D"/>
    <w:rsid w:val="0086526E"/>
    <w:rsid w:val="008658F1"/>
    <w:rsid w:val="00865BA9"/>
    <w:rsid w:val="00865D5F"/>
    <w:rsid w:val="00865D80"/>
    <w:rsid w:val="00865E6B"/>
    <w:rsid w:val="00867273"/>
    <w:rsid w:val="0086762B"/>
    <w:rsid w:val="008676C3"/>
    <w:rsid w:val="008677D9"/>
    <w:rsid w:val="00867D8D"/>
    <w:rsid w:val="0087037F"/>
    <w:rsid w:val="00870B91"/>
    <w:rsid w:val="00870DAF"/>
    <w:rsid w:val="00871440"/>
    <w:rsid w:val="00871A82"/>
    <w:rsid w:val="00871B53"/>
    <w:rsid w:val="00872BD5"/>
    <w:rsid w:val="00873130"/>
    <w:rsid w:val="008736A8"/>
    <w:rsid w:val="008738D8"/>
    <w:rsid w:val="00873BFF"/>
    <w:rsid w:val="008740B0"/>
    <w:rsid w:val="008741E2"/>
    <w:rsid w:val="00874432"/>
    <w:rsid w:val="00875685"/>
    <w:rsid w:val="008756A1"/>
    <w:rsid w:val="00875974"/>
    <w:rsid w:val="00875E49"/>
    <w:rsid w:val="00876048"/>
    <w:rsid w:val="00876488"/>
    <w:rsid w:val="008768CB"/>
    <w:rsid w:val="00876927"/>
    <w:rsid w:val="00876DE7"/>
    <w:rsid w:val="008771AF"/>
    <w:rsid w:val="008772C4"/>
    <w:rsid w:val="00877980"/>
    <w:rsid w:val="0088082F"/>
    <w:rsid w:val="00880928"/>
    <w:rsid w:val="008809C0"/>
    <w:rsid w:val="00880A74"/>
    <w:rsid w:val="0088162F"/>
    <w:rsid w:val="00881C5B"/>
    <w:rsid w:val="00882389"/>
    <w:rsid w:val="00882883"/>
    <w:rsid w:val="00882E76"/>
    <w:rsid w:val="0088388C"/>
    <w:rsid w:val="00883F55"/>
    <w:rsid w:val="00883FC1"/>
    <w:rsid w:val="008840CA"/>
    <w:rsid w:val="008841EC"/>
    <w:rsid w:val="00884DFB"/>
    <w:rsid w:val="00884E30"/>
    <w:rsid w:val="00884F3B"/>
    <w:rsid w:val="00884F58"/>
    <w:rsid w:val="00885391"/>
    <w:rsid w:val="0088539F"/>
    <w:rsid w:val="00885577"/>
    <w:rsid w:val="008857BE"/>
    <w:rsid w:val="00885976"/>
    <w:rsid w:val="008859B7"/>
    <w:rsid w:val="00885CC8"/>
    <w:rsid w:val="00885CDF"/>
    <w:rsid w:val="00886192"/>
    <w:rsid w:val="008861C0"/>
    <w:rsid w:val="008868F6"/>
    <w:rsid w:val="00886A94"/>
    <w:rsid w:val="00886C30"/>
    <w:rsid w:val="00886DC2"/>
    <w:rsid w:val="00886EEC"/>
    <w:rsid w:val="00887683"/>
    <w:rsid w:val="008902A4"/>
    <w:rsid w:val="008909A5"/>
    <w:rsid w:val="00890E66"/>
    <w:rsid w:val="008914E1"/>
    <w:rsid w:val="00891BF4"/>
    <w:rsid w:val="00891F23"/>
    <w:rsid w:val="008920A8"/>
    <w:rsid w:val="00892C3E"/>
    <w:rsid w:val="0089330F"/>
    <w:rsid w:val="008939F9"/>
    <w:rsid w:val="00893C69"/>
    <w:rsid w:val="00894893"/>
    <w:rsid w:val="00894CCE"/>
    <w:rsid w:val="008954D0"/>
    <w:rsid w:val="00896014"/>
    <w:rsid w:val="008A0D0D"/>
    <w:rsid w:val="008A13F9"/>
    <w:rsid w:val="008A1693"/>
    <w:rsid w:val="008A1D53"/>
    <w:rsid w:val="008A1F4B"/>
    <w:rsid w:val="008A2D35"/>
    <w:rsid w:val="008A2FC8"/>
    <w:rsid w:val="008A3468"/>
    <w:rsid w:val="008A3610"/>
    <w:rsid w:val="008A3686"/>
    <w:rsid w:val="008A3BD8"/>
    <w:rsid w:val="008A3CF3"/>
    <w:rsid w:val="008A4BED"/>
    <w:rsid w:val="008A4C32"/>
    <w:rsid w:val="008A6315"/>
    <w:rsid w:val="008A6F16"/>
    <w:rsid w:val="008A74A5"/>
    <w:rsid w:val="008A75FB"/>
    <w:rsid w:val="008A783A"/>
    <w:rsid w:val="008A7A41"/>
    <w:rsid w:val="008A7ABE"/>
    <w:rsid w:val="008A7BA2"/>
    <w:rsid w:val="008A7F2A"/>
    <w:rsid w:val="008B028A"/>
    <w:rsid w:val="008B0B02"/>
    <w:rsid w:val="008B0C76"/>
    <w:rsid w:val="008B0F90"/>
    <w:rsid w:val="008B10CB"/>
    <w:rsid w:val="008B12BF"/>
    <w:rsid w:val="008B1B78"/>
    <w:rsid w:val="008B2200"/>
    <w:rsid w:val="008B2CDF"/>
    <w:rsid w:val="008B3AF9"/>
    <w:rsid w:val="008B3B98"/>
    <w:rsid w:val="008B4256"/>
    <w:rsid w:val="008B43E9"/>
    <w:rsid w:val="008B4572"/>
    <w:rsid w:val="008B52BE"/>
    <w:rsid w:val="008B546F"/>
    <w:rsid w:val="008B5D14"/>
    <w:rsid w:val="008B5F82"/>
    <w:rsid w:val="008B6449"/>
    <w:rsid w:val="008B6A6C"/>
    <w:rsid w:val="008B70BC"/>
    <w:rsid w:val="008B7214"/>
    <w:rsid w:val="008B755D"/>
    <w:rsid w:val="008B7662"/>
    <w:rsid w:val="008B7B64"/>
    <w:rsid w:val="008B7EBB"/>
    <w:rsid w:val="008B7F2B"/>
    <w:rsid w:val="008B7F2E"/>
    <w:rsid w:val="008C000B"/>
    <w:rsid w:val="008C019E"/>
    <w:rsid w:val="008C04E9"/>
    <w:rsid w:val="008C0E56"/>
    <w:rsid w:val="008C0F30"/>
    <w:rsid w:val="008C111C"/>
    <w:rsid w:val="008C1511"/>
    <w:rsid w:val="008C15F0"/>
    <w:rsid w:val="008C1681"/>
    <w:rsid w:val="008C1A6B"/>
    <w:rsid w:val="008C1C3E"/>
    <w:rsid w:val="008C2046"/>
    <w:rsid w:val="008C24C7"/>
    <w:rsid w:val="008C256C"/>
    <w:rsid w:val="008C2724"/>
    <w:rsid w:val="008C2771"/>
    <w:rsid w:val="008C3411"/>
    <w:rsid w:val="008C3945"/>
    <w:rsid w:val="008C4F11"/>
    <w:rsid w:val="008C5160"/>
    <w:rsid w:val="008C5561"/>
    <w:rsid w:val="008C56BB"/>
    <w:rsid w:val="008C5B2B"/>
    <w:rsid w:val="008C5C25"/>
    <w:rsid w:val="008C626A"/>
    <w:rsid w:val="008C6811"/>
    <w:rsid w:val="008C6CAF"/>
    <w:rsid w:val="008C707B"/>
    <w:rsid w:val="008C726B"/>
    <w:rsid w:val="008C77E2"/>
    <w:rsid w:val="008C7E1A"/>
    <w:rsid w:val="008D0408"/>
    <w:rsid w:val="008D0A74"/>
    <w:rsid w:val="008D0A8F"/>
    <w:rsid w:val="008D0EC2"/>
    <w:rsid w:val="008D0ED1"/>
    <w:rsid w:val="008D0F9E"/>
    <w:rsid w:val="008D10E5"/>
    <w:rsid w:val="008D13D5"/>
    <w:rsid w:val="008D1470"/>
    <w:rsid w:val="008D1964"/>
    <w:rsid w:val="008D1E2B"/>
    <w:rsid w:val="008D2276"/>
    <w:rsid w:val="008D2323"/>
    <w:rsid w:val="008D28BE"/>
    <w:rsid w:val="008D337B"/>
    <w:rsid w:val="008D38DB"/>
    <w:rsid w:val="008D39F4"/>
    <w:rsid w:val="008D3DD5"/>
    <w:rsid w:val="008D4376"/>
    <w:rsid w:val="008D4E02"/>
    <w:rsid w:val="008D515C"/>
    <w:rsid w:val="008D60E4"/>
    <w:rsid w:val="008D6704"/>
    <w:rsid w:val="008D6958"/>
    <w:rsid w:val="008D6B26"/>
    <w:rsid w:val="008D6D1A"/>
    <w:rsid w:val="008D76B6"/>
    <w:rsid w:val="008E03D8"/>
    <w:rsid w:val="008E04E6"/>
    <w:rsid w:val="008E0591"/>
    <w:rsid w:val="008E0607"/>
    <w:rsid w:val="008E0745"/>
    <w:rsid w:val="008E0D1D"/>
    <w:rsid w:val="008E0E92"/>
    <w:rsid w:val="008E131C"/>
    <w:rsid w:val="008E168F"/>
    <w:rsid w:val="008E18C1"/>
    <w:rsid w:val="008E21C1"/>
    <w:rsid w:val="008E3154"/>
    <w:rsid w:val="008E32DF"/>
    <w:rsid w:val="008E3912"/>
    <w:rsid w:val="008E3D34"/>
    <w:rsid w:val="008E41EF"/>
    <w:rsid w:val="008E4732"/>
    <w:rsid w:val="008E48E1"/>
    <w:rsid w:val="008E4CE8"/>
    <w:rsid w:val="008E511B"/>
    <w:rsid w:val="008E5370"/>
    <w:rsid w:val="008E5B5F"/>
    <w:rsid w:val="008E5CD3"/>
    <w:rsid w:val="008E634F"/>
    <w:rsid w:val="008E6BBA"/>
    <w:rsid w:val="008E7038"/>
    <w:rsid w:val="008E7235"/>
    <w:rsid w:val="008E75CA"/>
    <w:rsid w:val="008E7A95"/>
    <w:rsid w:val="008E7B6D"/>
    <w:rsid w:val="008F0226"/>
    <w:rsid w:val="008F0D66"/>
    <w:rsid w:val="008F0DE7"/>
    <w:rsid w:val="008F1079"/>
    <w:rsid w:val="008F12F0"/>
    <w:rsid w:val="008F15B2"/>
    <w:rsid w:val="008F1784"/>
    <w:rsid w:val="008F1884"/>
    <w:rsid w:val="008F1ACE"/>
    <w:rsid w:val="008F1B91"/>
    <w:rsid w:val="008F1C4D"/>
    <w:rsid w:val="008F2CCC"/>
    <w:rsid w:val="008F323D"/>
    <w:rsid w:val="008F3417"/>
    <w:rsid w:val="008F3F4A"/>
    <w:rsid w:val="008F4534"/>
    <w:rsid w:val="008F48F2"/>
    <w:rsid w:val="008F4E1F"/>
    <w:rsid w:val="008F4EDD"/>
    <w:rsid w:val="008F515B"/>
    <w:rsid w:val="008F5A22"/>
    <w:rsid w:val="008F5F0F"/>
    <w:rsid w:val="008F5FAB"/>
    <w:rsid w:val="008F6846"/>
    <w:rsid w:val="008F68C3"/>
    <w:rsid w:val="008F76C2"/>
    <w:rsid w:val="00900089"/>
    <w:rsid w:val="00900885"/>
    <w:rsid w:val="00900DA6"/>
    <w:rsid w:val="00900F39"/>
    <w:rsid w:val="00900F94"/>
    <w:rsid w:val="00901479"/>
    <w:rsid w:val="009014F9"/>
    <w:rsid w:val="009017D5"/>
    <w:rsid w:val="00901DBD"/>
    <w:rsid w:val="0090261E"/>
    <w:rsid w:val="009028C3"/>
    <w:rsid w:val="00902C6C"/>
    <w:rsid w:val="00904555"/>
    <w:rsid w:val="00904807"/>
    <w:rsid w:val="00904874"/>
    <w:rsid w:val="00905247"/>
    <w:rsid w:val="009054A4"/>
    <w:rsid w:val="009061A4"/>
    <w:rsid w:val="00906444"/>
    <w:rsid w:val="009067E6"/>
    <w:rsid w:val="00906C8E"/>
    <w:rsid w:val="00906E40"/>
    <w:rsid w:val="00906F74"/>
    <w:rsid w:val="00906F95"/>
    <w:rsid w:val="0090704C"/>
    <w:rsid w:val="009071FE"/>
    <w:rsid w:val="009072C9"/>
    <w:rsid w:val="0090738F"/>
    <w:rsid w:val="009077AF"/>
    <w:rsid w:val="00907D84"/>
    <w:rsid w:val="00910380"/>
    <w:rsid w:val="00910785"/>
    <w:rsid w:val="00910D4D"/>
    <w:rsid w:val="00910F77"/>
    <w:rsid w:val="00911C3B"/>
    <w:rsid w:val="00912D57"/>
    <w:rsid w:val="00912F55"/>
    <w:rsid w:val="0091361D"/>
    <w:rsid w:val="00913901"/>
    <w:rsid w:val="00913D08"/>
    <w:rsid w:val="00913E48"/>
    <w:rsid w:val="0091410B"/>
    <w:rsid w:val="00914253"/>
    <w:rsid w:val="00914360"/>
    <w:rsid w:val="0091436B"/>
    <w:rsid w:val="00914834"/>
    <w:rsid w:val="00915068"/>
    <w:rsid w:val="00915942"/>
    <w:rsid w:val="00915C85"/>
    <w:rsid w:val="00915E5F"/>
    <w:rsid w:val="00916B33"/>
    <w:rsid w:val="00917145"/>
    <w:rsid w:val="00917826"/>
    <w:rsid w:val="00917BE6"/>
    <w:rsid w:val="00917CFD"/>
    <w:rsid w:val="00917E66"/>
    <w:rsid w:val="00917EBE"/>
    <w:rsid w:val="00920827"/>
    <w:rsid w:val="00920E72"/>
    <w:rsid w:val="009211F7"/>
    <w:rsid w:val="009214F0"/>
    <w:rsid w:val="009215AC"/>
    <w:rsid w:val="0092220C"/>
    <w:rsid w:val="009225A7"/>
    <w:rsid w:val="009225FB"/>
    <w:rsid w:val="00923878"/>
    <w:rsid w:val="00923BC9"/>
    <w:rsid w:val="009240CD"/>
    <w:rsid w:val="00924384"/>
    <w:rsid w:val="009243D3"/>
    <w:rsid w:val="00925011"/>
    <w:rsid w:val="009259A0"/>
    <w:rsid w:val="00925BC8"/>
    <w:rsid w:val="00925DAA"/>
    <w:rsid w:val="009260F3"/>
    <w:rsid w:val="00926C42"/>
    <w:rsid w:val="00927010"/>
    <w:rsid w:val="009270D6"/>
    <w:rsid w:val="0092755B"/>
    <w:rsid w:val="009275C7"/>
    <w:rsid w:val="0092760A"/>
    <w:rsid w:val="00927AE2"/>
    <w:rsid w:val="00927B10"/>
    <w:rsid w:val="00927FB9"/>
    <w:rsid w:val="0093064F"/>
    <w:rsid w:val="009306DE"/>
    <w:rsid w:val="00930C5D"/>
    <w:rsid w:val="00931144"/>
    <w:rsid w:val="00931165"/>
    <w:rsid w:val="009311FF"/>
    <w:rsid w:val="00931A14"/>
    <w:rsid w:val="00931A3D"/>
    <w:rsid w:val="00931CC3"/>
    <w:rsid w:val="00931FCC"/>
    <w:rsid w:val="009322A8"/>
    <w:rsid w:val="00932EBC"/>
    <w:rsid w:val="00933EB8"/>
    <w:rsid w:val="009356FB"/>
    <w:rsid w:val="00935C38"/>
    <w:rsid w:val="00935D24"/>
    <w:rsid w:val="00935FB3"/>
    <w:rsid w:val="00936276"/>
    <w:rsid w:val="00936E56"/>
    <w:rsid w:val="009370E9"/>
    <w:rsid w:val="00937DB1"/>
    <w:rsid w:val="009400A2"/>
    <w:rsid w:val="00940A98"/>
    <w:rsid w:val="00940FD6"/>
    <w:rsid w:val="009413BA"/>
    <w:rsid w:val="00942C9E"/>
    <w:rsid w:val="00943100"/>
    <w:rsid w:val="009431CC"/>
    <w:rsid w:val="0094338C"/>
    <w:rsid w:val="00943462"/>
    <w:rsid w:val="009439B5"/>
    <w:rsid w:val="00944241"/>
    <w:rsid w:val="0094467C"/>
    <w:rsid w:val="00944AB9"/>
    <w:rsid w:val="009453A7"/>
    <w:rsid w:val="00945453"/>
    <w:rsid w:val="00945AC4"/>
    <w:rsid w:val="00946BDF"/>
    <w:rsid w:val="00946F85"/>
    <w:rsid w:val="00947D6A"/>
    <w:rsid w:val="0095025E"/>
    <w:rsid w:val="009502D9"/>
    <w:rsid w:val="00950319"/>
    <w:rsid w:val="0095034B"/>
    <w:rsid w:val="009508A8"/>
    <w:rsid w:val="0095227E"/>
    <w:rsid w:val="00952A20"/>
    <w:rsid w:val="00953113"/>
    <w:rsid w:val="00953565"/>
    <w:rsid w:val="0095431F"/>
    <w:rsid w:val="0095436E"/>
    <w:rsid w:val="0095481B"/>
    <w:rsid w:val="00954C56"/>
    <w:rsid w:val="00954EA5"/>
    <w:rsid w:val="009550B5"/>
    <w:rsid w:val="009554C6"/>
    <w:rsid w:val="00955591"/>
    <w:rsid w:val="00955B0D"/>
    <w:rsid w:val="009560C1"/>
    <w:rsid w:val="0095633B"/>
    <w:rsid w:val="00956353"/>
    <w:rsid w:val="00956447"/>
    <w:rsid w:val="0095689B"/>
    <w:rsid w:val="009571F3"/>
    <w:rsid w:val="00957216"/>
    <w:rsid w:val="0096020C"/>
    <w:rsid w:val="0096052D"/>
    <w:rsid w:val="00960711"/>
    <w:rsid w:val="00961036"/>
    <w:rsid w:val="009612CD"/>
    <w:rsid w:val="00961794"/>
    <w:rsid w:val="009617F6"/>
    <w:rsid w:val="00961AA1"/>
    <w:rsid w:val="00961C15"/>
    <w:rsid w:val="00962493"/>
    <w:rsid w:val="0096285F"/>
    <w:rsid w:val="00962D11"/>
    <w:rsid w:val="00962D9E"/>
    <w:rsid w:val="00962ED9"/>
    <w:rsid w:val="00963893"/>
    <w:rsid w:val="00963B29"/>
    <w:rsid w:val="00963BED"/>
    <w:rsid w:val="00963DD7"/>
    <w:rsid w:val="00963E92"/>
    <w:rsid w:val="0096408F"/>
    <w:rsid w:val="009640FF"/>
    <w:rsid w:val="00964611"/>
    <w:rsid w:val="00964792"/>
    <w:rsid w:val="00964905"/>
    <w:rsid w:val="00965265"/>
    <w:rsid w:val="00965401"/>
    <w:rsid w:val="00965513"/>
    <w:rsid w:val="009656B1"/>
    <w:rsid w:val="00965A2D"/>
    <w:rsid w:val="00966BDE"/>
    <w:rsid w:val="00966C5C"/>
    <w:rsid w:val="00966DCF"/>
    <w:rsid w:val="00967167"/>
    <w:rsid w:val="0096785E"/>
    <w:rsid w:val="009707BD"/>
    <w:rsid w:val="00970E90"/>
    <w:rsid w:val="0097152C"/>
    <w:rsid w:val="009723CA"/>
    <w:rsid w:val="0097295A"/>
    <w:rsid w:val="00972BAE"/>
    <w:rsid w:val="00972EA3"/>
    <w:rsid w:val="0097333B"/>
    <w:rsid w:val="0097394F"/>
    <w:rsid w:val="00973C1F"/>
    <w:rsid w:val="00973C50"/>
    <w:rsid w:val="00974D6E"/>
    <w:rsid w:val="0097537B"/>
    <w:rsid w:val="00975B3F"/>
    <w:rsid w:val="009765B3"/>
    <w:rsid w:val="009774FF"/>
    <w:rsid w:val="009776D5"/>
    <w:rsid w:val="00977C95"/>
    <w:rsid w:val="00977DF9"/>
    <w:rsid w:val="009801A8"/>
    <w:rsid w:val="0098033B"/>
    <w:rsid w:val="00981483"/>
    <w:rsid w:val="009815B5"/>
    <w:rsid w:val="00981A3B"/>
    <w:rsid w:val="00981AAF"/>
    <w:rsid w:val="00981AFC"/>
    <w:rsid w:val="00981CEC"/>
    <w:rsid w:val="00982185"/>
    <w:rsid w:val="009825A5"/>
    <w:rsid w:val="00982CFA"/>
    <w:rsid w:val="0098326A"/>
    <w:rsid w:val="00983278"/>
    <w:rsid w:val="009832A4"/>
    <w:rsid w:val="009835D2"/>
    <w:rsid w:val="00984143"/>
    <w:rsid w:val="00984977"/>
    <w:rsid w:val="00984F93"/>
    <w:rsid w:val="00985076"/>
    <w:rsid w:val="009852B0"/>
    <w:rsid w:val="00985631"/>
    <w:rsid w:val="00986228"/>
    <w:rsid w:val="0098642D"/>
    <w:rsid w:val="00986552"/>
    <w:rsid w:val="009866F5"/>
    <w:rsid w:val="00986765"/>
    <w:rsid w:val="009867B1"/>
    <w:rsid w:val="00986A24"/>
    <w:rsid w:val="00986C6C"/>
    <w:rsid w:val="00986FB3"/>
    <w:rsid w:val="0098753A"/>
    <w:rsid w:val="0098777B"/>
    <w:rsid w:val="009878AA"/>
    <w:rsid w:val="00987B85"/>
    <w:rsid w:val="0099032D"/>
    <w:rsid w:val="00990BFB"/>
    <w:rsid w:val="00990DDF"/>
    <w:rsid w:val="009912B2"/>
    <w:rsid w:val="00991E8F"/>
    <w:rsid w:val="00992807"/>
    <w:rsid w:val="00992DE6"/>
    <w:rsid w:val="00993211"/>
    <w:rsid w:val="009935CD"/>
    <w:rsid w:val="00993825"/>
    <w:rsid w:val="00994345"/>
    <w:rsid w:val="00994402"/>
    <w:rsid w:val="00994FC2"/>
    <w:rsid w:val="00995604"/>
    <w:rsid w:val="00995C73"/>
    <w:rsid w:val="0099652C"/>
    <w:rsid w:val="009967AA"/>
    <w:rsid w:val="00996AFF"/>
    <w:rsid w:val="009972D6"/>
    <w:rsid w:val="009977B3"/>
    <w:rsid w:val="00997CEA"/>
    <w:rsid w:val="009A0145"/>
    <w:rsid w:val="009A0B77"/>
    <w:rsid w:val="009A1264"/>
    <w:rsid w:val="009A1717"/>
    <w:rsid w:val="009A1A73"/>
    <w:rsid w:val="009A2E9C"/>
    <w:rsid w:val="009A3670"/>
    <w:rsid w:val="009A3B0A"/>
    <w:rsid w:val="009A3F26"/>
    <w:rsid w:val="009A440C"/>
    <w:rsid w:val="009A4416"/>
    <w:rsid w:val="009A4584"/>
    <w:rsid w:val="009A4666"/>
    <w:rsid w:val="009A48FC"/>
    <w:rsid w:val="009A4ADA"/>
    <w:rsid w:val="009A5367"/>
    <w:rsid w:val="009A578A"/>
    <w:rsid w:val="009A5DC6"/>
    <w:rsid w:val="009A604E"/>
    <w:rsid w:val="009A631D"/>
    <w:rsid w:val="009A6390"/>
    <w:rsid w:val="009A751F"/>
    <w:rsid w:val="009A774F"/>
    <w:rsid w:val="009A7818"/>
    <w:rsid w:val="009A7845"/>
    <w:rsid w:val="009A7980"/>
    <w:rsid w:val="009A79F2"/>
    <w:rsid w:val="009B0427"/>
    <w:rsid w:val="009B083B"/>
    <w:rsid w:val="009B0BDA"/>
    <w:rsid w:val="009B126B"/>
    <w:rsid w:val="009B165A"/>
    <w:rsid w:val="009B1685"/>
    <w:rsid w:val="009B1C09"/>
    <w:rsid w:val="009B1D35"/>
    <w:rsid w:val="009B1F40"/>
    <w:rsid w:val="009B28DE"/>
    <w:rsid w:val="009B30DF"/>
    <w:rsid w:val="009B33DB"/>
    <w:rsid w:val="009B3D76"/>
    <w:rsid w:val="009B3DC6"/>
    <w:rsid w:val="009B41CE"/>
    <w:rsid w:val="009B41EE"/>
    <w:rsid w:val="009B45CF"/>
    <w:rsid w:val="009B4B62"/>
    <w:rsid w:val="009B4CB4"/>
    <w:rsid w:val="009B4DBC"/>
    <w:rsid w:val="009B512A"/>
    <w:rsid w:val="009B53F3"/>
    <w:rsid w:val="009B5414"/>
    <w:rsid w:val="009B5642"/>
    <w:rsid w:val="009B590B"/>
    <w:rsid w:val="009B5E28"/>
    <w:rsid w:val="009B5E7F"/>
    <w:rsid w:val="009B6F1C"/>
    <w:rsid w:val="009B7788"/>
    <w:rsid w:val="009B7ACE"/>
    <w:rsid w:val="009B7BB7"/>
    <w:rsid w:val="009C0248"/>
    <w:rsid w:val="009C05DC"/>
    <w:rsid w:val="009C0762"/>
    <w:rsid w:val="009C119A"/>
    <w:rsid w:val="009C1415"/>
    <w:rsid w:val="009C15EE"/>
    <w:rsid w:val="009C1AF6"/>
    <w:rsid w:val="009C1F01"/>
    <w:rsid w:val="009C1F5F"/>
    <w:rsid w:val="009C22A0"/>
    <w:rsid w:val="009C2406"/>
    <w:rsid w:val="009C26B4"/>
    <w:rsid w:val="009C2B8C"/>
    <w:rsid w:val="009C2E8C"/>
    <w:rsid w:val="009C2FE1"/>
    <w:rsid w:val="009C4176"/>
    <w:rsid w:val="009C4810"/>
    <w:rsid w:val="009C4942"/>
    <w:rsid w:val="009C5874"/>
    <w:rsid w:val="009C5A88"/>
    <w:rsid w:val="009C5EF2"/>
    <w:rsid w:val="009C650F"/>
    <w:rsid w:val="009C73ED"/>
    <w:rsid w:val="009C7670"/>
    <w:rsid w:val="009C7817"/>
    <w:rsid w:val="009C787A"/>
    <w:rsid w:val="009C7D1A"/>
    <w:rsid w:val="009D0427"/>
    <w:rsid w:val="009D09A0"/>
    <w:rsid w:val="009D0BB0"/>
    <w:rsid w:val="009D0F81"/>
    <w:rsid w:val="009D10BB"/>
    <w:rsid w:val="009D11E9"/>
    <w:rsid w:val="009D17B7"/>
    <w:rsid w:val="009D1B0E"/>
    <w:rsid w:val="009D1B53"/>
    <w:rsid w:val="009D2046"/>
    <w:rsid w:val="009D2409"/>
    <w:rsid w:val="009D2738"/>
    <w:rsid w:val="009D2B30"/>
    <w:rsid w:val="009D312B"/>
    <w:rsid w:val="009D3523"/>
    <w:rsid w:val="009D3A99"/>
    <w:rsid w:val="009D5708"/>
    <w:rsid w:val="009D59BF"/>
    <w:rsid w:val="009D5C09"/>
    <w:rsid w:val="009D5EAC"/>
    <w:rsid w:val="009D62D3"/>
    <w:rsid w:val="009D65CD"/>
    <w:rsid w:val="009D7DAE"/>
    <w:rsid w:val="009D7E1D"/>
    <w:rsid w:val="009D7F8A"/>
    <w:rsid w:val="009E00FD"/>
    <w:rsid w:val="009E04E7"/>
    <w:rsid w:val="009E099E"/>
    <w:rsid w:val="009E0DB8"/>
    <w:rsid w:val="009E1DBC"/>
    <w:rsid w:val="009E1F71"/>
    <w:rsid w:val="009E242E"/>
    <w:rsid w:val="009E28B8"/>
    <w:rsid w:val="009E2DD1"/>
    <w:rsid w:val="009E2E2A"/>
    <w:rsid w:val="009E2E9A"/>
    <w:rsid w:val="009E31D5"/>
    <w:rsid w:val="009E3230"/>
    <w:rsid w:val="009E3835"/>
    <w:rsid w:val="009E3D53"/>
    <w:rsid w:val="009E45CB"/>
    <w:rsid w:val="009E4A75"/>
    <w:rsid w:val="009E4CE9"/>
    <w:rsid w:val="009E52A8"/>
    <w:rsid w:val="009E5A9B"/>
    <w:rsid w:val="009E5B49"/>
    <w:rsid w:val="009E5DF8"/>
    <w:rsid w:val="009E5E3B"/>
    <w:rsid w:val="009E6CAD"/>
    <w:rsid w:val="009E6D40"/>
    <w:rsid w:val="009E7384"/>
    <w:rsid w:val="009E7B8F"/>
    <w:rsid w:val="009E7FDB"/>
    <w:rsid w:val="009F0575"/>
    <w:rsid w:val="009F085D"/>
    <w:rsid w:val="009F0C5C"/>
    <w:rsid w:val="009F0DC1"/>
    <w:rsid w:val="009F1066"/>
    <w:rsid w:val="009F1145"/>
    <w:rsid w:val="009F1688"/>
    <w:rsid w:val="009F1FCE"/>
    <w:rsid w:val="009F239F"/>
    <w:rsid w:val="009F2F49"/>
    <w:rsid w:val="009F317A"/>
    <w:rsid w:val="009F339D"/>
    <w:rsid w:val="009F38A6"/>
    <w:rsid w:val="009F408B"/>
    <w:rsid w:val="009F44F0"/>
    <w:rsid w:val="009F45F7"/>
    <w:rsid w:val="009F4A0C"/>
    <w:rsid w:val="009F4E04"/>
    <w:rsid w:val="009F5671"/>
    <w:rsid w:val="009F6ED2"/>
    <w:rsid w:val="009F6F55"/>
    <w:rsid w:val="009F7209"/>
    <w:rsid w:val="009F73F1"/>
    <w:rsid w:val="009F75E9"/>
    <w:rsid w:val="009F7D0E"/>
    <w:rsid w:val="009F7E43"/>
    <w:rsid w:val="00A0025F"/>
    <w:rsid w:val="00A00300"/>
    <w:rsid w:val="00A00508"/>
    <w:rsid w:val="00A00589"/>
    <w:rsid w:val="00A00C5D"/>
    <w:rsid w:val="00A01206"/>
    <w:rsid w:val="00A01504"/>
    <w:rsid w:val="00A015CC"/>
    <w:rsid w:val="00A018DE"/>
    <w:rsid w:val="00A01B3C"/>
    <w:rsid w:val="00A01B62"/>
    <w:rsid w:val="00A01BF8"/>
    <w:rsid w:val="00A01BFA"/>
    <w:rsid w:val="00A01BFC"/>
    <w:rsid w:val="00A02542"/>
    <w:rsid w:val="00A02BDE"/>
    <w:rsid w:val="00A033C6"/>
    <w:rsid w:val="00A03457"/>
    <w:rsid w:val="00A03AA5"/>
    <w:rsid w:val="00A040EF"/>
    <w:rsid w:val="00A043FC"/>
    <w:rsid w:val="00A04B12"/>
    <w:rsid w:val="00A04E9D"/>
    <w:rsid w:val="00A05199"/>
    <w:rsid w:val="00A053C5"/>
    <w:rsid w:val="00A057A5"/>
    <w:rsid w:val="00A062A3"/>
    <w:rsid w:val="00A0753E"/>
    <w:rsid w:val="00A07912"/>
    <w:rsid w:val="00A07B3B"/>
    <w:rsid w:val="00A07E06"/>
    <w:rsid w:val="00A07EFF"/>
    <w:rsid w:val="00A101FD"/>
    <w:rsid w:val="00A10760"/>
    <w:rsid w:val="00A10779"/>
    <w:rsid w:val="00A10875"/>
    <w:rsid w:val="00A1095E"/>
    <w:rsid w:val="00A10E4C"/>
    <w:rsid w:val="00A113CA"/>
    <w:rsid w:val="00A11899"/>
    <w:rsid w:val="00A12616"/>
    <w:rsid w:val="00A12E2F"/>
    <w:rsid w:val="00A12E5A"/>
    <w:rsid w:val="00A1329E"/>
    <w:rsid w:val="00A135F3"/>
    <w:rsid w:val="00A13629"/>
    <w:rsid w:val="00A13E78"/>
    <w:rsid w:val="00A140F9"/>
    <w:rsid w:val="00A141E4"/>
    <w:rsid w:val="00A14234"/>
    <w:rsid w:val="00A143BE"/>
    <w:rsid w:val="00A146F7"/>
    <w:rsid w:val="00A147AF"/>
    <w:rsid w:val="00A15238"/>
    <w:rsid w:val="00A1576F"/>
    <w:rsid w:val="00A158CE"/>
    <w:rsid w:val="00A1596F"/>
    <w:rsid w:val="00A15C31"/>
    <w:rsid w:val="00A15D87"/>
    <w:rsid w:val="00A16BE5"/>
    <w:rsid w:val="00A17D57"/>
    <w:rsid w:val="00A17E53"/>
    <w:rsid w:val="00A17E7E"/>
    <w:rsid w:val="00A205AD"/>
    <w:rsid w:val="00A20A44"/>
    <w:rsid w:val="00A20C9E"/>
    <w:rsid w:val="00A213A4"/>
    <w:rsid w:val="00A21C14"/>
    <w:rsid w:val="00A222B1"/>
    <w:rsid w:val="00A22855"/>
    <w:rsid w:val="00A22CC4"/>
    <w:rsid w:val="00A22E86"/>
    <w:rsid w:val="00A22FDF"/>
    <w:rsid w:val="00A23847"/>
    <w:rsid w:val="00A2397E"/>
    <w:rsid w:val="00A23C25"/>
    <w:rsid w:val="00A24193"/>
    <w:rsid w:val="00A2453A"/>
    <w:rsid w:val="00A248E2"/>
    <w:rsid w:val="00A255D6"/>
    <w:rsid w:val="00A258AC"/>
    <w:rsid w:val="00A26388"/>
    <w:rsid w:val="00A263BE"/>
    <w:rsid w:val="00A2650D"/>
    <w:rsid w:val="00A26CC4"/>
    <w:rsid w:val="00A26E92"/>
    <w:rsid w:val="00A26EA3"/>
    <w:rsid w:val="00A2779B"/>
    <w:rsid w:val="00A302D3"/>
    <w:rsid w:val="00A30354"/>
    <w:rsid w:val="00A30B01"/>
    <w:rsid w:val="00A30C8E"/>
    <w:rsid w:val="00A30E20"/>
    <w:rsid w:val="00A30E95"/>
    <w:rsid w:val="00A3106E"/>
    <w:rsid w:val="00A315CF"/>
    <w:rsid w:val="00A318DC"/>
    <w:rsid w:val="00A319BE"/>
    <w:rsid w:val="00A32DAF"/>
    <w:rsid w:val="00A331B1"/>
    <w:rsid w:val="00A333D3"/>
    <w:rsid w:val="00A34097"/>
    <w:rsid w:val="00A34649"/>
    <w:rsid w:val="00A348FD"/>
    <w:rsid w:val="00A349C9"/>
    <w:rsid w:val="00A359FE"/>
    <w:rsid w:val="00A35F94"/>
    <w:rsid w:val="00A36213"/>
    <w:rsid w:val="00A36C72"/>
    <w:rsid w:val="00A36C7A"/>
    <w:rsid w:val="00A37060"/>
    <w:rsid w:val="00A37150"/>
    <w:rsid w:val="00A37C3D"/>
    <w:rsid w:val="00A401BD"/>
    <w:rsid w:val="00A402AB"/>
    <w:rsid w:val="00A40E75"/>
    <w:rsid w:val="00A41352"/>
    <w:rsid w:val="00A41DE6"/>
    <w:rsid w:val="00A41E2D"/>
    <w:rsid w:val="00A42170"/>
    <w:rsid w:val="00A428BC"/>
    <w:rsid w:val="00A43124"/>
    <w:rsid w:val="00A43457"/>
    <w:rsid w:val="00A438E2"/>
    <w:rsid w:val="00A43F99"/>
    <w:rsid w:val="00A4421B"/>
    <w:rsid w:val="00A45157"/>
    <w:rsid w:val="00A45B08"/>
    <w:rsid w:val="00A45E15"/>
    <w:rsid w:val="00A46423"/>
    <w:rsid w:val="00A468E2"/>
    <w:rsid w:val="00A4714B"/>
    <w:rsid w:val="00A47329"/>
    <w:rsid w:val="00A4777B"/>
    <w:rsid w:val="00A50806"/>
    <w:rsid w:val="00A50972"/>
    <w:rsid w:val="00A51CB8"/>
    <w:rsid w:val="00A521F5"/>
    <w:rsid w:val="00A52299"/>
    <w:rsid w:val="00A5234F"/>
    <w:rsid w:val="00A52A06"/>
    <w:rsid w:val="00A52D67"/>
    <w:rsid w:val="00A52FE3"/>
    <w:rsid w:val="00A531E4"/>
    <w:rsid w:val="00A53C3D"/>
    <w:rsid w:val="00A5402F"/>
    <w:rsid w:val="00A556AA"/>
    <w:rsid w:val="00A558A9"/>
    <w:rsid w:val="00A559AA"/>
    <w:rsid w:val="00A55A3E"/>
    <w:rsid w:val="00A55FE7"/>
    <w:rsid w:val="00A56016"/>
    <w:rsid w:val="00A56E23"/>
    <w:rsid w:val="00A570CA"/>
    <w:rsid w:val="00A5734C"/>
    <w:rsid w:val="00A573F6"/>
    <w:rsid w:val="00A574C2"/>
    <w:rsid w:val="00A57AAB"/>
    <w:rsid w:val="00A57B8C"/>
    <w:rsid w:val="00A60947"/>
    <w:rsid w:val="00A60B6F"/>
    <w:rsid w:val="00A60CE3"/>
    <w:rsid w:val="00A6131A"/>
    <w:rsid w:val="00A61417"/>
    <w:rsid w:val="00A61487"/>
    <w:rsid w:val="00A614FA"/>
    <w:rsid w:val="00A6157F"/>
    <w:rsid w:val="00A61DDC"/>
    <w:rsid w:val="00A61E40"/>
    <w:rsid w:val="00A63359"/>
    <w:rsid w:val="00A63373"/>
    <w:rsid w:val="00A638AA"/>
    <w:rsid w:val="00A6391F"/>
    <w:rsid w:val="00A64B8F"/>
    <w:rsid w:val="00A64F9D"/>
    <w:rsid w:val="00A65293"/>
    <w:rsid w:val="00A653AD"/>
    <w:rsid w:val="00A6563F"/>
    <w:rsid w:val="00A65C31"/>
    <w:rsid w:val="00A6615C"/>
    <w:rsid w:val="00A663CE"/>
    <w:rsid w:val="00A66873"/>
    <w:rsid w:val="00A668DC"/>
    <w:rsid w:val="00A66956"/>
    <w:rsid w:val="00A66AFF"/>
    <w:rsid w:val="00A67752"/>
    <w:rsid w:val="00A677A3"/>
    <w:rsid w:val="00A67C74"/>
    <w:rsid w:val="00A67C9E"/>
    <w:rsid w:val="00A67E35"/>
    <w:rsid w:val="00A67F79"/>
    <w:rsid w:val="00A70750"/>
    <w:rsid w:val="00A70D23"/>
    <w:rsid w:val="00A70DFE"/>
    <w:rsid w:val="00A71682"/>
    <w:rsid w:val="00A716B1"/>
    <w:rsid w:val="00A7232A"/>
    <w:rsid w:val="00A725AA"/>
    <w:rsid w:val="00A72E45"/>
    <w:rsid w:val="00A73616"/>
    <w:rsid w:val="00A73D5D"/>
    <w:rsid w:val="00A741F8"/>
    <w:rsid w:val="00A743AE"/>
    <w:rsid w:val="00A744EA"/>
    <w:rsid w:val="00A744FE"/>
    <w:rsid w:val="00A74B4A"/>
    <w:rsid w:val="00A74C03"/>
    <w:rsid w:val="00A74EF3"/>
    <w:rsid w:val="00A75097"/>
    <w:rsid w:val="00A7689B"/>
    <w:rsid w:val="00A76DDD"/>
    <w:rsid w:val="00A76FDB"/>
    <w:rsid w:val="00A7716F"/>
    <w:rsid w:val="00A77188"/>
    <w:rsid w:val="00A7735D"/>
    <w:rsid w:val="00A77F12"/>
    <w:rsid w:val="00A800CF"/>
    <w:rsid w:val="00A807A4"/>
    <w:rsid w:val="00A80891"/>
    <w:rsid w:val="00A81506"/>
    <w:rsid w:val="00A8158F"/>
    <w:rsid w:val="00A81BA1"/>
    <w:rsid w:val="00A82057"/>
    <w:rsid w:val="00A822F0"/>
    <w:rsid w:val="00A82566"/>
    <w:rsid w:val="00A826FE"/>
    <w:rsid w:val="00A82DB5"/>
    <w:rsid w:val="00A82F7F"/>
    <w:rsid w:val="00A83127"/>
    <w:rsid w:val="00A835D0"/>
    <w:rsid w:val="00A83743"/>
    <w:rsid w:val="00A83F97"/>
    <w:rsid w:val="00A8428F"/>
    <w:rsid w:val="00A842C5"/>
    <w:rsid w:val="00A844FE"/>
    <w:rsid w:val="00A84520"/>
    <w:rsid w:val="00A84683"/>
    <w:rsid w:val="00A847AD"/>
    <w:rsid w:val="00A84B59"/>
    <w:rsid w:val="00A84B79"/>
    <w:rsid w:val="00A84C11"/>
    <w:rsid w:val="00A84FE9"/>
    <w:rsid w:val="00A85516"/>
    <w:rsid w:val="00A86017"/>
    <w:rsid w:val="00A862EE"/>
    <w:rsid w:val="00A864AF"/>
    <w:rsid w:val="00A867A0"/>
    <w:rsid w:val="00A86839"/>
    <w:rsid w:val="00A86B9A"/>
    <w:rsid w:val="00A87BDE"/>
    <w:rsid w:val="00A9041D"/>
    <w:rsid w:val="00A91692"/>
    <w:rsid w:val="00A91D1A"/>
    <w:rsid w:val="00A9250D"/>
    <w:rsid w:val="00A9337D"/>
    <w:rsid w:val="00A93631"/>
    <w:rsid w:val="00A937EA"/>
    <w:rsid w:val="00A93A2A"/>
    <w:rsid w:val="00A93CB9"/>
    <w:rsid w:val="00A949B8"/>
    <w:rsid w:val="00A94A0D"/>
    <w:rsid w:val="00A94B52"/>
    <w:rsid w:val="00A951D8"/>
    <w:rsid w:val="00A952C2"/>
    <w:rsid w:val="00A9532A"/>
    <w:rsid w:val="00A958A5"/>
    <w:rsid w:val="00A95E26"/>
    <w:rsid w:val="00A960F2"/>
    <w:rsid w:val="00A96115"/>
    <w:rsid w:val="00A96924"/>
    <w:rsid w:val="00A9719F"/>
    <w:rsid w:val="00A971C6"/>
    <w:rsid w:val="00A97319"/>
    <w:rsid w:val="00A974F6"/>
    <w:rsid w:val="00A97FF4"/>
    <w:rsid w:val="00AA035E"/>
    <w:rsid w:val="00AA1754"/>
    <w:rsid w:val="00AA1784"/>
    <w:rsid w:val="00AA1BE2"/>
    <w:rsid w:val="00AA20B4"/>
    <w:rsid w:val="00AA2A43"/>
    <w:rsid w:val="00AA3257"/>
    <w:rsid w:val="00AA34BC"/>
    <w:rsid w:val="00AA34CD"/>
    <w:rsid w:val="00AA3C12"/>
    <w:rsid w:val="00AA4401"/>
    <w:rsid w:val="00AA4730"/>
    <w:rsid w:val="00AA4B9E"/>
    <w:rsid w:val="00AA5235"/>
    <w:rsid w:val="00AA58C3"/>
    <w:rsid w:val="00AA5E10"/>
    <w:rsid w:val="00AA61E7"/>
    <w:rsid w:val="00AA620A"/>
    <w:rsid w:val="00AA66C3"/>
    <w:rsid w:val="00AA6B1C"/>
    <w:rsid w:val="00AA73E8"/>
    <w:rsid w:val="00AA748C"/>
    <w:rsid w:val="00AB01CC"/>
    <w:rsid w:val="00AB0DE1"/>
    <w:rsid w:val="00AB0F36"/>
    <w:rsid w:val="00AB131E"/>
    <w:rsid w:val="00AB153C"/>
    <w:rsid w:val="00AB1608"/>
    <w:rsid w:val="00AB1B96"/>
    <w:rsid w:val="00AB1DD4"/>
    <w:rsid w:val="00AB2F66"/>
    <w:rsid w:val="00AB30D6"/>
    <w:rsid w:val="00AB3256"/>
    <w:rsid w:val="00AB3B19"/>
    <w:rsid w:val="00AB3BE8"/>
    <w:rsid w:val="00AB48AE"/>
    <w:rsid w:val="00AB4AE5"/>
    <w:rsid w:val="00AB506D"/>
    <w:rsid w:val="00AB5265"/>
    <w:rsid w:val="00AB57CB"/>
    <w:rsid w:val="00AB5CA0"/>
    <w:rsid w:val="00AB630E"/>
    <w:rsid w:val="00AB6833"/>
    <w:rsid w:val="00AB7090"/>
    <w:rsid w:val="00AB7828"/>
    <w:rsid w:val="00AC00A3"/>
    <w:rsid w:val="00AC0138"/>
    <w:rsid w:val="00AC0576"/>
    <w:rsid w:val="00AC0913"/>
    <w:rsid w:val="00AC1E37"/>
    <w:rsid w:val="00AC1EEC"/>
    <w:rsid w:val="00AC209A"/>
    <w:rsid w:val="00AC2272"/>
    <w:rsid w:val="00AC22EC"/>
    <w:rsid w:val="00AC2DD3"/>
    <w:rsid w:val="00AC348C"/>
    <w:rsid w:val="00AC3A7D"/>
    <w:rsid w:val="00AC3F3C"/>
    <w:rsid w:val="00AC45C5"/>
    <w:rsid w:val="00AC4912"/>
    <w:rsid w:val="00AC57F1"/>
    <w:rsid w:val="00AC5AE3"/>
    <w:rsid w:val="00AC5DB4"/>
    <w:rsid w:val="00AC635A"/>
    <w:rsid w:val="00AC6D2D"/>
    <w:rsid w:val="00AC6DEA"/>
    <w:rsid w:val="00AC7527"/>
    <w:rsid w:val="00AC7B0E"/>
    <w:rsid w:val="00AC7B86"/>
    <w:rsid w:val="00AC7BA9"/>
    <w:rsid w:val="00AC7BFC"/>
    <w:rsid w:val="00AC7CD4"/>
    <w:rsid w:val="00AD0175"/>
    <w:rsid w:val="00AD072A"/>
    <w:rsid w:val="00AD0970"/>
    <w:rsid w:val="00AD1046"/>
    <w:rsid w:val="00AD123A"/>
    <w:rsid w:val="00AD1477"/>
    <w:rsid w:val="00AD193E"/>
    <w:rsid w:val="00AD1D34"/>
    <w:rsid w:val="00AD1E6F"/>
    <w:rsid w:val="00AD2516"/>
    <w:rsid w:val="00AD2A31"/>
    <w:rsid w:val="00AD2A6E"/>
    <w:rsid w:val="00AD2E55"/>
    <w:rsid w:val="00AD317C"/>
    <w:rsid w:val="00AD392F"/>
    <w:rsid w:val="00AD3931"/>
    <w:rsid w:val="00AD3BDC"/>
    <w:rsid w:val="00AD3C12"/>
    <w:rsid w:val="00AD3F7A"/>
    <w:rsid w:val="00AD4382"/>
    <w:rsid w:val="00AD43FB"/>
    <w:rsid w:val="00AD440B"/>
    <w:rsid w:val="00AD464D"/>
    <w:rsid w:val="00AD4785"/>
    <w:rsid w:val="00AD4A53"/>
    <w:rsid w:val="00AD5C16"/>
    <w:rsid w:val="00AD5CFC"/>
    <w:rsid w:val="00AD63C2"/>
    <w:rsid w:val="00AD71D4"/>
    <w:rsid w:val="00AD732D"/>
    <w:rsid w:val="00AD7B6B"/>
    <w:rsid w:val="00AE0007"/>
    <w:rsid w:val="00AE0B1F"/>
    <w:rsid w:val="00AE0D01"/>
    <w:rsid w:val="00AE0FCF"/>
    <w:rsid w:val="00AE100F"/>
    <w:rsid w:val="00AE127A"/>
    <w:rsid w:val="00AE1BFA"/>
    <w:rsid w:val="00AE233D"/>
    <w:rsid w:val="00AE2A4E"/>
    <w:rsid w:val="00AE36DB"/>
    <w:rsid w:val="00AE3823"/>
    <w:rsid w:val="00AE3C3A"/>
    <w:rsid w:val="00AE3E77"/>
    <w:rsid w:val="00AE45A3"/>
    <w:rsid w:val="00AE5492"/>
    <w:rsid w:val="00AE55BE"/>
    <w:rsid w:val="00AE5FF6"/>
    <w:rsid w:val="00AE6852"/>
    <w:rsid w:val="00AE6E75"/>
    <w:rsid w:val="00AE704A"/>
    <w:rsid w:val="00AE711E"/>
    <w:rsid w:val="00AE7193"/>
    <w:rsid w:val="00AF0760"/>
    <w:rsid w:val="00AF0EEE"/>
    <w:rsid w:val="00AF139B"/>
    <w:rsid w:val="00AF14FC"/>
    <w:rsid w:val="00AF1680"/>
    <w:rsid w:val="00AF194E"/>
    <w:rsid w:val="00AF1A09"/>
    <w:rsid w:val="00AF1B18"/>
    <w:rsid w:val="00AF1D38"/>
    <w:rsid w:val="00AF216A"/>
    <w:rsid w:val="00AF2293"/>
    <w:rsid w:val="00AF2413"/>
    <w:rsid w:val="00AF245E"/>
    <w:rsid w:val="00AF26E6"/>
    <w:rsid w:val="00AF2898"/>
    <w:rsid w:val="00AF35E9"/>
    <w:rsid w:val="00AF3AF4"/>
    <w:rsid w:val="00AF40A2"/>
    <w:rsid w:val="00AF4605"/>
    <w:rsid w:val="00AF4629"/>
    <w:rsid w:val="00AF4A63"/>
    <w:rsid w:val="00AF5EBC"/>
    <w:rsid w:val="00AF604C"/>
    <w:rsid w:val="00AF6473"/>
    <w:rsid w:val="00AF65CB"/>
    <w:rsid w:val="00AF6B74"/>
    <w:rsid w:val="00AF6E4E"/>
    <w:rsid w:val="00AF7180"/>
    <w:rsid w:val="00AF74E1"/>
    <w:rsid w:val="00AF76D1"/>
    <w:rsid w:val="00AF7B1F"/>
    <w:rsid w:val="00B00063"/>
    <w:rsid w:val="00B000AD"/>
    <w:rsid w:val="00B00373"/>
    <w:rsid w:val="00B014C2"/>
    <w:rsid w:val="00B017A7"/>
    <w:rsid w:val="00B019A1"/>
    <w:rsid w:val="00B01B86"/>
    <w:rsid w:val="00B01F23"/>
    <w:rsid w:val="00B02605"/>
    <w:rsid w:val="00B02705"/>
    <w:rsid w:val="00B036B1"/>
    <w:rsid w:val="00B0393A"/>
    <w:rsid w:val="00B039E5"/>
    <w:rsid w:val="00B03F22"/>
    <w:rsid w:val="00B042AE"/>
    <w:rsid w:val="00B04349"/>
    <w:rsid w:val="00B04635"/>
    <w:rsid w:val="00B04DA6"/>
    <w:rsid w:val="00B050F6"/>
    <w:rsid w:val="00B0527F"/>
    <w:rsid w:val="00B0528B"/>
    <w:rsid w:val="00B05579"/>
    <w:rsid w:val="00B05666"/>
    <w:rsid w:val="00B05A2C"/>
    <w:rsid w:val="00B064A9"/>
    <w:rsid w:val="00B0658D"/>
    <w:rsid w:val="00B0681A"/>
    <w:rsid w:val="00B06BA5"/>
    <w:rsid w:val="00B06BBD"/>
    <w:rsid w:val="00B06D2F"/>
    <w:rsid w:val="00B070CF"/>
    <w:rsid w:val="00B0743E"/>
    <w:rsid w:val="00B07645"/>
    <w:rsid w:val="00B07EF2"/>
    <w:rsid w:val="00B10049"/>
    <w:rsid w:val="00B1036E"/>
    <w:rsid w:val="00B10A5B"/>
    <w:rsid w:val="00B10B65"/>
    <w:rsid w:val="00B10D78"/>
    <w:rsid w:val="00B10EAF"/>
    <w:rsid w:val="00B10EF7"/>
    <w:rsid w:val="00B10FEC"/>
    <w:rsid w:val="00B117A9"/>
    <w:rsid w:val="00B11F06"/>
    <w:rsid w:val="00B120B6"/>
    <w:rsid w:val="00B12D70"/>
    <w:rsid w:val="00B13495"/>
    <w:rsid w:val="00B14109"/>
    <w:rsid w:val="00B14207"/>
    <w:rsid w:val="00B1447C"/>
    <w:rsid w:val="00B144EA"/>
    <w:rsid w:val="00B1567D"/>
    <w:rsid w:val="00B15689"/>
    <w:rsid w:val="00B1586F"/>
    <w:rsid w:val="00B15994"/>
    <w:rsid w:val="00B159A0"/>
    <w:rsid w:val="00B15A04"/>
    <w:rsid w:val="00B167EA"/>
    <w:rsid w:val="00B172F9"/>
    <w:rsid w:val="00B1735C"/>
    <w:rsid w:val="00B176EF"/>
    <w:rsid w:val="00B17BB2"/>
    <w:rsid w:val="00B17C74"/>
    <w:rsid w:val="00B206AF"/>
    <w:rsid w:val="00B21501"/>
    <w:rsid w:val="00B21617"/>
    <w:rsid w:val="00B21E6E"/>
    <w:rsid w:val="00B226F8"/>
    <w:rsid w:val="00B229DF"/>
    <w:rsid w:val="00B22DE1"/>
    <w:rsid w:val="00B22E14"/>
    <w:rsid w:val="00B23134"/>
    <w:rsid w:val="00B239E6"/>
    <w:rsid w:val="00B23BC0"/>
    <w:rsid w:val="00B2484B"/>
    <w:rsid w:val="00B248A4"/>
    <w:rsid w:val="00B249D7"/>
    <w:rsid w:val="00B24E64"/>
    <w:rsid w:val="00B24F3A"/>
    <w:rsid w:val="00B25802"/>
    <w:rsid w:val="00B25988"/>
    <w:rsid w:val="00B25BCC"/>
    <w:rsid w:val="00B25DA4"/>
    <w:rsid w:val="00B261CA"/>
    <w:rsid w:val="00B26339"/>
    <w:rsid w:val="00B26E65"/>
    <w:rsid w:val="00B2780E"/>
    <w:rsid w:val="00B27953"/>
    <w:rsid w:val="00B30A0D"/>
    <w:rsid w:val="00B30B2D"/>
    <w:rsid w:val="00B30BDA"/>
    <w:rsid w:val="00B30BDE"/>
    <w:rsid w:val="00B30F29"/>
    <w:rsid w:val="00B31EC9"/>
    <w:rsid w:val="00B32C88"/>
    <w:rsid w:val="00B334AF"/>
    <w:rsid w:val="00B3388E"/>
    <w:rsid w:val="00B339E4"/>
    <w:rsid w:val="00B33A20"/>
    <w:rsid w:val="00B33B19"/>
    <w:rsid w:val="00B33BA5"/>
    <w:rsid w:val="00B3406F"/>
    <w:rsid w:val="00B341FC"/>
    <w:rsid w:val="00B34289"/>
    <w:rsid w:val="00B34806"/>
    <w:rsid w:val="00B349BB"/>
    <w:rsid w:val="00B35303"/>
    <w:rsid w:val="00B35350"/>
    <w:rsid w:val="00B35C74"/>
    <w:rsid w:val="00B35F3F"/>
    <w:rsid w:val="00B361A9"/>
    <w:rsid w:val="00B36248"/>
    <w:rsid w:val="00B36AF4"/>
    <w:rsid w:val="00B36F85"/>
    <w:rsid w:val="00B40698"/>
    <w:rsid w:val="00B406D4"/>
    <w:rsid w:val="00B40786"/>
    <w:rsid w:val="00B40952"/>
    <w:rsid w:val="00B40AF6"/>
    <w:rsid w:val="00B40B76"/>
    <w:rsid w:val="00B40CDD"/>
    <w:rsid w:val="00B40E36"/>
    <w:rsid w:val="00B42155"/>
    <w:rsid w:val="00B423AC"/>
    <w:rsid w:val="00B42F63"/>
    <w:rsid w:val="00B4324D"/>
    <w:rsid w:val="00B43925"/>
    <w:rsid w:val="00B43BC3"/>
    <w:rsid w:val="00B43EDD"/>
    <w:rsid w:val="00B446BF"/>
    <w:rsid w:val="00B454C4"/>
    <w:rsid w:val="00B457E8"/>
    <w:rsid w:val="00B4581B"/>
    <w:rsid w:val="00B45A1C"/>
    <w:rsid w:val="00B45BFE"/>
    <w:rsid w:val="00B4628E"/>
    <w:rsid w:val="00B465C4"/>
    <w:rsid w:val="00B467C9"/>
    <w:rsid w:val="00B468B3"/>
    <w:rsid w:val="00B4699C"/>
    <w:rsid w:val="00B471A3"/>
    <w:rsid w:val="00B4744D"/>
    <w:rsid w:val="00B47B88"/>
    <w:rsid w:val="00B500CF"/>
    <w:rsid w:val="00B505BF"/>
    <w:rsid w:val="00B50673"/>
    <w:rsid w:val="00B50A51"/>
    <w:rsid w:val="00B50ABA"/>
    <w:rsid w:val="00B50AEB"/>
    <w:rsid w:val="00B510AF"/>
    <w:rsid w:val="00B513BC"/>
    <w:rsid w:val="00B514AD"/>
    <w:rsid w:val="00B518B4"/>
    <w:rsid w:val="00B51A61"/>
    <w:rsid w:val="00B51B7C"/>
    <w:rsid w:val="00B51C55"/>
    <w:rsid w:val="00B5203B"/>
    <w:rsid w:val="00B52068"/>
    <w:rsid w:val="00B52176"/>
    <w:rsid w:val="00B52985"/>
    <w:rsid w:val="00B52B10"/>
    <w:rsid w:val="00B52B7A"/>
    <w:rsid w:val="00B5341D"/>
    <w:rsid w:val="00B53674"/>
    <w:rsid w:val="00B543DA"/>
    <w:rsid w:val="00B54A7E"/>
    <w:rsid w:val="00B54CB9"/>
    <w:rsid w:val="00B54EEC"/>
    <w:rsid w:val="00B553E2"/>
    <w:rsid w:val="00B554D9"/>
    <w:rsid w:val="00B56299"/>
    <w:rsid w:val="00B565B1"/>
    <w:rsid w:val="00B565CA"/>
    <w:rsid w:val="00B56771"/>
    <w:rsid w:val="00B569F9"/>
    <w:rsid w:val="00B56D4E"/>
    <w:rsid w:val="00B56E3D"/>
    <w:rsid w:val="00B57480"/>
    <w:rsid w:val="00B574B9"/>
    <w:rsid w:val="00B57E49"/>
    <w:rsid w:val="00B57F5E"/>
    <w:rsid w:val="00B57FBF"/>
    <w:rsid w:val="00B601A8"/>
    <w:rsid w:val="00B60293"/>
    <w:rsid w:val="00B60604"/>
    <w:rsid w:val="00B60A0F"/>
    <w:rsid w:val="00B60B95"/>
    <w:rsid w:val="00B615DF"/>
    <w:rsid w:val="00B61E54"/>
    <w:rsid w:val="00B61E56"/>
    <w:rsid w:val="00B6341D"/>
    <w:rsid w:val="00B6348E"/>
    <w:rsid w:val="00B63742"/>
    <w:rsid w:val="00B63917"/>
    <w:rsid w:val="00B64376"/>
    <w:rsid w:val="00B64592"/>
    <w:rsid w:val="00B64699"/>
    <w:rsid w:val="00B64918"/>
    <w:rsid w:val="00B650E3"/>
    <w:rsid w:val="00B650F6"/>
    <w:rsid w:val="00B6542C"/>
    <w:rsid w:val="00B6549A"/>
    <w:rsid w:val="00B65B90"/>
    <w:rsid w:val="00B65F20"/>
    <w:rsid w:val="00B66301"/>
    <w:rsid w:val="00B66347"/>
    <w:rsid w:val="00B663E8"/>
    <w:rsid w:val="00B66C64"/>
    <w:rsid w:val="00B66D18"/>
    <w:rsid w:val="00B66D8B"/>
    <w:rsid w:val="00B66EB6"/>
    <w:rsid w:val="00B678B6"/>
    <w:rsid w:val="00B67923"/>
    <w:rsid w:val="00B67986"/>
    <w:rsid w:val="00B7039C"/>
    <w:rsid w:val="00B70449"/>
    <w:rsid w:val="00B70B07"/>
    <w:rsid w:val="00B70C06"/>
    <w:rsid w:val="00B70D17"/>
    <w:rsid w:val="00B710AD"/>
    <w:rsid w:val="00B71539"/>
    <w:rsid w:val="00B71585"/>
    <w:rsid w:val="00B718FD"/>
    <w:rsid w:val="00B71EE3"/>
    <w:rsid w:val="00B72813"/>
    <w:rsid w:val="00B7307F"/>
    <w:rsid w:val="00B730BA"/>
    <w:rsid w:val="00B736B6"/>
    <w:rsid w:val="00B73FFC"/>
    <w:rsid w:val="00B743A8"/>
    <w:rsid w:val="00B74875"/>
    <w:rsid w:val="00B74ED0"/>
    <w:rsid w:val="00B74FD2"/>
    <w:rsid w:val="00B74FF2"/>
    <w:rsid w:val="00B753B9"/>
    <w:rsid w:val="00B75B2B"/>
    <w:rsid w:val="00B76144"/>
    <w:rsid w:val="00B7720B"/>
    <w:rsid w:val="00B77628"/>
    <w:rsid w:val="00B7766C"/>
    <w:rsid w:val="00B77A4D"/>
    <w:rsid w:val="00B805EC"/>
    <w:rsid w:val="00B80848"/>
    <w:rsid w:val="00B80EE0"/>
    <w:rsid w:val="00B817A8"/>
    <w:rsid w:val="00B81F00"/>
    <w:rsid w:val="00B820B1"/>
    <w:rsid w:val="00B8219A"/>
    <w:rsid w:val="00B82470"/>
    <w:rsid w:val="00B8272D"/>
    <w:rsid w:val="00B8288F"/>
    <w:rsid w:val="00B83773"/>
    <w:rsid w:val="00B83D74"/>
    <w:rsid w:val="00B83FCD"/>
    <w:rsid w:val="00B84022"/>
    <w:rsid w:val="00B841E9"/>
    <w:rsid w:val="00B8423D"/>
    <w:rsid w:val="00B84D5F"/>
    <w:rsid w:val="00B84DA5"/>
    <w:rsid w:val="00B84FEC"/>
    <w:rsid w:val="00B85084"/>
    <w:rsid w:val="00B85452"/>
    <w:rsid w:val="00B855D4"/>
    <w:rsid w:val="00B858B2"/>
    <w:rsid w:val="00B85F1D"/>
    <w:rsid w:val="00B8619D"/>
    <w:rsid w:val="00B862BF"/>
    <w:rsid w:val="00B86889"/>
    <w:rsid w:val="00B8746E"/>
    <w:rsid w:val="00B90A19"/>
    <w:rsid w:val="00B91167"/>
    <w:rsid w:val="00B91291"/>
    <w:rsid w:val="00B91801"/>
    <w:rsid w:val="00B92123"/>
    <w:rsid w:val="00B93C88"/>
    <w:rsid w:val="00B93D6E"/>
    <w:rsid w:val="00B93E79"/>
    <w:rsid w:val="00B9459E"/>
    <w:rsid w:val="00B94AF6"/>
    <w:rsid w:val="00B94F55"/>
    <w:rsid w:val="00B9507F"/>
    <w:rsid w:val="00B956BB"/>
    <w:rsid w:val="00B9658B"/>
    <w:rsid w:val="00B96831"/>
    <w:rsid w:val="00B96E19"/>
    <w:rsid w:val="00B97FBA"/>
    <w:rsid w:val="00BA018F"/>
    <w:rsid w:val="00BA036F"/>
    <w:rsid w:val="00BA084A"/>
    <w:rsid w:val="00BA0BED"/>
    <w:rsid w:val="00BA10B1"/>
    <w:rsid w:val="00BA13EC"/>
    <w:rsid w:val="00BA144C"/>
    <w:rsid w:val="00BA199D"/>
    <w:rsid w:val="00BA19A6"/>
    <w:rsid w:val="00BA2133"/>
    <w:rsid w:val="00BA273A"/>
    <w:rsid w:val="00BA2873"/>
    <w:rsid w:val="00BA2B8D"/>
    <w:rsid w:val="00BA2B92"/>
    <w:rsid w:val="00BA2D3D"/>
    <w:rsid w:val="00BA3262"/>
    <w:rsid w:val="00BA348D"/>
    <w:rsid w:val="00BA3532"/>
    <w:rsid w:val="00BA40D4"/>
    <w:rsid w:val="00BA4527"/>
    <w:rsid w:val="00BA5321"/>
    <w:rsid w:val="00BA5599"/>
    <w:rsid w:val="00BA5D5D"/>
    <w:rsid w:val="00BA6156"/>
    <w:rsid w:val="00BA68F7"/>
    <w:rsid w:val="00BA712C"/>
    <w:rsid w:val="00BA799B"/>
    <w:rsid w:val="00BA7CE9"/>
    <w:rsid w:val="00BA7ED9"/>
    <w:rsid w:val="00BB0141"/>
    <w:rsid w:val="00BB01C7"/>
    <w:rsid w:val="00BB05E6"/>
    <w:rsid w:val="00BB0AD8"/>
    <w:rsid w:val="00BB0DD8"/>
    <w:rsid w:val="00BB196D"/>
    <w:rsid w:val="00BB1BA3"/>
    <w:rsid w:val="00BB2165"/>
    <w:rsid w:val="00BB2542"/>
    <w:rsid w:val="00BB298B"/>
    <w:rsid w:val="00BB2F38"/>
    <w:rsid w:val="00BB31CB"/>
    <w:rsid w:val="00BB3944"/>
    <w:rsid w:val="00BB3C23"/>
    <w:rsid w:val="00BB45FC"/>
    <w:rsid w:val="00BB4865"/>
    <w:rsid w:val="00BB549F"/>
    <w:rsid w:val="00BB5A2D"/>
    <w:rsid w:val="00BB5E77"/>
    <w:rsid w:val="00BB6F9B"/>
    <w:rsid w:val="00BB7057"/>
    <w:rsid w:val="00BB7E82"/>
    <w:rsid w:val="00BC06F8"/>
    <w:rsid w:val="00BC0FEC"/>
    <w:rsid w:val="00BC10AE"/>
    <w:rsid w:val="00BC1321"/>
    <w:rsid w:val="00BC17D9"/>
    <w:rsid w:val="00BC17EF"/>
    <w:rsid w:val="00BC1834"/>
    <w:rsid w:val="00BC1B8B"/>
    <w:rsid w:val="00BC1C28"/>
    <w:rsid w:val="00BC1E92"/>
    <w:rsid w:val="00BC24B3"/>
    <w:rsid w:val="00BC2728"/>
    <w:rsid w:val="00BC2E62"/>
    <w:rsid w:val="00BC2F8B"/>
    <w:rsid w:val="00BC3771"/>
    <w:rsid w:val="00BC3AA7"/>
    <w:rsid w:val="00BC427C"/>
    <w:rsid w:val="00BC433B"/>
    <w:rsid w:val="00BC4790"/>
    <w:rsid w:val="00BC4FDF"/>
    <w:rsid w:val="00BC5073"/>
    <w:rsid w:val="00BC58F7"/>
    <w:rsid w:val="00BC5C9B"/>
    <w:rsid w:val="00BC635C"/>
    <w:rsid w:val="00BC64DD"/>
    <w:rsid w:val="00BC7400"/>
    <w:rsid w:val="00BC79B6"/>
    <w:rsid w:val="00BC7DD8"/>
    <w:rsid w:val="00BD019E"/>
    <w:rsid w:val="00BD054F"/>
    <w:rsid w:val="00BD05F1"/>
    <w:rsid w:val="00BD0B32"/>
    <w:rsid w:val="00BD12A5"/>
    <w:rsid w:val="00BD137A"/>
    <w:rsid w:val="00BD13FE"/>
    <w:rsid w:val="00BD1B6A"/>
    <w:rsid w:val="00BD1CF5"/>
    <w:rsid w:val="00BD25BD"/>
    <w:rsid w:val="00BD2C6C"/>
    <w:rsid w:val="00BD4645"/>
    <w:rsid w:val="00BD55B0"/>
    <w:rsid w:val="00BD55CC"/>
    <w:rsid w:val="00BD5EDF"/>
    <w:rsid w:val="00BD5F97"/>
    <w:rsid w:val="00BD6D6A"/>
    <w:rsid w:val="00BD6DFE"/>
    <w:rsid w:val="00BD73E8"/>
    <w:rsid w:val="00BD7B4D"/>
    <w:rsid w:val="00BD7BBA"/>
    <w:rsid w:val="00BD7C92"/>
    <w:rsid w:val="00BE00B1"/>
    <w:rsid w:val="00BE03A6"/>
    <w:rsid w:val="00BE22AC"/>
    <w:rsid w:val="00BE2431"/>
    <w:rsid w:val="00BE2729"/>
    <w:rsid w:val="00BE28CF"/>
    <w:rsid w:val="00BE2B5B"/>
    <w:rsid w:val="00BE2B7E"/>
    <w:rsid w:val="00BE3460"/>
    <w:rsid w:val="00BE36B7"/>
    <w:rsid w:val="00BE3F91"/>
    <w:rsid w:val="00BE4AA6"/>
    <w:rsid w:val="00BE4D9A"/>
    <w:rsid w:val="00BE5684"/>
    <w:rsid w:val="00BE590E"/>
    <w:rsid w:val="00BE597C"/>
    <w:rsid w:val="00BE5FE3"/>
    <w:rsid w:val="00BE6998"/>
    <w:rsid w:val="00BE7887"/>
    <w:rsid w:val="00BE78D1"/>
    <w:rsid w:val="00BE7B20"/>
    <w:rsid w:val="00BF0054"/>
    <w:rsid w:val="00BF0121"/>
    <w:rsid w:val="00BF02B5"/>
    <w:rsid w:val="00BF04BF"/>
    <w:rsid w:val="00BF0A08"/>
    <w:rsid w:val="00BF0F7D"/>
    <w:rsid w:val="00BF14CE"/>
    <w:rsid w:val="00BF1545"/>
    <w:rsid w:val="00BF1E85"/>
    <w:rsid w:val="00BF2219"/>
    <w:rsid w:val="00BF255A"/>
    <w:rsid w:val="00BF28CB"/>
    <w:rsid w:val="00BF28D6"/>
    <w:rsid w:val="00BF2C4A"/>
    <w:rsid w:val="00BF2D43"/>
    <w:rsid w:val="00BF3501"/>
    <w:rsid w:val="00BF3F06"/>
    <w:rsid w:val="00BF3F62"/>
    <w:rsid w:val="00BF43E3"/>
    <w:rsid w:val="00BF4F96"/>
    <w:rsid w:val="00BF55A4"/>
    <w:rsid w:val="00BF55BA"/>
    <w:rsid w:val="00BF59CD"/>
    <w:rsid w:val="00BF6A10"/>
    <w:rsid w:val="00BF76AC"/>
    <w:rsid w:val="00BF7F52"/>
    <w:rsid w:val="00C001A7"/>
    <w:rsid w:val="00C0176B"/>
    <w:rsid w:val="00C021DB"/>
    <w:rsid w:val="00C024E7"/>
    <w:rsid w:val="00C02717"/>
    <w:rsid w:val="00C02A03"/>
    <w:rsid w:val="00C02F95"/>
    <w:rsid w:val="00C037EB"/>
    <w:rsid w:val="00C03B48"/>
    <w:rsid w:val="00C03F5C"/>
    <w:rsid w:val="00C040B3"/>
    <w:rsid w:val="00C0426C"/>
    <w:rsid w:val="00C0527C"/>
    <w:rsid w:val="00C052AB"/>
    <w:rsid w:val="00C05C82"/>
    <w:rsid w:val="00C05D81"/>
    <w:rsid w:val="00C05F5E"/>
    <w:rsid w:val="00C0632C"/>
    <w:rsid w:val="00C0691C"/>
    <w:rsid w:val="00C06ACA"/>
    <w:rsid w:val="00C119FC"/>
    <w:rsid w:val="00C12587"/>
    <w:rsid w:val="00C12B37"/>
    <w:rsid w:val="00C13B5A"/>
    <w:rsid w:val="00C14125"/>
    <w:rsid w:val="00C142C7"/>
    <w:rsid w:val="00C15047"/>
    <w:rsid w:val="00C1590D"/>
    <w:rsid w:val="00C15C26"/>
    <w:rsid w:val="00C161AF"/>
    <w:rsid w:val="00C167FF"/>
    <w:rsid w:val="00C16A87"/>
    <w:rsid w:val="00C16C14"/>
    <w:rsid w:val="00C16D4B"/>
    <w:rsid w:val="00C17355"/>
    <w:rsid w:val="00C17C35"/>
    <w:rsid w:val="00C17CDB"/>
    <w:rsid w:val="00C17DA3"/>
    <w:rsid w:val="00C2080F"/>
    <w:rsid w:val="00C20AE5"/>
    <w:rsid w:val="00C20E4B"/>
    <w:rsid w:val="00C217C1"/>
    <w:rsid w:val="00C22291"/>
    <w:rsid w:val="00C22709"/>
    <w:rsid w:val="00C22F35"/>
    <w:rsid w:val="00C232C4"/>
    <w:rsid w:val="00C2349B"/>
    <w:rsid w:val="00C237DB"/>
    <w:rsid w:val="00C23C16"/>
    <w:rsid w:val="00C243D8"/>
    <w:rsid w:val="00C24EA3"/>
    <w:rsid w:val="00C252A3"/>
    <w:rsid w:val="00C26340"/>
    <w:rsid w:val="00C271EC"/>
    <w:rsid w:val="00C27378"/>
    <w:rsid w:val="00C2750D"/>
    <w:rsid w:val="00C27B0A"/>
    <w:rsid w:val="00C305CF"/>
    <w:rsid w:val="00C30B30"/>
    <w:rsid w:val="00C30CAB"/>
    <w:rsid w:val="00C30D10"/>
    <w:rsid w:val="00C30DD8"/>
    <w:rsid w:val="00C30F2F"/>
    <w:rsid w:val="00C313CD"/>
    <w:rsid w:val="00C3224F"/>
    <w:rsid w:val="00C32295"/>
    <w:rsid w:val="00C32A7E"/>
    <w:rsid w:val="00C32F12"/>
    <w:rsid w:val="00C33417"/>
    <w:rsid w:val="00C34B10"/>
    <w:rsid w:val="00C34D31"/>
    <w:rsid w:val="00C34F27"/>
    <w:rsid w:val="00C351B7"/>
    <w:rsid w:val="00C35B45"/>
    <w:rsid w:val="00C35B65"/>
    <w:rsid w:val="00C35D0D"/>
    <w:rsid w:val="00C3638F"/>
    <w:rsid w:val="00C364C3"/>
    <w:rsid w:val="00C3676D"/>
    <w:rsid w:val="00C36822"/>
    <w:rsid w:val="00C3695D"/>
    <w:rsid w:val="00C371E9"/>
    <w:rsid w:val="00C37465"/>
    <w:rsid w:val="00C37E5C"/>
    <w:rsid w:val="00C402B8"/>
    <w:rsid w:val="00C41362"/>
    <w:rsid w:val="00C41440"/>
    <w:rsid w:val="00C41E21"/>
    <w:rsid w:val="00C41E73"/>
    <w:rsid w:val="00C4269D"/>
    <w:rsid w:val="00C43653"/>
    <w:rsid w:val="00C43EDA"/>
    <w:rsid w:val="00C44B2F"/>
    <w:rsid w:val="00C45049"/>
    <w:rsid w:val="00C450ED"/>
    <w:rsid w:val="00C452D8"/>
    <w:rsid w:val="00C45737"/>
    <w:rsid w:val="00C45893"/>
    <w:rsid w:val="00C4665D"/>
    <w:rsid w:val="00C466B6"/>
    <w:rsid w:val="00C47211"/>
    <w:rsid w:val="00C4726F"/>
    <w:rsid w:val="00C47BAF"/>
    <w:rsid w:val="00C50106"/>
    <w:rsid w:val="00C5093E"/>
    <w:rsid w:val="00C509DF"/>
    <w:rsid w:val="00C50CF0"/>
    <w:rsid w:val="00C50E7E"/>
    <w:rsid w:val="00C51CCE"/>
    <w:rsid w:val="00C51FA8"/>
    <w:rsid w:val="00C52317"/>
    <w:rsid w:val="00C526DA"/>
    <w:rsid w:val="00C52C6D"/>
    <w:rsid w:val="00C53386"/>
    <w:rsid w:val="00C534B8"/>
    <w:rsid w:val="00C53839"/>
    <w:rsid w:val="00C53B2E"/>
    <w:rsid w:val="00C53C33"/>
    <w:rsid w:val="00C54100"/>
    <w:rsid w:val="00C54138"/>
    <w:rsid w:val="00C541E6"/>
    <w:rsid w:val="00C541EE"/>
    <w:rsid w:val="00C54FC9"/>
    <w:rsid w:val="00C55203"/>
    <w:rsid w:val="00C5564C"/>
    <w:rsid w:val="00C5589B"/>
    <w:rsid w:val="00C564A0"/>
    <w:rsid w:val="00C569D9"/>
    <w:rsid w:val="00C56BD5"/>
    <w:rsid w:val="00C56D41"/>
    <w:rsid w:val="00C574F1"/>
    <w:rsid w:val="00C5774A"/>
    <w:rsid w:val="00C57C7B"/>
    <w:rsid w:val="00C60119"/>
    <w:rsid w:val="00C613CC"/>
    <w:rsid w:val="00C61784"/>
    <w:rsid w:val="00C617FF"/>
    <w:rsid w:val="00C61ED3"/>
    <w:rsid w:val="00C6370E"/>
    <w:rsid w:val="00C639C1"/>
    <w:rsid w:val="00C642F7"/>
    <w:rsid w:val="00C6458D"/>
    <w:rsid w:val="00C645C6"/>
    <w:rsid w:val="00C648A4"/>
    <w:rsid w:val="00C64A1F"/>
    <w:rsid w:val="00C65216"/>
    <w:rsid w:val="00C6587A"/>
    <w:rsid w:val="00C65B70"/>
    <w:rsid w:val="00C6609C"/>
    <w:rsid w:val="00C6670F"/>
    <w:rsid w:val="00C67085"/>
    <w:rsid w:val="00C67282"/>
    <w:rsid w:val="00C6765F"/>
    <w:rsid w:val="00C67D2A"/>
    <w:rsid w:val="00C7040C"/>
    <w:rsid w:val="00C705D6"/>
    <w:rsid w:val="00C71700"/>
    <w:rsid w:val="00C71CB6"/>
    <w:rsid w:val="00C71D69"/>
    <w:rsid w:val="00C71E2F"/>
    <w:rsid w:val="00C72257"/>
    <w:rsid w:val="00C726B0"/>
    <w:rsid w:val="00C726FA"/>
    <w:rsid w:val="00C729D7"/>
    <w:rsid w:val="00C72AF6"/>
    <w:rsid w:val="00C73B2A"/>
    <w:rsid w:val="00C7426F"/>
    <w:rsid w:val="00C745A9"/>
    <w:rsid w:val="00C74688"/>
    <w:rsid w:val="00C76434"/>
    <w:rsid w:val="00C768A2"/>
    <w:rsid w:val="00C7699E"/>
    <w:rsid w:val="00C7775C"/>
    <w:rsid w:val="00C77979"/>
    <w:rsid w:val="00C81426"/>
    <w:rsid w:val="00C81538"/>
    <w:rsid w:val="00C81624"/>
    <w:rsid w:val="00C81D4D"/>
    <w:rsid w:val="00C82EFF"/>
    <w:rsid w:val="00C82F28"/>
    <w:rsid w:val="00C84B7D"/>
    <w:rsid w:val="00C84BEA"/>
    <w:rsid w:val="00C863BF"/>
    <w:rsid w:val="00C8678F"/>
    <w:rsid w:val="00C87A8E"/>
    <w:rsid w:val="00C87ABD"/>
    <w:rsid w:val="00C87D53"/>
    <w:rsid w:val="00C87EAC"/>
    <w:rsid w:val="00C90159"/>
    <w:rsid w:val="00C90ECB"/>
    <w:rsid w:val="00C91030"/>
    <w:rsid w:val="00C91070"/>
    <w:rsid w:val="00C91CD9"/>
    <w:rsid w:val="00C91ECA"/>
    <w:rsid w:val="00C91F5E"/>
    <w:rsid w:val="00C91F70"/>
    <w:rsid w:val="00C92023"/>
    <w:rsid w:val="00C923A9"/>
    <w:rsid w:val="00C92472"/>
    <w:rsid w:val="00C924CC"/>
    <w:rsid w:val="00C9261B"/>
    <w:rsid w:val="00C927E2"/>
    <w:rsid w:val="00C92A6A"/>
    <w:rsid w:val="00C92B8A"/>
    <w:rsid w:val="00C92E3E"/>
    <w:rsid w:val="00C93371"/>
    <w:rsid w:val="00C93DDC"/>
    <w:rsid w:val="00C9406C"/>
    <w:rsid w:val="00C94284"/>
    <w:rsid w:val="00C94CF6"/>
    <w:rsid w:val="00C95153"/>
    <w:rsid w:val="00C9566B"/>
    <w:rsid w:val="00C95B14"/>
    <w:rsid w:val="00C95D3B"/>
    <w:rsid w:val="00C9635A"/>
    <w:rsid w:val="00C96422"/>
    <w:rsid w:val="00C96736"/>
    <w:rsid w:val="00C969D1"/>
    <w:rsid w:val="00C96F18"/>
    <w:rsid w:val="00C97219"/>
    <w:rsid w:val="00C9790A"/>
    <w:rsid w:val="00C97913"/>
    <w:rsid w:val="00C97965"/>
    <w:rsid w:val="00C97D1D"/>
    <w:rsid w:val="00CA00FC"/>
    <w:rsid w:val="00CA031F"/>
    <w:rsid w:val="00CA0920"/>
    <w:rsid w:val="00CA1199"/>
    <w:rsid w:val="00CA16DD"/>
    <w:rsid w:val="00CA174E"/>
    <w:rsid w:val="00CA1A7B"/>
    <w:rsid w:val="00CA1B43"/>
    <w:rsid w:val="00CA30B8"/>
    <w:rsid w:val="00CA3299"/>
    <w:rsid w:val="00CA32D6"/>
    <w:rsid w:val="00CA36C7"/>
    <w:rsid w:val="00CA4688"/>
    <w:rsid w:val="00CA4CA1"/>
    <w:rsid w:val="00CA4F34"/>
    <w:rsid w:val="00CA52B8"/>
    <w:rsid w:val="00CA5523"/>
    <w:rsid w:val="00CA5B9C"/>
    <w:rsid w:val="00CA5C65"/>
    <w:rsid w:val="00CA5EE9"/>
    <w:rsid w:val="00CA6928"/>
    <w:rsid w:val="00CA6AED"/>
    <w:rsid w:val="00CA709D"/>
    <w:rsid w:val="00CA714F"/>
    <w:rsid w:val="00CA74E8"/>
    <w:rsid w:val="00CA7CA0"/>
    <w:rsid w:val="00CA7F9C"/>
    <w:rsid w:val="00CB0106"/>
    <w:rsid w:val="00CB0516"/>
    <w:rsid w:val="00CB07B1"/>
    <w:rsid w:val="00CB0872"/>
    <w:rsid w:val="00CB0A23"/>
    <w:rsid w:val="00CB0CF3"/>
    <w:rsid w:val="00CB0D86"/>
    <w:rsid w:val="00CB10C6"/>
    <w:rsid w:val="00CB1663"/>
    <w:rsid w:val="00CB1EB0"/>
    <w:rsid w:val="00CB2021"/>
    <w:rsid w:val="00CB21A6"/>
    <w:rsid w:val="00CB222B"/>
    <w:rsid w:val="00CB2D19"/>
    <w:rsid w:val="00CB2F76"/>
    <w:rsid w:val="00CB34AB"/>
    <w:rsid w:val="00CB3981"/>
    <w:rsid w:val="00CB423C"/>
    <w:rsid w:val="00CB4361"/>
    <w:rsid w:val="00CB4DE2"/>
    <w:rsid w:val="00CB530C"/>
    <w:rsid w:val="00CB57A4"/>
    <w:rsid w:val="00CB5FAA"/>
    <w:rsid w:val="00CB608E"/>
    <w:rsid w:val="00CB62C3"/>
    <w:rsid w:val="00CB6807"/>
    <w:rsid w:val="00CB6B6E"/>
    <w:rsid w:val="00CB6D4B"/>
    <w:rsid w:val="00CB6E44"/>
    <w:rsid w:val="00CB7417"/>
    <w:rsid w:val="00CB7E5E"/>
    <w:rsid w:val="00CC03E5"/>
    <w:rsid w:val="00CC1522"/>
    <w:rsid w:val="00CC15DD"/>
    <w:rsid w:val="00CC197B"/>
    <w:rsid w:val="00CC2499"/>
    <w:rsid w:val="00CC275D"/>
    <w:rsid w:val="00CC2AE1"/>
    <w:rsid w:val="00CC2DD9"/>
    <w:rsid w:val="00CC3DA7"/>
    <w:rsid w:val="00CC489E"/>
    <w:rsid w:val="00CC4C64"/>
    <w:rsid w:val="00CC5DE6"/>
    <w:rsid w:val="00CC5F0E"/>
    <w:rsid w:val="00CC6049"/>
    <w:rsid w:val="00CC68FA"/>
    <w:rsid w:val="00CC6AB9"/>
    <w:rsid w:val="00CC6F53"/>
    <w:rsid w:val="00CC718F"/>
    <w:rsid w:val="00CC71A3"/>
    <w:rsid w:val="00CD0790"/>
    <w:rsid w:val="00CD0A17"/>
    <w:rsid w:val="00CD0C88"/>
    <w:rsid w:val="00CD15E3"/>
    <w:rsid w:val="00CD16B8"/>
    <w:rsid w:val="00CD19AA"/>
    <w:rsid w:val="00CD1AC5"/>
    <w:rsid w:val="00CD1B34"/>
    <w:rsid w:val="00CD1C77"/>
    <w:rsid w:val="00CD1D46"/>
    <w:rsid w:val="00CD252C"/>
    <w:rsid w:val="00CD2A0B"/>
    <w:rsid w:val="00CD2C01"/>
    <w:rsid w:val="00CD3E59"/>
    <w:rsid w:val="00CD468E"/>
    <w:rsid w:val="00CD4737"/>
    <w:rsid w:val="00CD4B75"/>
    <w:rsid w:val="00CD5083"/>
    <w:rsid w:val="00CD5693"/>
    <w:rsid w:val="00CD59DB"/>
    <w:rsid w:val="00CD5AE5"/>
    <w:rsid w:val="00CD65E6"/>
    <w:rsid w:val="00CD6BFA"/>
    <w:rsid w:val="00CD7A3F"/>
    <w:rsid w:val="00CD7AA9"/>
    <w:rsid w:val="00CE31A2"/>
    <w:rsid w:val="00CE3C75"/>
    <w:rsid w:val="00CE46B4"/>
    <w:rsid w:val="00CE5603"/>
    <w:rsid w:val="00CE5C2C"/>
    <w:rsid w:val="00CE7711"/>
    <w:rsid w:val="00CE7A5D"/>
    <w:rsid w:val="00CF004B"/>
    <w:rsid w:val="00CF01F4"/>
    <w:rsid w:val="00CF05C3"/>
    <w:rsid w:val="00CF1031"/>
    <w:rsid w:val="00CF254D"/>
    <w:rsid w:val="00CF2E0C"/>
    <w:rsid w:val="00CF332F"/>
    <w:rsid w:val="00CF3337"/>
    <w:rsid w:val="00CF3514"/>
    <w:rsid w:val="00CF3AC2"/>
    <w:rsid w:val="00CF3CE9"/>
    <w:rsid w:val="00CF4581"/>
    <w:rsid w:val="00CF59D3"/>
    <w:rsid w:val="00CF5B5A"/>
    <w:rsid w:val="00CF603F"/>
    <w:rsid w:val="00CF6209"/>
    <w:rsid w:val="00CF6EC4"/>
    <w:rsid w:val="00CF70EC"/>
    <w:rsid w:val="00CF7140"/>
    <w:rsid w:val="00CF78FC"/>
    <w:rsid w:val="00D00221"/>
    <w:rsid w:val="00D00BF7"/>
    <w:rsid w:val="00D00C25"/>
    <w:rsid w:val="00D01106"/>
    <w:rsid w:val="00D0159C"/>
    <w:rsid w:val="00D01682"/>
    <w:rsid w:val="00D01B48"/>
    <w:rsid w:val="00D01EDA"/>
    <w:rsid w:val="00D029EB"/>
    <w:rsid w:val="00D02AC5"/>
    <w:rsid w:val="00D04151"/>
    <w:rsid w:val="00D044B7"/>
    <w:rsid w:val="00D044FF"/>
    <w:rsid w:val="00D057C1"/>
    <w:rsid w:val="00D05C09"/>
    <w:rsid w:val="00D05E4E"/>
    <w:rsid w:val="00D060C8"/>
    <w:rsid w:val="00D06D94"/>
    <w:rsid w:val="00D06FF7"/>
    <w:rsid w:val="00D076A9"/>
    <w:rsid w:val="00D076FF"/>
    <w:rsid w:val="00D0788E"/>
    <w:rsid w:val="00D10425"/>
    <w:rsid w:val="00D105C1"/>
    <w:rsid w:val="00D10830"/>
    <w:rsid w:val="00D10918"/>
    <w:rsid w:val="00D10BD5"/>
    <w:rsid w:val="00D10F15"/>
    <w:rsid w:val="00D11E87"/>
    <w:rsid w:val="00D1210D"/>
    <w:rsid w:val="00D121D8"/>
    <w:rsid w:val="00D1247E"/>
    <w:rsid w:val="00D1263F"/>
    <w:rsid w:val="00D126F1"/>
    <w:rsid w:val="00D12C4F"/>
    <w:rsid w:val="00D12D70"/>
    <w:rsid w:val="00D1317C"/>
    <w:rsid w:val="00D132A4"/>
    <w:rsid w:val="00D133FF"/>
    <w:rsid w:val="00D13822"/>
    <w:rsid w:val="00D13A65"/>
    <w:rsid w:val="00D13B63"/>
    <w:rsid w:val="00D1401F"/>
    <w:rsid w:val="00D144C1"/>
    <w:rsid w:val="00D1457D"/>
    <w:rsid w:val="00D14C5C"/>
    <w:rsid w:val="00D150C5"/>
    <w:rsid w:val="00D1524B"/>
    <w:rsid w:val="00D15594"/>
    <w:rsid w:val="00D15639"/>
    <w:rsid w:val="00D15856"/>
    <w:rsid w:val="00D165D9"/>
    <w:rsid w:val="00D175D7"/>
    <w:rsid w:val="00D178BC"/>
    <w:rsid w:val="00D17C80"/>
    <w:rsid w:val="00D2096F"/>
    <w:rsid w:val="00D20A5A"/>
    <w:rsid w:val="00D20BF1"/>
    <w:rsid w:val="00D20CEC"/>
    <w:rsid w:val="00D2128E"/>
    <w:rsid w:val="00D212FB"/>
    <w:rsid w:val="00D2165C"/>
    <w:rsid w:val="00D219A2"/>
    <w:rsid w:val="00D21D68"/>
    <w:rsid w:val="00D22058"/>
    <w:rsid w:val="00D2243C"/>
    <w:rsid w:val="00D22EA3"/>
    <w:rsid w:val="00D22FFB"/>
    <w:rsid w:val="00D2321D"/>
    <w:rsid w:val="00D237C2"/>
    <w:rsid w:val="00D24911"/>
    <w:rsid w:val="00D24951"/>
    <w:rsid w:val="00D24A35"/>
    <w:rsid w:val="00D24B41"/>
    <w:rsid w:val="00D24D6B"/>
    <w:rsid w:val="00D24EEC"/>
    <w:rsid w:val="00D259E6"/>
    <w:rsid w:val="00D25DE0"/>
    <w:rsid w:val="00D26260"/>
    <w:rsid w:val="00D26383"/>
    <w:rsid w:val="00D2675B"/>
    <w:rsid w:val="00D267FD"/>
    <w:rsid w:val="00D26E56"/>
    <w:rsid w:val="00D26EA7"/>
    <w:rsid w:val="00D27633"/>
    <w:rsid w:val="00D27B1D"/>
    <w:rsid w:val="00D27B37"/>
    <w:rsid w:val="00D3001C"/>
    <w:rsid w:val="00D300CF"/>
    <w:rsid w:val="00D306B9"/>
    <w:rsid w:val="00D30D99"/>
    <w:rsid w:val="00D30F5E"/>
    <w:rsid w:val="00D3168C"/>
    <w:rsid w:val="00D31D5E"/>
    <w:rsid w:val="00D31FCC"/>
    <w:rsid w:val="00D323C2"/>
    <w:rsid w:val="00D329C8"/>
    <w:rsid w:val="00D33CAD"/>
    <w:rsid w:val="00D33E93"/>
    <w:rsid w:val="00D33F5F"/>
    <w:rsid w:val="00D3498D"/>
    <w:rsid w:val="00D34E55"/>
    <w:rsid w:val="00D3504F"/>
    <w:rsid w:val="00D3588A"/>
    <w:rsid w:val="00D35C6B"/>
    <w:rsid w:val="00D36125"/>
    <w:rsid w:val="00D3688A"/>
    <w:rsid w:val="00D37757"/>
    <w:rsid w:val="00D37D26"/>
    <w:rsid w:val="00D4060E"/>
    <w:rsid w:val="00D41A3D"/>
    <w:rsid w:val="00D41EF3"/>
    <w:rsid w:val="00D41FC5"/>
    <w:rsid w:val="00D422A6"/>
    <w:rsid w:val="00D4282C"/>
    <w:rsid w:val="00D43A05"/>
    <w:rsid w:val="00D43DC1"/>
    <w:rsid w:val="00D43E0F"/>
    <w:rsid w:val="00D443B8"/>
    <w:rsid w:val="00D4440B"/>
    <w:rsid w:val="00D4478F"/>
    <w:rsid w:val="00D4490F"/>
    <w:rsid w:val="00D44ED0"/>
    <w:rsid w:val="00D4511C"/>
    <w:rsid w:val="00D453E4"/>
    <w:rsid w:val="00D4541D"/>
    <w:rsid w:val="00D45A39"/>
    <w:rsid w:val="00D45CB8"/>
    <w:rsid w:val="00D45F14"/>
    <w:rsid w:val="00D4601D"/>
    <w:rsid w:val="00D4616A"/>
    <w:rsid w:val="00D461F8"/>
    <w:rsid w:val="00D464FE"/>
    <w:rsid w:val="00D46A05"/>
    <w:rsid w:val="00D47308"/>
    <w:rsid w:val="00D47C62"/>
    <w:rsid w:val="00D47CC0"/>
    <w:rsid w:val="00D47DAA"/>
    <w:rsid w:val="00D47E7A"/>
    <w:rsid w:val="00D503A2"/>
    <w:rsid w:val="00D504A2"/>
    <w:rsid w:val="00D50557"/>
    <w:rsid w:val="00D5066A"/>
    <w:rsid w:val="00D50B85"/>
    <w:rsid w:val="00D51642"/>
    <w:rsid w:val="00D51C2B"/>
    <w:rsid w:val="00D524F6"/>
    <w:rsid w:val="00D53250"/>
    <w:rsid w:val="00D53A49"/>
    <w:rsid w:val="00D53C4C"/>
    <w:rsid w:val="00D54322"/>
    <w:rsid w:val="00D54663"/>
    <w:rsid w:val="00D55CEA"/>
    <w:rsid w:val="00D56C86"/>
    <w:rsid w:val="00D57A95"/>
    <w:rsid w:val="00D57BB8"/>
    <w:rsid w:val="00D57D8F"/>
    <w:rsid w:val="00D6016C"/>
    <w:rsid w:val="00D603A1"/>
    <w:rsid w:val="00D621CB"/>
    <w:rsid w:val="00D627C1"/>
    <w:rsid w:val="00D62E2A"/>
    <w:rsid w:val="00D630B4"/>
    <w:rsid w:val="00D63636"/>
    <w:rsid w:val="00D63A73"/>
    <w:rsid w:val="00D63C44"/>
    <w:rsid w:val="00D64BBB"/>
    <w:rsid w:val="00D65B3C"/>
    <w:rsid w:val="00D664B8"/>
    <w:rsid w:val="00D6651E"/>
    <w:rsid w:val="00D66CFF"/>
    <w:rsid w:val="00D66DEF"/>
    <w:rsid w:val="00D67700"/>
    <w:rsid w:val="00D72133"/>
    <w:rsid w:val="00D7252D"/>
    <w:rsid w:val="00D734D6"/>
    <w:rsid w:val="00D746DB"/>
    <w:rsid w:val="00D74B05"/>
    <w:rsid w:val="00D74C8F"/>
    <w:rsid w:val="00D7601E"/>
    <w:rsid w:val="00D769D4"/>
    <w:rsid w:val="00D76BC0"/>
    <w:rsid w:val="00D76E9A"/>
    <w:rsid w:val="00D76FCE"/>
    <w:rsid w:val="00D771AA"/>
    <w:rsid w:val="00D77538"/>
    <w:rsid w:val="00D8003B"/>
    <w:rsid w:val="00D806E8"/>
    <w:rsid w:val="00D81279"/>
    <w:rsid w:val="00D816E4"/>
    <w:rsid w:val="00D8192E"/>
    <w:rsid w:val="00D82162"/>
    <w:rsid w:val="00D82B65"/>
    <w:rsid w:val="00D83648"/>
    <w:rsid w:val="00D836D3"/>
    <w:rsid w:val="00D8372B"/>
    <w:rsid w:val="00D83D87"/>
    <w:rsid w:val="00D83E5D"/>
    <w:rsid w:val="00D84A66"/>
    <w:rsid w:val="00D8542D"/>
    <w:rsid w:val="00D85EED"/>
    <w:rsid w:val="00D86129"/>
    <w:rsid w:val="00D86286"/>
    <w:rsid w:val="00D87252"/>
    <w:rsid w:val="00D875F5"/>
    <w:rsid w:val="00D878EC"/>
    <w:rsid w:val="00D8795C"/>
    <w:rsid w:val="00D902F6"/>
    <w:rsid w:val="00D90732"/>
    <w:rsid w:val="00D908E6"/>
    <w:rsid w:val="00D90B2B"/>
    <w:rsid w:val="00D90F58"/>
    <w:rsid w:val="00D912D8"/>
    <w:rsid w:val="00D915DE"/>
    <w:rsid w:val="00D92013"/>
    <w:rsid w:val="00D92744"/>
    <w:rsid w:val="00D92B67"/>
    <w:rsid w:val="00D92BE6"/>
    <w:rsid w:val="00D93027"/>
    <w:rsid w:val="00D9335E"/>
    <w:rsid w:val="00D93EB3"/>
    <w:rsid w:val="00D94041"/>
    <w:rsid w:val="00D94C9B"/>
    <w:rsid w:val="00D95130"/>
    <w:rsid w:val="00D95439"/>
    <w:rsid w:val="00D95486"/>
    <w:rsid w:val="00D958CA"/>
    <w:rsid w:val="00D95C33"/>
    <w:rsid w:val="00D96663"/>
    <w:rsid w:val="00D9679C"/>
    <w:rsid w:val="00D967E7"/>
    <w:rsid w:val="00D96C2C"/>
    <w:rsid w:val="00D96E93"/>
    <w:rsid w:val="00D9711E"/>
    <w:rsid w:val="00D97462"/>
    <w:rsid w:val="00D97491"/>
    <w:rsid w:val="00D976E3"/>
    <w:rsid w:val="00DA088E"/>
    <w:rsid w:val="00DA0C9C"/>
    <w:rsid w:val="00DA10D1"/>
    <w:rsid w:val="00DA114A"/>
    <w:rsid w:val="00DA1443"/>
    <w:rsid w:val="00DA160D"/>
    <w:rsid w:val="00DA1933"/>
    <w:rsid w:val="00DA1BE5"/>
    <w:rsid w:val="00DA1F27"/>
    <w:rsid w:val="00DA27DE"/>
    <w:rsid w:val="00DA2A4B"/>
    <w:rsid w:val="00DA2CEF"/>
    <w:rsid w:val="00DA2E1F"/>
    <w:rsid w:val="00DA2E22"/>
    <w:rsid w:val="00DA3053"/>
    <w:rsid w:val="00DA33C4"/>
    <w:rsid w:val="00DA35EC"/>
    <w:rsid w:val="00DA3C2D"/>
    <w:rsid w:val="00DA3F83"/>
    <w:rsid w:val="00DA3FAB"/>
    <w:rsid w:val="00DA428B"/>
    <w:rsid w:val="00DA4831"/>
    <w:rsid w:val="00DA50FD"/>
    <w:rsid w:val="00DA5197"/>
    <w:rsid w:val="00DA55F4"/>
    <w:rsid w:val="00DA595E"/>
    <w:rsid w:val="00DA5C86"/>
    <w:rsid w:val="00DA5CFB"/>
    <w:rsid w:val="00DA5D77"/>
    <w:rsid w:val="00DA5F0A"/>
    <w:rsid w:val="00DA65FD"/>
    <w:rsid w:val="00DA797B"/>
    <w:rsid w:val="00DA7ADB"/>
    <w:rsid w:val="00DA7B30"/>
    <w:rsid w:val="00DB0441"/>
    <w:rsid w:val="00DB0BC9"/>
    <w:rsid w:val="00DB1276"/>
    <w:rsid w:val="00DB2252"/>
    <w:rsid w:val="00DB23B2"/>
    <w:rsid w:val="00DB2B4F"/>
    <w:rsid w:val="00DB2C8E"/>
    <w:rsid w:val="00DB2DB5"/>
    <w:rsid w:val="00DB3117"/>
    <w:rsid w:val="00DB3F53"/>
    <w:rsid w:val="00DB432E"/>
    <w:rsid w:val="00DB454F"/>
    <w:rsid w:val="00DB4C79"/>
    <w:rsid w:val="00DB5280"/>
    <w:rsid w:val="00DB5354"/>
    <w:rsid w:val="00DB6171"/>
    <w:rsid w:val="00DB6314"/>
    <w:rsid w:val="00DB6A12"/>
    <w:rsid w:val="00DB6E04"/>
    <w:rsid w:val="00DB6EC0"/>
    <w:rsid w:val="00DB7274"/>
    <w:rsid w:val="00DB7799"/>
    <w:rsid w:val="00DB7E7F"/>
    <w:rsid w:val="00DC008E"/>
    <w:rsid w:val="00DC015F"/>
    <w:rsid w:val="00DC0E2B"/>
    <w:rsid w:val="00DC165E"/>
    <w:rsid w:val="00DC2198"/>
    <w:rsid w:val="00DC2827"/>
    <w:rsid w:val="00DC28B1"/>
    <w:rsid w:val="00DC2CD6"/>
    <w:rsid w:val="00DC3EA8"/>
    <w:rsid w:val="00DC43F8"/>
    <w:rsid w:val="00DC4CD4"/>
    <w:rsid w:val="00DC4F40"/>
    <w:rsid w:val="00DC4FA5"/>
    <w:rsid w:val="00DC5D64"/>
    <w:rsid w:val="00DC6105"/>
    <w:rsid w:val="00DC67EE"/>
    <w:rsid w:val="00DC699B"/>
    <w:rsid w:val="00DC78DC"/>
    <w:rsid w:val="00DC7D36"/>
    <w:rsid w:val="00DC7E23"/>
    <w:rsid w:val="00DD0016"/>
    <w:rsid w:val="00DD0489"/>
    <w:rsid w:val="00DD08FB"/>
    <w:rsid w:val="00DD1208"/>
    <w:rsid w:val="00DD1A6A"/>
    <w:rsid w:val="00DD1DBE"/>
    <w:rsid w:val="00DD1E29"/>
    <w:rsid w:val="00DD23FB"/>
    <w:rsid w:val="00DD2A23"/>
    <w:rsid w:val="00DD2BE0"/>
    <w:rsid w:val="00DD2C27"/>
    <w:rsid w:val="00DD2C52"/>
    <w:rsid w:val="00DD2CE1"/>
    <w:rsid w:val="00DD3017"/>
    <w:rsid w:val="00DD3187"/>
    <w:rsid w:val="00DD31A3"/>
    <w:rsid w:val="00DD32B4"/>
    <w:rsid w:val="00DD32E2"/>
    <w:rsid w:val="00DD33F9"/>
    <w:rsid w:val="00DD3496"/>
    <w:rsid w:val="00DD3BE9"/>
    <w:rsid w:val="00DD3C17"/>
    <w:rsid w:val="00DD3C9E"/>
    <w:rsid w:val="00DD3D61"/>
    <w:rsid w:val="00DD506E"/>
    <w:rsid w:val="00DD5AF2"/>
    <w:rsid w:val="00DD6287"/>
    <w:rsid w:val="00DD6493"/>
    <w:rsid w:val="00DD65E9"/>
    <w:rsid w:val="00DD676B"/>
    <w:rsid w:val="00DD6C95"/>
    <w:rsid w:val="00DD7236"/>
    <w:rsid w:val="00DD733A"/>
    <w:rsid w:val="00DE023D"/>
    <w:rsid w:val="00DE084D"/>
    <w:rsid w:val="00DE0929"/>
    <w:rsid w:val="00DE10BC"/>
    <w:rsid w:val="00DE1765"/>
    <w:rsid w:val="00DE1926"/>
    <w:rsid w:val="00DE20CA"/>
    <w:rsid w:val="00DE2389"/>
    <w:rsid w:val="00DE2AC0"/>
    <w:rsid w:val="00DE2FD1"/>
    <w:rsid w:val="00DE3236"/>
    <w:rsid w:val="00DE34DD"/>
    <w:rsid w:val="00DE3852"/>
    <w:rsid w:val="00DE3F57"/>
    <w:rsid w:val="00DE4154"/>
    <w:rsid w:val="00DE42A1"/>
    <w:rsid w:val="00DE464C"/>
    <w:rsid w:val="00DE46A7"/>
    <w:rsid w:val="00DE4AC5"/>
    <w:rsid w:val="00DE4B79"/>
    <w:rsid w:val="00DE4F49"/>
    <w:rsid w:val="00DE4FD8"/>
    <w:rsid w:val="00DE5C24"/>
    <w:rsid w:val="00DE5CF1"/>
    <w:rsid w:val="00DE6491"/>
    <w:rsid w:val="00DE655B"/>
    <w:rsid w:val="00DE669D"/>
    <w:rsid w:val="00DE6961"/>
    <w:rsid w:val="00DE6B8B"/>
    <w:rsid w:val="00DE6D93"/>
    <w:rsid w:val="00DE6E12"/>
    <w:rsid w:val="00DF0113"/>
    <w:rsid w:val="00DF080A"/>
    <w:rsid w:val="00DF0E91"/>
    <w:rsid w:val="00DF1544"/>
    <w:rsid w:val="00DF1BF1"/>
    <w:rsid w:val="00DF21E1"/>
    <w:rsid w:val="00DF2ADC"/>
    <w:rsid w:val="00DF2C90"/>
    <w:rsid w:val="00DF2D39"/>
    <w:rsid w:val="00DF3891"/>
    <w:rsid w:val="00DF4402"/>
    <w:rsid w:val="00DF4565"/>
    <w:rsid w:val="00DF4EC4"/>
    <w:rsid w:val="00DF51FB"/>
    <w:rsid w:val="00DF562F"/>
    <w:rsid w:val="00DF5C55"/>
    <w:rsid w:val="00DF5E37"/>
    <w:rsid w:val="00DF5F44"/>
    <w:rsid w:val="00DF6470"/>
    <w:rsid w:val="00DF6BE9"/>
    <w:rsid w:val="00DF6C0D"/>
    <w:rsid w:val="00DF72F4"/>
    <w:rsid w:val="00DF7956"/>
    <w:rsid w:val="00DF7E2C"/>
    <w:rsid w:val="00E001C0"/>
    <w:rsid w:val="00E0032C"/>
    <w:rsid w:val="00E01799"/>
    <w:rsid w:val="00E01E22"/>
    <w:rsid w:val="00E021F1"/>
    <w:rsid w:val="00E025EA"/>
    <w:rsid w:val="00E02A2E"/>
    <w:rsid w:val="00E02B92"/>
    <w:rsid w:val="00E02E29"/>
    <w:rsid w:val="00E02F1A"/>
    <w:rsid w:val="00E03100"/>
    <w:rsid w:val="00E031A8"/>
    <w:rsid w:val="00E031D3"/>
    <w:rsid w:val="00E033F6"/>
    <w:rsid w:val="00E03432"/>
    <w:rsid w:val="00E03482"/>
    <w:rsid w:val="00E036D3"/>
    <w:rsid w:val="00E037F0"/>
    <w:rsid w:val="00E03D35"/>
    <w:rsid w:val="00E04AA3"/>
    <w:rsid w:val="00E05B42"/>
    <w:rsid w:val="00E05DBA"/>
    <w:rsid w:val="00E06B1B"/>
    <w:rsid w:val="00E06DDD"/>
    <w:rsid w:val="00E07B3C"/>
    <w:rsid w:val="00E1081A"/>
    <w:rsid w:val="00E10B07"/>
    <w:rsid w:val="00E117DB"/>
    <w:rsid w:val="00E11A2E"/>
    <w:rsid w:val="00E120ED"/>
    <w:rsid w:val="00E123F6"/>
    <w:rsid w:val="00E1287E"/>
    <w:rsid w:val="00E12A6D"/>
    <w:rsid w:val="00E12C86"/>
    <w:rsid w:val="00E12EFE"/>
    <w:rsid w:val="00E131A3"/>
    <w:rsid w:val="00E133D3"/>
    <w:rsid w:val="00E13494"/>
    <w:rsid w:val="00E1376B"/>
    <w:rsid w:val="00E13BF7"/>
    <w:rsid w:val="00E1487A"/>
    <w:rsid w:val="00E14A88"/>
    <w:rsid w:val="00E14E63"/>
    <w:rsid w:val="00E153D0"/>
    <w:rsid w:val="00E156BA"/>
    <w:rsid w:val="00E1589D"/>
    <w:rsid w:val="00E158B9"/>
    <w:rsid w:val="00E16EAC"/>
    <w:rsid w:val="00E16F56"/>
    <w:rsid w:val="00E1701B"/>
    <w:rsid w:val="00E17266"/>
    <w:rsid w:val="00E17817"/>
    <w:rsid w:val="00E178FB"/>
    <w:rsid w:val="00E20075"/>
    <w:rsid w:val="00E203CC"/>
    <w:rsid w:val="00E20BD2"/>
    <w:rsid w:val="00E2134B"/>
    <w:rsid w:val="00E21F3E"/>
    <w:rsid w:val="00E224CB"/>
    <w:rsid w:val="00E231C2"/>
    <w:rsid w:val="00E232A5"/>
    <w:rsid w:val="00E232F3"/>
    <w:rsid w:val="00E235EE"/>
    <w:rsid w:val="00E23863"/>
    <w:rsid w:val="00E238B4"/>
    <w:rsid w:val="00E239EA"/>
    <w:rsid w:val="00E23C99"/>
    <w:rsid w:val="00E23E3E"/>
    <w:rsid w:val="00E241F9"/>
    <w:rsid w:val="00E244DF"/>
    <w:rsid w:val="00E24B5B"/>
    <w:rsid w:val="00E2523C"/>
    <w:rsid w:val="00E256E4"/>
    <w:rsid w:val="00E25948"/>
    <w:rsid w:val="00E26104"/>
    <w:rsid w:val="00E2692C"/>
    <w:rsid w:val="00E26A6F"/>
    <w:rsid w:val="00E26DFB"/>
    <w:rsid w:val="00E2728D"/>
    <w:rsid w:val="00E2734C"/>
    <w:rsid w:val="00E30163"/>
    <w:rsid w:val="00E30253"/>
    <w:rsid w:val="00E302D2"/>
    <w:rsid w:val="00E30386"/>
    <w:rsid w:val="00E305F9"/>
    <w:rsid w:val="00E30688"/>
    <w:rsid w:val="00E3133E"/>
    <w:rsid w:val="00E31591"/>
    <w:rsid w:val="00E32A68"/>
    <w:rsid w:val="00E336E3"/>
    <w:rsid w:val="00E33A4C"/>
    <w:rsid w:val="00E33A67"/>
    <w:rsid w:val="00E33D3E"/>
    <w:rsid w:val="00E33EA4"/>
    <w:rsid w:val="00E33FE2"/>
    <w:rsid w:val="00E348E9"/>
    <w:rsid w:val="00E34BEB"/>
    <w:rsid w:val="00E35307"/>
    <w:rsid w:val="00E35322"/>
    <w:rsid w:val="00E3549D"/>
    <w:rsid w:val="00E35523"/>
    <w:rsid w:val="00E35885"/>
    <w:rsid w:val="00E36872"/>
    <w:rsid w:val="00E36B67"/>
    <w:rsid w:val="00E3772A"/>
    <w:rsid w:val="00E37A03"/>
    <w:rsid w:val="00E40241"/>
    <w:rsid w:val="00E40FED"/>
    <w:rsid w:val="00E4114A"/>
    <w:rsid w:val="00E418E0"/>
    <w:rsid w:val="00E41B4D"/>
    <w:rsid w:val="00E41B6E"/>
    <w:rsid w:val="00E42115"/>
    <w:rsid w:val="00E42AEE"/>
    <w:rsid w:val="00E42C63"/>
    <w:rsid w:val="00E430B0"/>
    <w:rsid w:val="00E4338A"/>
    <w:rsid w:val="00E43441"/>
    <w:rsid w:val="00E4360D"/>
    <w:rsid w:val="00E442B2"/>
    <w:rsid w:val="00E442C4"/>
    <w:rsid w:val="00E445F0"/>
    <w:rsid w:val="00E4470B"/>
    <w:rsid w:val="00E45070"/>
    <w:rsid w:val="00E450CC"/>
    <w:rsid w:val="00E461FF"/>
    <w:rsid w:val="00E46581"/>
    <w:rsid w:val="00E47009"/>
    <w:rsid w:val="00E47357"/>
    <w:rsid w:val="00E5024E"/>
    <w:rsid w:val="00E5028F"/>
    <w:rsid w:val="00E502E7"/>
    <w:rsid w:val="00E5077D"/>
    <w:rsid w:val="00E50873"/>
    <w:rsid w:val="00E508A6"/>
    <w:rsid w:val="00E5193E"/>
    <w:rsid w:val="00E5197E"/>
    <w:rsid w:val="00E51B5D"/>
    <w:rsid w:val="00E51C57"/>
    <w:rsid w:val="00E51E3A"/>
    <w:rsid w:val="00E52211"/>
    <w:rsid w:val="00E5239E"/>
    <w:rsid w:val="00E52578"/>
    <w:rsid w:val="00E52C2C"/>
    <w:rsid w:val="00E53AC0"/>
    <w:rsid w:val="00E54315"/>
    <w:rsid w:val="00E54999"/>
    <w:rsid w:val="00E54B4F"/>
    <w:rsid w:val="00E54CCD"/>
    <w:rsid w:val="00E550CA"/>
    <w:rsid w:val="00E5547E"/>
    <w:rsid w:val="00E55C56"/>
    <w:rsid w:val="00E560C3"/>
    <w:rsid w:val="00E5610A"/>
    <w:rsid w:val="00E56340"/>
    <w:rsid w:val="00E56661"/>
    <w:rsid w:val="00E566F3"/>
    <w:rsid w:val="00E568A3"/>
    <w:rsid w:val="00E56A9D"/>
    <w:rsid w:val="00E572B0"/>
    <w:rsid w:val="00E57386"/>
    <w:rsid w:val="00E6059C"/>
    <w:rsid w:val="00E60698"/>
    <w:rsid w:val="00E60797"/>
    <w:rsid w:val="00E60A0A"/>
    <w:rsid w:val="00E61023"/>
    <w:rsid w:val="00E6118D"/>
    <w:rsid w:val="00E61F18"/>
    <w:rsid w:val="00E62235"/>
    <w:rsid w:val="00E626D7"/>
    <w:rsid w:val="00E62E04"/>
    <w:rsid w:val="00E62EF8"/>
    <w:rsid w:val="00E637F8"/>
    <w:rsid w:val="00E63C1F"/>
    <w:rsid w:val="00E6419F"/>
    <w:rsid w:val="00E641D2"/>
    <w:rsid w:val="00E6497D"/>
    <w:rsid w:val="00E64A7F"/>
    <w:rsid w:val="00E64FD3"/>
    <w:rsid w:val="00E65FA0"/>
    <w:rsid w:val="00E66100"/>
    <w:rsid w:val="00E663D2"/>
    <w:rsid w:val="00E666C6"/>
    <w:rsid w:val="00E666F2"/>
    <w:rsid w:val="00E66EB9"/>
    <w:rsid w:val="00E67281"/>
    <w:rsid w:val="00E67A44"/>
    <w:rsid w:val="00E70490"/>
    <w:rsid w:val="00E7073B"/>
    <w:rsid w:val="00E70ECD"/>
    <w:rsid w:val="00E71517"/>
    <w:rsid w:val="00E71686"/>
    <w:rsid w:val="00E7174F"/>
    <w:rsid w:val="00E71BDC"/>
    <w:rsid w:val="00E71C3D"/>
    <w:rsid w:val="00E71D01"/>
    <w:rsid w:val="00E72549"/>
    <w:rsid w:val="00E72A48"/>
    <w:rsid w:val="00E72C05"/>
    <w:rsid w:val="00E73FC4"/>
    <w:rsid w:val="00E74184"/>
    <w:rsid w:val="00E7439A"/>
    <w:rsid w:val="00E7467A"/>
    <w:rsid w:val="00E74D39"/>
    <w:rsid w:val="00E7585F"/>
    <w:rsid w:val="00E75AB1"/>
    <w:rsid w:val="00E75C04"/>
    <w:rsid w:val="00E75C31"/>
    <w:rsid w:val="00E76250"/>
    <w:rsid w:val="00E76559"/>
    <w:rsid w:val="00E76C6F"/>
    <w:rsid w:val="00E76CBA"/>
    <w:rsid w:val="00E76F42"/>
    <w:rsid w:val="00E771EA"/>
    <w:rsid w:val="00E773D7"/>
    <w:rsid w:val="00E773E7"/>
    <w:rsid w:val="00E8091A"/>
    <w:rsid w:val="00E810DB"/>
    <w:rsid w:val="00E811F6"/>
    <w:rsid w:val="00E81827"/>
    <w:rsid w:val="00E81949"/>
    <w:rsid w:val="00E822A0"/>
    <w:rsid w:val="00E822A6"/>
    <w:rsid w:val="00E822DC"/>
    <w:rsid w:val="00E827DC"/>
    <w:rsid w:val="00E83585"/>
    <w:rsid w:val="00E8367B"/>
    <w:rsid w:val="00E83735"/>
    <w:rsid w:val="00E83943"/>
    <w:rsid w:val="00E83B13"/>
    <w:rsid w:val="00E84182"/>
    <w:rsid w:val="00E841B6"/>
    <w:rsid w:val="00E8432C"/>
    <w:rsid w:val="00E84E9B"/>
    <w:rsid w:val="00E8539B"/>
    <w:rsid w:val="00E8673B"/>
    <w:rsid w:val="00E86A39"/>
    <w:rsid w:val="00E86B76"/>
    <w:rsid w:val="00E86E3C"/>
    <w:rsid w:val="00E86F28"/>
    <w:rsid w:val="00E8726B"/>
    <w:rsid w:val="00E87311"/>
    <w:rsid w:val="00E873B0"/>
    <w:rsid w:val="00E875B7"/>
    <w:rsid w:val="00E875EE"/>
    <w:rsid w:val="00E87B16"/>
    <w:rsid w:val="00E87CCF"/>
    <w:rsid w:val="00E901BD"/>
    <w:rsid w:val="00E901D5"/>
    <w:rsid w:val="00E90DB1"/>
    <w:rsid w:val="00E91284"/>
    <w:rsid w:val="00E916A8"/>
    <w:rsid w:val="00E916ED"/>
    <w:rsid w:val="00E91704"/>
    <w:rsid w:val="00E91CCC"/>
    <w:rsid w:val="00E92066"/>
    <w:rsid w:val="00E927AF"/>
    <w:rsid w:val="00E928BA"/>
    <w:rsid w:val="00E930EE"/>
    <w:rsid w:val="00E93BD5"/>
    <w:rsid w:val="00E94BBA"/>
    <w:rsid w:val="00E95031"/>
    <w:rsid w:val="00E954BC"/>
    <w:rsid w:val="00E95AC1"/>
    <w:rsid w:val="00E95B2E"/>
    <w:rsid w:val="00E95C5F"/>
    <w:rsid w:val="00E95F4B"/>
    <w:rsid w:val="00E964E3"/>
    <w:rsid w:val="00E96731"/>
    <w:rsid w:val="00E96C5A"/>
    <w:rsid w:val="00E96E72"/>
    <w:rsid w:val="00E970DF"/>
    <w:rsid w:val="00E97A7B"/>
    <w:rsid w:val="00EA0024"/>
    <w:rsid w:val="00EA0150"/>
    <w:rsid w:val="00EA06B2"/>
    <w:rsid w:val="00EA06CE"/>
    <w:rsid w:val="00EA0A89"/>
    <w:rsid w:val="00EA0F9C"/>
    <w:rsid w:val="00EA153D"/>
    <w:rsid w:val="00EA15C2"/>
    <w:rsid w:val="00EA21FA"/>
    <w:rsid w:val="00EA24B7"/>
    <w:rsid w:val="00EA31CE"/>
    <w:rsid w:val="00EA3426"/>
    <w:rsid w:val="00EA343F"/>
    <w:rsid w:val="00EA3607"/>
    <w:rsid w:val="00EA3722"/>
    <w:rsid w:val="00EA3DFF"/>
    <w:rsid w:val="00EA498F"/>
    <w:rsid w:val="00EA49C2"/>
    <w:rsid w:val="00EA4B2B"/>
    <w:rsid w:val="00EA4BEF"/>
    <w:rsid w:val="00EA4DA4"/>
    <w:rsid w:val="00EA567F"/>
    <w:rsid w:val="00EA5D9C"/>
    <w:rsid w:val="00EA61B4"/>
    <w:rsid w:val="00EA736C"/>
    <w:rsid w:val="00EA7692"/>
    <w:rsid w:val="00EA786C"/>
    <w:rsid w:val="00EB059A"/>
    <w:rsid w:val="00EB0DB0"/>
    <w:rsid w:val="00EB11C7"/>
    <w:rsid w:val="00EB2385"/>
    <w:rsid w:val="00EB2729"/>
    <w:rsid w:val="00EB2A38"/>
    <w:rsid w:val="00EB2CF0"/>
    <w:rsid w:val="00EB30FE"/>
    <w:rsid w:val="00EB3939"/>
    <w:rsid w:val="00EB3D27"/>
    <w:rsid w:val="00EB4088"/>
    <w:rsid w:val="00EB40DB"/>
    <w:rsid w:val="00EB446E"/>
    <w:rsid w:val="00EB55C8"/>
    <w:rsid w:val="00EB572F"/>
    <w:rsid w:val="00EB5FC4"/>
    <w:rsid w:val="00EB6383"/>
    <w:rsid w:val="00EB6451"/>
    <w:rsid w:val="00EB64B6"/>
    <w:rsid w:val="00EB6777"/>
    <w:rsid w:val="00EB6788"/>
    <w:rsid w:val="00EB6A63"/>
    <w:rsid w:val="00EB6D16"/>
    <w:rsid w:val="00EB6D3C"/>
    <w:rsid w:val="00EB7436"/>
    <w:rsid w:val="00EB785F"/>
    <w:rsid w:val="00EC00EC"/>
    <w:rsid w:val="00EC01A5"/>
    <w:rsid w:val="00EC0944"/>
    <w:rsid w:val="00EC0C59"/>
    <w:rsid w:val="00EC0DEC"/>
    <w:rsid w:val="00EC17F7"/>
    <w:rsid w:val="00EC181D"/>
    <w:rsid w:val="00EC1CE0"/>
    <w:rsid w:val="00EC1FCD"/>
    <w:rsid w:val="00EC254E"/>
    <w:rsid w:val="00EC270B"/>
    <w:rsid w:val="00EC27C8"/>
    <w:rsid w:val="00EC2CC1"/>
    <w:rsid w:val="00EC337F"/>
    <w:rsid w:val="00EC375D"/>
    <w:rsid w:val="00EC3B14"/>
    <w:rsid w:val="00EC4191"/>
    <w:rsid w:val="00EC4D30"/>
    <w:rsid w:val="00EC4F4A"/>
    <w:rsid w:val="00EC522C"/>
    <w:rsid w:val="00EC527A"/>
    <w:rsid w:val="00EC659E"/>
    <w:rsid w:val="00EC6875"/>
    <w:rsid w:val="00EC74F1"/>
    <w:rsid w:val="00EC78FD"/>
    <w:rsid w:val="00ED00F4"/>
    <w:rsid w:val="00ED191C"/>
    <w:rsid w:val="00ED27B3"/>
    <w:rsid w:val="00ED2AAD"/>
    <w:rsid w:val="00ED2B6E"/>
    <w:rsid w:val="00ED2D35"/>
    <w:rsid w:val="00ED2D7C"/>
    <w:rsid w:val="00ED2DC8"/>
    <w:rsid w:val="00ED2EF6"/>
    <w:rsid w:val="00ED2F97"/>
    <w:rsid w:val="00ED3350"/>
    <w:rsid w:val="00ED36FE"/>
    <w:rsid w:val="00ED3C30"/>
    <w:rsid w:val="00ED414A"/>
    <w:rsid w:val="00ED51C8"/>
    <w:rsid w:val="00ED5719"/>
    <w:rsid w:val="00ED5A08"/>
    <w:rsid w:val="00ED5A53"/>
    <w:rsid w:val="00ED5ACB"/>
    <w:rsid w:val="00ED62C8"/>
    <w:rsid w:val="00ED64CD"/>
    <w:rsid w:val="00ED65C9"/>
    <w:rsid w:val="00ED65E0"/>
    <w:rsid w:val="00ED69D1"/>
    <w:rsid w:val="00ED6AC8"/>
    <w:rsid w:val="00ED6E59"/>
    <w:rsid w:val="00ED7C6A"/>
    <w:rsid w:val="00EE053E"/>
    <w:rsid w:val="00EE0A42"/>
    <w:rsid w:val="00EE1143"/>
    <w:rsid w:val="00EE12B8"/>
    <w:rsid w:val="00EE1939"/>
    <w:rsid w:val="00EE250A"/>
    <w:rsid w:val="00EE2657"/>
    <w:rsid w:val="00EE2A91"/>
    <w:rsid w:val="00EE2D05"/>
    <w:rsid w:val="00EE32E4"/>
    <w:rsid w:val="00EE396B"/>
    <w:rsid w:val="00EE454C"/>
    <w:rsid w:val="00EE4768"/>
    <w:rsid w:val="00EE4F49"/>
    <w:rsid w:val="00EE5823"/>
    <w:rsid w:val="00EE628B"/>
    <w:rsid w:val="00EE7406"/>
    <w:rsid w:val="00EF1746"/>
    <w:rsid w:val="00EF1A28"/>
    <w:rsid w:val="00EF2013"/>
    <w:rsid w:val="00EF2319"/>
    <w:rsid w:val="00EF2CDF"/>
    <w:rsid w:val="00EF32AF"/>
    <w:rsid w:val="00EF3379"/>
    <w:rsid w:val="00EF3D0B"/>
    <w:rsid w:val="00EF422E"/>
    <w:rsid w:val="00EF436E"/>
    <w:rsid w:val="00EF4397"/>
    <w:rsid w:val="00EF44DC"/>
    <w:rsid w:val="00EF465A"/>
    <w:rsid w:val="00EF4D88"/>
    <w:rsid w:val="00EF4E4E"/>
    <w:rsid w:val="00EF5923"/>
    <w:rsid w:val="00EF5F1B"/>
    <w:rsid w:val="00EF6300"/>
    <w:rsid w:val="00EF742B"/>
    <w:rsid w:val="00EF7803"/>
    <w:rsid w:val="00F000E0"/>
    <w:rsid w:val="00F00131"/>
    <w:rsid w:val="00F00153"/>
    <w:rsid w:val="00F0047F"/>
    <w:rsid w:val="00F00DFC"/>
    <w:rsid w:val="00F014A3"/>
    <w:rsid w:val="00F0274C"/>
    <w:rsid w:val="00F02982"/>
    <w:rsid w:val="00F029FC"/>
    <w:rsid w:val="00F02B81"/>
    <w:rsid w:val="00F02BBB"/>
    <w:rsid w:val="00F0364C"/>
    <w:rsid w:val="00F03A7E"/>
    <w:rsid w:val="00F03F2D"/>
    <w:rsid w:val="00F03FDB"/>
    <w:rsid w:val="00F04450"/>
    <w:rsid w:val="00F04BC7"/>
    <w:rsid w:val="00F05792"/>
    <w:rsid w:val="00F05C02"/>
    <w:rsid w:val="00F0639E"/>
    <w:rsid w:val="00F06654"/>
    <w:rsid w:val="00F07038"/>
    <w:rsid w:val="00F07544"/>
    <w:rsid w:val="00F077DE"/>
    <w:rsid w:val="00F10446"/>
    <w:rsid w:val="00F105F6"/>
    <w:rsid w:val="00F106BE"/>
    <w:rsid w:val="00F107FB"/>
    <w:rsid w:val="00F10961"/>
    <w:rsid w:val="00F10CAA"/>
    <w:rsid w:val="00F1189A"/>
    <w:rsid w:val="00F12274"/>
    <w:rsid w:val="00F125BF"/>
    <w:rsid w:val="00F12653"/>
    <w:rsid w:val="00F12762"/>
    <w:rsid w:val="00F12D24"/>
    <w:rsid w:val="00F12E2A"/>
    <w:rsid w:val="00F12F55"/>
    <w:rsid w:val="00F13377"/>
    <w:rsid w:val="00F146E0"/>
    <w:rsid w:val="00F1488F"/>
    <w:rsid w:val="00F15DF5"/>
    <w:rsid w:val="00F160A9"/>
    <w:rsid w:val="00F168D9"/>
    <w:rsid w:val="00F1730D"/>
    <w:rsid w:val="00F17F03"/>
    <w:rsid w:val="00F206FD"/>
    <w:rsid w:val="00F20883"/>
    <w:rsid w:val="00F20CD6"/>
    <w:rsid w:val="00F212B8"/>
    <w:rsid w:val="00F21AFC"/>
    <w:rsid w:val="00F2207B"/>
    <w:rsid w:val="00F22321"/>
    <w:rsid w:val="00F22483"/>
    <w:rsid w:val="00F227FA"/>
    <w:rsid w:val="00F22D99"/>
    <w:rsid w:val="00F22F7F"/>
    <w:rsid w:val="00F231C2"/>
    <w:rsid w:val="00F23283"/>
    <w:rsid w:val="00F23791"/>
    <w:rsid w:val="00F237D7"/>
    <w:rsid w:val="00F23FC6"/>
    <w:rsid w:val="00F2441B"/>
    <w:rsid w:val="00F256C2"/>
    <w:rsid w:val="00F26906"/>
    <w:rsid w:val="00F26BC7"/>
    <w:rsid w:val="00F26C54"/>
    <w:rsid w:val="00F26CD3"/>
    <w:rsid w:val="00F273E6"/>
    <w:rsid w:val="00F27A32"/>
    <w:rsid w:val="00F27B03"/>
    <w:rsid w:val="00F303E6"/>
    <w:rsid w:val="00F308EE"/>
    <w:rsid w:val="00F30EE0"/>
    <w:rsid w:val="00F311D8"/>
    <w:rsid w:val="00F31883"/>
    <w:rsid w:val="00F31F35"/>
    <w:rsid w:val="00F32603"/>
    <w:rsid w:val="00F32646"/>
    <w:rsid w:val="00F3265C"/>
    <w:rsid w:val="00F326B7"/>
    <w:rsid w:val="00F326CE"/>
    <w:rsid w:val="00F33963"/>
    <w:rsid w:val="00F34948"/>
    <w:rsid w:val="00F34D3F"/>
    <w:rsid w:val="00F34EA1"/>
    <w:rsid w:val="00F35302"/>
    <w:rsid w:val="00F3609D"/>
    <w:rsid w:val="00F36309"/>
    <w:rsid w:val="00F364C7"/>
    <w:rsid w:val="00F368D1"/>
    <w:rsid w:val="00F369F0"/>
    <w:rsid w:val="00F36EC9"/>
    <w:rsid w:val="00F37876"/>
    <w:rsid w:val="00F379F8"/>
    <w:rsid w:val="00F37ECC"/>
    <w:rsid w:val="00F4002F"/>
    <w:rsid w:val="00F41024"/>
    <w:rsid w:val="00F4127B"/>
    <w:rsid w:val="00F414B5"/>
    <w:rsid w:val="00F417AE"/>
    <w:rsid w:val="00F417C8"/>
    <w:rsid w:val="00F41A14"/>
    <w:rsid w:val="00F41A82"/>
    <w:rsid w:val="00F41B6B"/>
    <w:rsid w:val="00F41BB8"/>
    <w:rsid w:val="00F4217E"/>
    <w:rsid w:val="00F421CE"/>
    <w:rsid w:val="00F423D5"/>
    <w:rsid w:val="00F42B06"/>
    <w:rsid w:val="00F44685"/>
    <w:rsid w:val="00F44699"/>
    <w:rsid w:val="00F447A3"/>
    <w:rsid w:val="00F448FE"/>
    <w:rsid w:val="00F44D31"/>
    <w:rsid w:val="00F44D42"/>
    <w:rsid w:val="00F44E65"/>
    <w:rsid w:val="00F4525F"/>
    <w:rsid w:val="00F455EF"/>
    <w:rsid w:val="00F466B0"/>
    <w:rsid w:val="00F47E53"/>
    <w:rsid w:val="00F47FF5"/>
    <w:rsid w:val="00F50064"/>
    <w:rsid w:val="00F501B1"/>
    <w:rsid w:val="00F506E5"/>
    <w:rsid w:val="00F50D86"/>
    <w:rsid w:val="00F50E42"/>
    <w:rsid w:val="00F50EBE"/>
    <w:rsid w:val="00F51124"/>
    <w:rsid w:val="00F51BED"/>
    <w:rsid w:val="00F51F1A"/>
    <w:rsid w:val="00F52EC6"/>
    <w:rsid w:val="00F52EF3"/>
    <w:rsid w:val="00F53F64"/>
    <w:rsid w:val="00F547E9"/>
    <w:rsid w:val="00F54A53"/>
    <w:rsid w:val="00F55173"/>
    <w:rsid w:val="00F55704"/>
    <w:rsid w:val="00F5603C"/>
    <w:rsid w:val="00F5627B"/>
    <w:rsid w:val="00F56D41"/>
    <w:rsid w:val="00F57227"/>
    <w:rsid w:val="00F604EF"/>
    <w:rsid w:val="00F60753"/>
    <w:rsid w:val="00F61300"/>
    <w:rsid w:val="00F613F6"/>
    <w:rsid w:val="00F617EB"/>
    <w:rsid w:val="00F61E0E"/>
    <w:rsid w:val="00F62A9D"/>
    <w:rsid w:val="00F6389D"/>
    <w:rsid w:val="00F638EE"/>
    <w:rsid w:val="00F63B83"/>
    <w:rsid w:val="00F63D31"/>
    <w:rsid w:val="00F63FDC"/>
    <w:rsid w:val="00F64569"/>
    <w:rsid w:val="00F64893"/>
    <w:rsid w:val="00F65088"/>
    <w:rsid w:val="00F65907"/>
    <w:rsid w:val="00F6600F"/>
    <w:rsid w:val="00F66676"/>
    <w:rsid w:val="00F66A32"/>
    <w:rsid w:val="00F66D4B"/>
    <w:rsid w:val="00F66E86"/>
    <w:rsid w:val="00F6705C"/>
    <w:rsid w:val="00F67134"/>
    <w:rsid w:val="00F6735A"/>
    <w:rsid w:val="00F6797C"/>
    <w:rsid w:val="00F67E84"/>
    <w:rsid w:val="00F7043E"/>
    <w:rsid w:val="00F70B29"/>
    <w:rsid w:val="00F70C20"/>
    <w:rsid w:val="00F70C73"/>
    <w:rsid w:val="00F70D3C"/>
    <w:rsid w:val="00F71642"/>
    <w:rsid w:val="00F71A2E"/>
    <w:rsid w:val="00F72894"/>
    <w:rsid w:val="00F72A53"/>
    <w:rsid w:val="00F72CE3"/>
    <w:rsid w:val="00F73BC1"/>
    <w:rsid w:val="00F73E18"/>
    <w:rsid w:val="00F746F7"/>
    <w:rsid w:val="00F74758"/>
    <w:rsid w:val="00F7613F"/>
    <w:rsid w:val="00F76577"/>
    <w:rsid w:val="00F76687"/>
    <w:rsid w:val="00F76790"/>
    <w:rsid w:val="00F76950"/>
    <w:rsid w:val="00F77290"/>
    <w:rsid w:val="00F77A07"/>
    <w:rsid w:val="00F77A25"/>
    <w:rsid w:val="00F77B15"/>
    <w:rsid w:val="00F77E45"/>
    <w:rsid w:val="00F77E97"/>
    <w:rsid w:val="00F77EFF"/>
    <w:rsid w:val="00F77FEB"/>
    <w:rsid w:val="00F80A6C"/>
    <w:rsid w:val="00F80AD4"/>
    <w:rsid w:val="00F81988"/>
    <w:rsid w:val="00F81B62"/>
    <w:rsid w:val="00F823B6"/>
    <w:rsid w:val="00F825FD"/>
    <w:rsid w:val="00F82B18"/>
    <w:rsid w:val="00F8313A"/>
    <w:rsid w:val="00F83D15"/>
    <w:rsid w:val="00F83F44"/>
    <w:rsid w:val="00F840E1"/>
    <w:rsid w:val="00F848B0"/>
    <w:rsid w:val="00F84918"/>
    <w:rsid w:val="00F84A97"/>
    <w:rsid w:val="00F84EC4"/>
    <w:rsid w:val="00F84F65"/>
    <w:rsid w:val="00F8553D"/>
    <w:rsid w:val="00F858F4"/>
    <w:rsid w:val="00F85C8D"/>
    <w:rsid w:val="00F861F7"/>
    <w:rsid w:val="00F8644E"/>
    <w:rsid w:val="00F86832"/>
    <w:rsid w:val="00F869A3"/>
    <w:rsid w:val="00F86C6C"/>
    <w:rsid w:val="00F8775A"/>
    <w:rsid w:val="00F87A0A"/>
    <w:rsid w:val="00F87F0F"/>
    <w:rsid w:val="00F87FD8"/>
    <w:rsid w:val="00F902ED"/>
    <w:rsid w:val="00F90310"/>
    <w:rsid w:val="00F9037D"/>
    <w:rsid w:val="00F907FA"/>
    <w:rsid w:val="00F90AD9"/>
    <w:rsid w:val="00F90B6E"/>
    <w:rsid w:val="00F91640"/>
    <w:rsid w:val="00F919D8"/>
    <w:rsid w:val="00F91C6D"/>
    <w:rsid w:val="00F9273C"/>
    <w:rsid w:val="00F92947"/>
    <w:rsid w:val="00F92CD8"/>
    <w:rsid w:val="00F938D2"/>
    <w:rsid w:val="00F93CD9"/>
    <w:rsid w:val="00F9417E"/>
    <w:rsid w:val="00F943E8"/>
    <w:rsid w:val="00F949D2"/>
    <w:rsid w:val="00F96817"/>
    <w:rsid w:val="00F96A40"/>
    <w:rsid w:val="00F97933"/>
    <w:rsid w:val="00F97B57"/>
    <w:rsid w:val="00F97F7A"/>
    <w:rsid w:val="00FA004E"/>
    <w:rsid w:val="00FA02F3"/>
    <w:rsid w:val="00FA0715"/>
    <w:rsid w:val="00FA0BD4"/>
    <w:rsid w:val="00FA1881"/>
    <w:rsid w:val="00FA1AB6"/>
    <w:rsid w:val="00FA1B14"/>
    <w:rsid w:val="00FA1C76"/>
    <w:rsid w:val="00FA1DFC"/>
    <w:rsid w:val="00FA22B5"/>
    <w:rsid w:val="00FA23D0"/>
    <w:rsid w:val="00FA2D88"/>
    <w:rsid w:val="00FA2DFF"/>
    <w:rsid w:val="00FA3722"/>
    <w:rsid w:val="00FA387E"/>
    <w:rsid w:val="00FA389D"/>
    <w:rsid w:val="00FA3A04"/>
    <w:rsid w:val="00FA40ED"/>
    <w:rsid w:val="00FA4C2C"/>
    <w:rsid w:val="00FA4D41"/>
    <w:rsid w:val="00FA5877"/>
    <w:rsid w:val="00FA5A28"/>
    <w:rsid w:val="00FA5ADA"/>
    <w:rsid w:val="00FA5AE3"/>
    <w:rsid w:val="00FA5B96"/>
    <w:rsid w:val="00FA6353"/>
    <w:rsid w:val="00FA64C6"/>
    <w:rsid w:val="00FA6A70"/>
    <w:rsid w:val="00FA7CD4"/>
    <w:rsid w:val="00FB0001"/>
    <w:rsid w:val="00FB01BE"/>
    <w:rsid w:val="00FB0812"/>
    <w:rsid w:val="00FB0DD3"/>
    <w:rsid w:val="00FB1471"/>
    <w:rsid w:val="00FB149D"/>
    <w:rsid w:val="00FB2343"/>
    <w:rsid w:val="00FB23AC"/>
    <w:rsid w:val="00FB25B8"/>
    <w:rsid w:val="00FB26CB"/>
    <w:rsid w:val="00FB2994"/>
    <w:rsid w:val="00FB2E43"/>
    <w:rsid w:val="00FB36C7"/>
    <w:rsid w:val="00FB40E0"/>
    <w:rsid w:val="00FB46B2"/>
    <w:rsid w:val="00FB4904"/>
    <w:rsid w:val="00FB541C"/>
    <w:rsid w:val="00FB5815"/>
    <w:rsid w:val="00FB5D01"/>
    <w:rsid w:val="00FB6482"/>
    <w:rsid w:val="00FB6570"/>
    <w:rsid w:val="00FB66DE"/>
    <w:rsid w:val="00FB6F0C"/>
    <w:rsid w:val="00FB6F9E"/>
    <w:rsid w:val="00FB752E"/>
    <w:rsid w:val="00FB7805"/>
    <w:rsid w:val="00FB796A"/>
    <w:rsid w:val="00FB79E6"/>
    <w:rsid w:val="00FB7A01"/>
    <w:rsid w:val="00FB7C0A"/>
    <w:rsid w:val="00FB7C19"/>
    <w:rsid w:val="00FB7F63"/>
    <w:rsid w:val="00FC0187"/>
    <w:rsid w:val="00FC0362"/>
    <w:rsid w:val="00FC10B7"/>
    <w:rsid w:val="00FC1137"/>
    <w:rsid w:val="00FC1AB7"/>
    <w:rsid w:val="00FC2432"/>
    <w:rsid w:val="00FC2D18"/>
    <w:rsid w:val="00FC2DFF"/>
    <w:rsid w:val="00FC2FCD"/>
    <w:rsid w:val="00FC336E"/>
    <w:rsid w:val="00FC3CA8"/>
    <w:rsid w:val="00FC469F"/>
    <w:rsid w:val="00FC479B"/>
    <w:rsid w:val="00FC486E"/>
    <w:rsid w:val="00FC4984"/>
    <w:rsid w:val="00FC4B97"/>
    <w:rsid w:val="00FC5214"/>
    <w:rsid w:val="00FC54C6"/>
    <w:rsid w:val="00FC5E43"/>
    <w:rsid w:val="00FC5E97"/>
    <w:rsid w:val="00FC655D"/>
    <w:rsid w:val="00FC661D"/>
    <w:rsid w:val="00FC6E94"/>
    <w:rsid w:val="00FC6FA3"/>
    <w:rsid w:val="00FC7061"/>
    <w:rsid w:val="00FC73F2"/>
    <w:rsid w:val="00FC77BD"/>
    <w:rsid w:val="00FC7B67"/>
    <w:rsid w:val="00FC7B72"/>
    <w:rsid w:val="00FC7F6A"/>
    <w:rsid w:val="00FD0020"/>
    <w:rsid w:val="00FD04F1"/>
    <w:rsid w:val="00FD0F0B"/>
    <w:rsid w:val="00FD1430"/>
    <w:rsid w:val="00FD1517"/>
    <w:rsid w:val="00FD1CF9"/>
    <w:rsid w:val="00FD1E53"/>
    <w:rsid w:val="00FD251A"/>
    <w:rsid w:val="00FD35F7"/>
    <w:rsid w:val="00FD3A7B"/>
    <w:rsid w:val="00FD4278"/>
    <w:rsid w:val="00FD45D0"/>
    <w:rsid w:val="00FD4885"/>
    <w:rsid w:val="00FD4E66"/>
    <w:rsid w:val="00FD5553"/>
    <w:rsid w:val="00FD5B0E"/>
    <w:rsid w:val="00FD6D8B"/>
    <w:rsid w:val="00FD6F96"/>
    <w:rsid w:val="00FD6FAC"/>
    <w:rsid w:val="00FD702A"/>
    <w:rsid w:val="00FD73E9"/>
    <w:rsid w:val="00FD7544"/>
    <w:rsid w:val="00FD7553"/>
    <w:rsid w:val="00FD7D66"/>
    <w:rsid w:val="00FD7EE4"/>
    <w:rsid w:val="00FD7F0A"/>
    <w:rsid w:val="00FE0045"/>
    <w:rsid w:val="00FE0F10"/>
    <w:rsid w:val="00FE11AD"/>
    <w:rsid w:val="00FE13ED"/>
    <w:rsid w:val="00FE174F"/>
    <w:rsid w:val="00FE17B6"/>
    <w:rsid w:val="00FE1FF0"/>
    <w:rsid w:val="00FE27E6"/>
    <w:rsid w:val="00FE3E76"/>
    <w:rsid w:val="00FE3FDC"/>
    <w:rsid w:val="00FE415D"/>
    <w:rsid w:val="00FE4A86"/>
    <w:rsid w:val="00FE53B5"/>
    <w:rsid w:val="00FE53E2"/>
    <w:rsid w:val="00FE58E5"/>
    <w:rsid w:val="00FE59D1"/>
    <w:rsid w:val="00FE5D0E"/>
    <w:rsid w:val="00FE5EB3"/>
    <w:rsid w:val="00FE601D"/>
    <w:rsid w:val="00FE62F8"/>
    <w:rsid w:val="00FE6404"/>
    <w:rsid w:val="00FE6C46"/>
    <w:rsid w:val="00FE78DC"/>
    <w:rsid w:val="00FE790A"/>
    <w:rsid w:val="00FE7BB3"/>
    <w:rsid w:val="00FE7EBA"/>
    <w:rsid w:val="00FF0200"/>
    <w:rsid w:val="00FF06AF"/>
    <w:rsid w:val="00FF0838"/>
    <w:rsid w:val="00FF0C89"/>
    <w:rsid w:val="00FF1187"/>
    <w:rsid w:val="00FF16D8"/>
    <w:rsid w:val="00FF19FD"/>
    <w:rsid w:val="00FF1FD2"/>
    <w:rsid w:val="00FF3351"/>
    <w:rsid w:val="00FF35BD"/>
    <w:rsid w:val="00FF3E3F"/>
    <w:rsid w:val="00FF5285"/>
    <w:rsid w:val="00FF52CC"/>
    <w:rsid w:val="00FF5A7B"/>
    <w:rsid w:val="00FF5AF3"/>
    <w:rsid w:val="00FF6326"/>
    <w:rsid w:val="00FF6908"/>
    <w:rsid w:val="00FF6A29"/>
    <w:rsid w:val="00FF6BB1"/>
    <w:rsid w:val="00FF6D62"/>
    <w:rsid w:val="00FF6E20"/>
    <w:rsid w:val="00FF6ED2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63B3F"/>
  <w15:chartTrackingRefBased/>
  <w15:docId w15:val="{C3E5135B-2268-402D-B896-575AFFC5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MS Mincho" w:hAnsi="Helvetica Neue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8F"/>
    <w:rPr>
      <w:rFonts w:ascii="Times New Roman" w:eastAsia="Times New Roman" w:hAnsi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Text"/>
    <w:uiPriority w:val="9"/>
    <w:qFormat/>
    <w:rsid w:val="001D295D"/>
    <w:pPr>
      <w:numPr>
        <w:numId w:val="3"/>
      </w:numPr>
      <w:pBdr>
        <w:top w:val="single" w:sz="12" w:space="1" w:color="auto"/>
      </w:pBdr>
      <w:spacing w:after="240"/>
      <w:jc w:val="both"/>
      <w:outlineLvl w:val="0"/>
    </w:pPr>
    <w:rPr>
      <w:rFonts w:ascii="Tahoma" w:eastAsia="MS Mincho" w:hAnsi="Tahoma" w:cs="Arial"/>
      <w:bCs/>
      <w:caps/>
      <w:sz w:val="36"/>
      <w:szCs w:val="28"/>
    </w:rPr>
  </w:style>
  <w:style w:type="paragraph" w:styleId="Heading2">
    <w:name w:val="heading 2"/>
    <w:basedOn w:val="Heading1"/>
    <w:next w:val="NormalText"/>
    <w:link w:val="Heading2Char"/>
    <w:uiPriority w:val="9"/>
    <w:qFormat/>
    <w:rsid w:val="00E47357"/>
    <w:pPr>
      <w:keepNext/>
      <w:numPr>
        <w:ilvl w:val="1"/>
      </w:numPr>
      <w:pBdr>
        <w:top w:val="none" w:sz="0" w:space="0" w:color="auto"/>
      </w:pBdr>
      <w:tabs>
        <w:tab w:val="left" w:pos="851"/>
      </w:tabs>
      <w:spacing w:before="240"/>
      <w:ind w:left="578" w:hanging="578"/>
      <w:outlineLvl w:val="1"/>
    </w:pPr>
    <w:rPr>
      <w:bCs w:val="0"/>
      <w:sz w:val="28"/>
      <w:szCs w:val="24"/>
    </w:rPr>
  </w:style>
  <w:style w:type="paragraph" w:styleId="Heading3">
    <w:name w:val="heading 3"/>
    <w:basedOn w:val="Heading2"/>
    <w:next w:val="NormalText"/>
    <w:link w:val="Heading3Char"/>
    <w:uiPriority w:val="9"/>
    <w:qFormat/>
    <w:rsid w:val="00604ACB"/>
    <w:pPr>
      <w:numPr>
        <w:ilvl w:val="2"/>
      </w:numPr>
      <w:tabs>
        <w:tab w:val="left" w:pos="992"/>
      </w:tabs>
      <w:outlineLvl w:val="2"/>
    </w:pPr>
    <w:rPr>
      <w:sz w:val="22"/>
    </w:rPr>
  </w:style>
  <w:style w:type="paragraph" w:styleId="Heading4">
    <w:name w:val="heading 4"/>
    <w:basedOn w:val="Heading3"/>
    <w:next w:val="NormalText"/>
    <w:uiPriority w:val="9"/>
    <w:qFormat/>
    <w:rsid w:val="00DE023D"/>
    <w:pPr>
      <w:keepLines/>
      <w:numPr>
        <w:ilvl w:val="3"/>
      </w:numPr>
      <w:tabs>
        <w:tab w:val="clear" w:pos="851"/>
        <w:tab w:val="clear" w:pos="992"/>
        <w:tab w:val="left" w:pos="1276"/>
      </w:tabs>
      <w:outlineLvl w:val="3"/>
    </w:pPr>
    <w:rPr>
      <w:rFonts w:eastAsia="MS Gothic"/>
      <w:bCs/>
      <w:iCs/>
      <w:caps w:val="0"/>
    </w:rPr>
  </w:style>
  <w:style w:type="paragraph" w:styleId="Heading5">
    <w:name w:val="heading 5"/>
    <w:basedOn w:val="Heading4"/>
    <w:next w:val="Normal"/>
    <w:uiPriority w:val="9"/>
    <w:rsid w:val="00643AC8"/>
    <w:pPr>
      <w:numPr>
        <w:ilvl w:val="4"/>
      </w:numPr>
      <w:outlineLvl w:val="4"/>
    </w:pPr>
    <w:rPr>
      <w:i/>
      <w:sz w:val="20"/>
    </w:rPr>
  </w:style>
  <w:style w:type="paragraph" w:styleId="Heading6">
    <w:name w:val="heading 6"/>
    <w:basedOn w:val="Normal"/>
    <w:next w:val="Normal"/>
    <w:uiPriority w:val="9"/>
    <w:rsid w:val="003A2275"/>
    <w:pPr>
      <w:keepNext/>
      <w:keepLines/>
      <w:numPr>
        <w:ilvl w:val="5"/>
        <w:numId w:val="3"/>
      </w:numPr>
      <w:spacing w:before="40"/>
      <w:jc w:val="both"/>
      <w:outlineLvl w:val="5"/>
    </w:pPr>
    <w:rPr>
      <w:rFonts w:ascii="Calibri" w:eastAsia="MS Gothic" w:hAnsi="Calibri"/>
      <w:color w:val="243F60"/>
      <w:sz w:val="22"/>
      <w:szCs w:val="22"/>
    </w:rPr>
  </w:style>
  <w:style w:type="paragraph" w:styleId="Heading7">
    <w:name w:val="heading 7"/>
    <w:basedOn w:val="Normal"/>
    <w:next w:val="Normal"/>
    <w:uiPriority w:val="9"/>
    <w:rsid w:val="003A2275"/>
    <w:pPr>
      <w:keepNext/>
      <w:keepLines/>
      <w:numPr>
        <w:ilvl w:val="6"/>
        <w:numId w:val="3"/>
      </w:numPr>
      <w:spacing w:before="40"/>
      <w:jc w:val="both"/>
      <w:outlineLvl w:val="6"/>
    </w:pPr>
    <w:rPr>
      <w:rFonts w:ascii="Calibri" w:eastAsia="MS Gothic" w:hAnsi="Calibri"/>
      <w:i/>
      <w:iCs/>
      <w:color w:val="243F60"/>
      <w:sz w:val="22"/>
      <w:szCs w:val="22"/>
    </w:rPr>
  </w:style>
  <w:style w:type="paragraph" w:styleId="Heading8">
    <w:name w:val="heading 8"/>
    <w:basedOn w:val="Normal"/>
    <w:next w:val="Normal"/>
    <w:uiPriority w:val="9"/>
    <w:rsid w:val="003A2275"/>
    <w:pPr>
      <w:keepNext/>
      <w:keepLines/>
      <w:numPr>
        <w:ilvl w:val="7"/>
        <w:numId w:val="3"/>
      </w:numPr>
      <w:spacing w:before="40"/>
      <w:jc w:val="both"/>
      <w:outlineLvl w:val="7"/>
    </w:pPr>
    <w:rPr>
      <w:rFonts w:ascii="Calibri" w:eastAsia="MS Gothic" w:hAnsi="Calibr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rsid w:val="003A2275"/>
    <w:pPr>
      <w:keepNext/>
      <w:keepLines/>
      <w:numPr>
        <w:ilvl w:val="8"/>
        <w:numId w:val="3"/>
      </w:numPr>
      <w:spacing w:before="40"/>
      <w:jc w:val="both"/>
      <w:outlineLvl w:val="8"/>
    </w:pPr>
    <w:rPr>
      <w:rFonts w:ascii="Calibri" w:eastAsia="MS Gothic" w:hAnsi="Calibr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basedOn w:val="Normal"/>
    <w:qFormat/>
    <w:rsid w:val="000762B6"/>
    <w:pPr>
      <w:spacing w:before="240"/>
      <w:ind w:left="720"/>
      <w:jc w:val="both"/>
    </w:pPr>
    <w:rPr>
      <w:rFonts w:ascii="Tahoma" w:hAnsi="Tahoma"/>
      <w:sz w:val="20"/>
      <w:szCs w:val="20"/>
    </w:rPr>
  </w:style>
  <w:style w:type="paragraph" w:customStyle="1" w:styleId="Titleinfo">
    <w:name w:val="Title info"/>
    <w:basedOn w:val="Normal"/>
    <w:rsid w:val="00004596"/>
    <w:pPr>
      <w:tabs>
        <w:tab w:val="left" w:pos="2970"/>
      </w:tabs>
      <w:spacing w:before="120"/>
      <w:jc w:val="right"/>
    </w:pPr>
    <w:rPr>
      <w:rFonts w:ascii="Tahoma" w:hAnsi="Tahoma"/>
      <w:spacing w:val="20"/>
      <w:sz w:val="40"/>
      <w:szCs w:val="20"/>
    </w:rPr>
  </w:style>
  <w:style w:type="paragraph" w:styleId="Header">
    <w:name w:val="header"/>
    <w:basedOn w:val="Normal"/>
    <w:rsid w:val="00DB3F53"/>
    <w:pPr>
      <w:tabs>
        <w:tab w:val="center" w:pos="4320"/>
        <w:tab w:val="right" w:pos="8640"/>
      </w:tabs>
      <w:jc w:val="both"/>
    </w:pPr>
    <w:rPr>
      <w:rFonts w:ascii="Tahoma" w:eastAsia="MS Mincho" w:hAnsi="Tahoma" w:cs="Arial"/>
      <w:color w:val="515151"/>
      <w:sz w:val="22"/>
      <w:szCs w:val="22"/>
    </w:rPr>
  </w:style>
  <w:style w:type="paragraph" w:styleId="Footer">
    <w:name w:val="footer"/>
    <w:basedOn w:val="Normal"/>
    <w:rsid w:val="00DB3F53"/>
    <w:pPr>
      <w:tabs>
        <w:tab w:val="center" w:pos="4320"/>
        <w:tab w:val="right" w:pos="8640"/>
      </w:tabs>
      <w:jc w:val="both"/>
    </w:pPr>
    <w:rPr>
      <w:rFonts w:ascii="Tahoma" w:eastAsia="MS Mincho" w:hAnsi="Tahoma" w:cs="Arial"/>
      <w:color w:val="515151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2E2AB8"/>
    <w:pPr>
      <w:jc w:val="both"/>
    </w:pPr>
    <w:rPr>
      <w:rFonts w:ascii="Tahoma" w:eastAsia="MS Mincho" w:hAnsi="Tahoma" w:cs="Arial"/>
      <w:color w:val="515151"/>
      <w:sz w:val="22"/>
      <w:szCs w:val="22"/>
    </w:rPr>
  </w:style>
  <w:style w:type="character" w:styleId="Hyperlink">
    <w:name w:val="Hyperlink"/>
    <w:uiPriority w:val="99"/>
    <w:rsid w:val="00E133D3"/>
    <w:rPr>
      <w:color w:val="auto"/>
      <w:u w:val="single"/>
    </w:rPr>
  </w:style>
  <w:style w:type="paragraph" w:customStyle="1" w:styleId="Car1">
    <w:name w:val="Car1"/>
    <w:basedOn w:val="Normal"/>
    <w:rsid w:val="00640D10"/>
    <w:pPr>
      <w:spacing w:after="160" w:line="240" w:lineRule="exact"/>
    </w:pPr>
    <w:rPr>
      <w:rFonts w:ascii="Arial" w:eastAsia="MS Mincho" w:hAnsi="Arial"/>
      <w:sz w:val="20"/>
      <w:szCs w:val="20"/>
      <w:lang w:val="en-GB"/>
    </w:rPr>
  </w:style>
  <w:style w:type="paragraph" w:customStyle="1" w:styleId="Celluletableau">
    <w:name w:val="Cellule tableau"/>
    <w:basedOn w:val="Normal"/>
    <w:rsid w:val="00640D10"/>
    <w:rPr>
      <w:rFonts w:ascii="Arial" w:hAnsi="Arial" w:cs="Arial"/>
      <w:bCs/>
      <w:sz w:val="18"/>
      <w:szCs w:val="20"/>
      <w:lang w:eastAsia="fr-CA"/>
    </w:rPr>
  </w:style>
  <w:style w:type="paragraph" w:customStyle="1" w:styleId="Tableautexte">
    <w:name w:val="Tableau texte"/>
    <w:basedOn w:val="Normal"/>
    <w:rsid w:val="000C753C"/>
    <w:pPr>
      <w:spacing w:before="40" w:after="40"/>
      <w:ind w:left="431"/>
    </w:pPr>
    <w:rPr>
      <w:rFonts w:ascii="Arial" w:hAnsi="Arial"/>
      <w:bCs/>
      <w:color w:val="3366FF"/>
      <w:sz w:val="16"/>
      <w:lang w:eastAsia="fr-FR"/>
    </w:rPr>
  </w:style>
  <w:style w:type="character" w:customStyle="1" w:styleId="col">
    <w:name w:val="col"/>
    <w:rsid w:val="000C753C"/>
  </w:style>
  <w:style w:type="paragraph" w:customStyle="1" w:styleId="Table">
    <w:name w:val="Table"/>
    <w:qFormat/>
    <w:rsid w:val="00142464"/>
    <w:pPr>
      <w:widowControl w:val="0"/>
      <w:spacing w:before="20" w:after="20"/>
    </w:pPr>
    <w:rPr>
      <w:rFonts w:ascii="Tahoma" w:eastAsia="Times New Roman" w:hAnsi="Tahoma"/>
      <w:szCs w:val="18"/>
      <w:lang w:val="en-US" w:eastAsia="en-US"/>
    </w:rPr>
  </w:style>
  <w:style w:type="paragraph" w:customStyle="1" w:styleId="Rvision">
    <w:name w:val="Révision"/>
    <w:hidden/>
    <w:uiPriority w:val="99"/>
    <w:semiHidden/>
    <w:rsid w:val="005B1848"/>
    <w:rPr>
      <w:rFonts w:ascii="Arial" w:hAnsi="Arial" w:cs="Arial"/>
      <w:color w:val="515151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rsid w:val="00E133D3"/>
    <w:pPr>
      <w:ind w:left="220"/>
      <w:jc w:val="both"/>
    </w:pPr>
    <w:rPr>
      <w:rFonts w:ascii="Tahoma" w:eastAsia="MS Mincho" w:hAnsi="Tahoma" w:cs="Arial"/>
      <w:color w:val="515151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E133D3"/>
    <w:pPr>
      <w:ind w:left="440"/>
      <w:jc w:val="both"/>
    </w:pPr>
    <w:rPr>
      <w:rFonts w:ascii="Tahoma" w:eastAsia="MS Mincho" w:hAnsi="Tahoma" w:cs="Arial"/>
      <w:color w:val="515151"/>
      <w:sz w:val="22"/>
      <w:szCs w:val="22"/>
    </w:rPr>
  </w:style>
  <w:style w:type="character" w:styleId="FollowedHyperlink">
    <w:name w:val="FollowedHyperlink"/>
    <w:rsid w:val="003762E7"/>
    <w:rPr>
      <w:color w:val="800080"/>
      <w:u w:val="single"/>
    </w:rPr>
  </w:style>
  <w:style w:type="table" w:styleId="TableGrid">
    <w:name w:val="Table Grid"/>
    <w:basedOn w:val="TableNormal"/>
    <w:rsid w:val="00B65B9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E6F"/>
    <w:pPr>
      <w:jc w:val="both"/>
    </w:pPr>
    <w:rPr>
      <w:rFonts w:ascii="Tahoma" w:eastAsia="MS Mincho" w:hAnsi="Tahoma" w:cs="Tahoma"/>
      <w:color w:val="515151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0E6F"/>
    <w:rPr>
      <w:rFonts w:ascii="Tahoma" w:hAnsi="Tahoma" w:cs="Tahoma"/>
      <w:color w:val="515151"/>
      <w:sz w:val="16"/>
      <w:szCs w:val="16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02BBB"/>
    <w:pPr>
      <w:spacing w:after="100" w:line="276" w:lineRule="auto"/>
      <w:ind w:left="660"/>
    </w:pPr>
    <w:rPr>
      <w:rFonts w:ascii="Calibri" w:hAnsi="Calibri"/>
      <w:sz w:val="22"/>
      <w:szCs w:val="22"/>
      <w:lang w:eastAsia="fr-CA"/>
    </w:rPr>
  </w:style>
  <w:style w:type="paragraph" w:styleId="TOC5">
    <w:name w:val="toc 5"/>
    <w:basedOn w:val="Normal"/>
    <w:next w:val="Normal"/>
    <w:autoRedefine/>
    <w:uiPriority w:val="39"/>
    <w:unhideWhenUsed/>
    <w:rsid w:val="00F02BBB"/>
    <w:pPr>
      <w:spacing w:after="100" w:line="276" w:lineRule="auto"/>
      <w:ind w:left="880"/>
    </w:pPr>
    <w:rPr>
      <w:rFonts w:ascii="Calibri" w:hAnsi="Calibri"/>
      <w:sz w:val="22"/>
      <w:szCs w:val="22"/>
      <w:lang w:eastAsia="fr-CA"/>
    </w:rPr>
  </w:style>
  <w:style w:type="paragraph" w:styleId="TOC6">
    <w:name w:val="toc 6"/>
    <w:basedOn w:val="Normal"/>
    <w:next w:val="Normal"/>
    <w:autoRedefine/>
    <w:uiPriority w:val="39"/>
    <w:unhideWhenUsed/>
    <w:rsid w:val="00F02BBB"/>
    <w:pPr>
      <w:spacing w:after="100" w:line="276" w:lineRule="auto"/>
      <w:ind w:left="1100"/>
    </w:pPr>
    <w:rPr>
      <w:rFonts w:ascii="Calibri" w:hAnsi="Calibri"/>
      <w:sz w:val="22"/>
      <w:szCs w:val="22"/>
      <w:lang w:eastAsia="fr-CA"/>
    </w:rPr>
  </w:style>
  <w:style w:type="paragraph" w:styleId="TOC7">
    <w:name w:val="toc 7"/>
    <w:basedOn w:val="Normal"/>
    <w:next w:val="Normal"/>
    <w:autoRedefine/>
    <w:uiPriority w:val="39"/>
    <w:unhideWhenUsed/>
    <w:rsid w:val="00F02BBB"/>
    <w:pPr>
      <w:spacing w:after="100" w:line="276" w:lineRule="auto"/>
      <w:ind w:left="1320"/>
    </w:pPr>
    <w:rPr>
      <w:rFonts w:ascii="Calibri" w:hAnsi="Calibri"/>
      <w:sz w:val="22"/>
      <w:szCs w:val="22"/>
      <w:lang w:eastAsia="fr-CA"/>
    </w:rPr>
  </w:style>
  <w:style w:type="paragraph" w:styleId="TOC8">
    <w:name w:val="toc 8"/>
    <w:basedOn w:val="Normal"/>
    <w:next w:val="Normal"/>
    <w:autoRedefine/>
    <w:uiPriority w:val="39"/>
    <w:unhideWhenUsed/>
    <w:rsid w:val="00F02BBB"/>
    <w:pPr>
      <w:spacing w:after="100" w:line="276" w:lineRule="auto"/>
      <w:ind w:left="1540"/>
    </w:pPr>
    <w:rPr>
      <w:rFonts w:ascii="Calibri" w:hAnsi="Calibri"/>
      <w:sz w:val="22"/>
      <w:szCs w:val="22"/>
      <w:lang w:eastAsia="fr-CA"/>
    </w:rPr>
  </w:style>
  <w:style w:type="paragraph" w:styleId="TOC9">
    <w:name w:val="toc 9"/>
    <w:basedOn w:val="Normal"/>
    <w:next w:val="Normal"/>
    <w:autoRedefine/>
    <w:uiPriority w:val="39"/>
    <w:unhideWhenUsed/>
    <w:rsid w:val="00F02BBB"/>
    <w:pPr>
      <w:spacing w:after="100" w:line="276" w:lineRule="auto"/>
      <w:ind w:left="1760"/>
    </w:pPr>
    <w:rPr>
      <w:rFonts w:ascii="Calibri" w:hAnsi="Calibri"/>
      <w:sz w:val="22"/>
      <w:szCs w:val="22"/>
      <w:lang w:eastAsia="fr-CA"/>
    </w:rPr>
  </w:style>
  <w:style w:type="paragraph" w:customStyle="1" w:styleId="Default">
    <w:name w:val="Default"/>
    <w:rsid w:val="004E435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rsid w:val="001957A2"/>
    <w:pPr>
      <w:jc w:val="both"/>
    </w:pPr>
    <w:rPr>
      <w:rFonts w:ascii="Tahoma" w:eastAsia="MS Mincho" w:hAnsi="Tahoma" w:cs="Arial"/>
      <w:b/>
      <w:bCs/>
      <w:color w:val="515151"/>
      <w:sz w:val="20"/>
      <w:szCs w:val="20"/>
    </w:rPr>
  </w:style>
  <w:style w:type="character" w:styleId="CommentReference">
    <w:name w:val="annotation reference"/>
    <w:semiHidden/>
    <w:rsid w:val="003E6F8E"/>
    <w:rPr>
      <w:sz w:val="16"/>
      <w:szCs w:val="16"/>
    </w:rPr>
  </w:style>
  <w:style w:type="paragraph" w:styleId="CommentText">
    <w:name w:val="annotation text"/>
    <w:basedOn w:val="Normal"/>
    <w:semiHidden/>
    <w:rsid w:val="003E6F8E"/>
    <w:pPr>
      <w:jc w:val="both"/>
    </w:pPr>
    <w:rPr>
      <w:rFonts w:ascii="Tahoma" w:eastAsia="MS Mincho" w:hAnsi="Tahoma" w:cs="Arial"/>
      <w:color w:val="515151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E6F8E"/>
    <w:rPr>
      <w:b/>
      <w:bCs/>
    </w:rPr>
  </w:style>
  <w:style w:type="character" w:styleId="UnresolvedMention">
    <w:name w:val="Unresolved Mention"/>
    <w:uiPriority w:val="99"/>
    <w:semiHidden/>
    <w:unhideWhenUsed/>
    <w:rsid w:val="00DA11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rsid w:val="00602819"/>
    <w:pPr>
      <w:ind w:left="708"/>
      <w:jc w:val="both"/>
    </w:pPr>
    <w:rPr>
      <w:rFonts w:ascii="Tahoma" w:eastAsia="MS Mincho" w:hAnsi="Tahoma" w:cs="Arial"/>
      <w:color w:val="51515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47357"/>
    <w:rPr>
      <w:rFonts w:ascii="Tahoma" w:hAnsi="Tahoma" w:cs="Arial"/>
      <w:caps/>
      <w:sz w:val="28"/>
      <w:szCs w:val="24"/>
      <w:lang w:val="en-CA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11720"/>
    <w:rPr>
      <w:rFonts w:ascii="Tahoma" w:hAnsi="Tahoma" w:cs="Arial"/>
      <w:caps/>
      <w:sz w:val="22"/>
      <w:szCs w:val="24"/>
      <w:lang w:val="en-CA" w:eastAsia="en-US"/>
    </w:rPr>
  </w:style>
  <w:style w:type="paragraph" w:styleId="NormalWeb">
    <w:name w:val="Normal (Web)"/>
    <w:basedOn w:val="Normal"/>
    <w:uiPriority w:val="99"/>
    <w:semiHidden/>
    <w:unhideWhenUsed/>
    <w:rsid w:val="00B1568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1F07F1"/>
    <w:rPr>
      <w:rFonts w:ascii="Tahoma" w:hAnsi="Tahoma" w:cs="Arial"/>
      <w:color w:val="515151"/>
      <w:sz w:val="22"/>
      <w:szCs w:val="22"/>
      <w:lang w:eastAsia="en-US"/>
    </w:rPr>
  </w:style>
  <w:style w:type="paragraph" w:customStyle="1" w:styleId="Enum">
    <w:name w:val="Enum"/>
    <w:basedOn w:val="NormalText"/>
    <w:qFormat/>
    <w:rsid w:val="0079110F"/>
    <w:pPr>
      <w:numPr>
        <w:numId w:val="1"/>
      </w:numPr>
      <w:spacing w:before="120"/>
    </w:pPr>
  </w:style>
  <w:style w:type="paragraph" w:styleId="TOCHeading">
    <w:name w:val="TOC Heading"/>
    <w:basedOn w:val="Heading1"/>
    <w:next w:val="Normal"/>
    <w:uiPriority w:val="39"/>
    <w:unhideWhenUsed/>
    <w:rsid w:val="000633CB"/>
    <w:pPr>
      <w:keepNext/>
      <w:keepLines/>
      <w:numPr>
        <w:numId w:val="0"/>
      </w:numPr>
      <w:pBdr>
        <w:top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Cs w:val="0"/>
      <w:caps w:val="0"/>
      <w:color w:val="2F5496" w:themeColor="accent1" w:themeShade="BF"/>
      <w:sz w:val="32"/>
      <w:szCs w:val="32"/>
    </w:rPr>
  </w:style>
  <w:style w:type="paragraph" w:styleId="TOAHeading">
    <w:name w:val="toa heading"/>
    <w:basedOn w:val="Normal"/>
    <w:next w:val="Normal"/>
    <w:uiPriority w:val="99"/>
    <w:unhideWhenUsed/>
    <w:rsid w:val="00CB0CF3"/>
    <w:pPr>
      <w:spacing w:before="120"/>
      <w:jc w:val="both"/>
    </w:pPr>
    <w:rPr>
      <w:rFonts w:asciiTheme="majorHAnsi" w:eastAsiaTheme="majorEastAsia" w:hAnsiTheme="majorHAnsi" w:cstheme="majorBidi"/>
      <w:b/>
      <w:bCs/>
      <w:color w:val="515151"/>
    </w:rPr>
  </w:style>
  <w:style w:type="paragraph" w:styleId="Title">
    <w:name w:val="Title"/>
    <w:basedOn w:val="Normal"/>
    <w:next w:val="Normal"/>
    <w:link w:val="TitleChar"/>
    <w:uiPriority w:val="10"/>
    <w:qFormat/>
    <w:rsid w:val="00CB0CF3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CF3"/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97A16"/>
    <w:pPr>
      <w:jc w:val="both"/>
    </w:pPr>
    <w:rPr>
      <w:rFonts w:ascii="Consolas" w:eastAsia="MS Mincho" w:hAnsi="Consolas" w:cs="Consolas"/>
      <w:color w:val="515151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A16"/>
    <w:rPr>
      <w:rFonts w:ascii="Consolas" w:hAnsi="Consolas" w:cs="Consolas"/>
      <w:color w:val="515151"/>
      <w:lang w:val="en-CA" w:eastAsia="en-US"/>
    </w:rPr>
  </w:style>
  <w:style w:type="character" w:styleId="HTMLCode">
    <w:name w:val="HTML Code"/>
    <w:basedOn w:val="DefaultParagraphFont"/>
    <w:uiPriority w:val="99"/>
    <w:semiHidden/>
    <w:unhideWhenUsed/>
    <w:rsid w:val="00B63742"/>
    <w:rPr>
      <w:rFonts w:ascii="Courier New" w:eastAsia="Times New Roman" w:hAnsi="Courier New" w:cs="Courier New"/>
      <w:sz w:val="20"/>
      <w:szCs w:val="20"/>
    </w:rPr>
  </w:style>
  <w:style w:type="character" w:customStyle="1" w:styleId="othercode">
    <w:name w:val="other_code"/>
    <w:basedOn w:val="DefaultParagraphFont"/>
    <w:rsid w:val="00DF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8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actin.com/HotelApp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51BDD-F2EB-5F45-AF79-24B499331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724</Words>
  <Characters>4885</Characters>
  <Application>Microsoft Office Word</Application>
  <DocSecurity>0</DocSecurity>
  <Lines>610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Mouvement des caisses Desjardins</Company>
  <LinksUpToDate>false</LinksUpToDate>
  <CharactersWithSpaces>5259</CharactersWithSpaces>
  <SharedDoc>false</SharedDoc>
  <HyperlinkBase/>
  <HLinks>
    <vt:vector size="132" baseType="variant">
      <vt:variant>
        <vt:i4>1376309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_Toc509394054</vt:lpwstr>
      </vt:variant>
      <vt:variant>
        <vt:i4>1376309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_Toc509394053</vt:lpwstr>
      </vt:variant>
      <vt:variant>
        <vt:i4>1376309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_Toc509394052</vt:lpwstr>
      </vt:variant>
      <vt:variant>
        <vt:i4>1376309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_Toc509394051</vt:lpwstr>
      </vt:variant>
      <vt:variant>
        <vt:i4>1376309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_Toc509394050</vt:lpwstr>
      </vt:variant>
      <vt:variant>
        <vt:i4>1310773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_Toc509394049</vt:lpwstr>
      </vt:variant>
      <vt:variant>
        <vt:i4>1310773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_Toc509394048</vt:lpwstr>
      </vt:variant>
      <vt:variant>
        <vt:i4>1310773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_Toc509394047</vt:lpwstr>
      </vt:variant>
      <vt:variant>
        <vt:i4>1310773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_Toc509394046</vt:lpwstr>
      </vt:variant>
      <vt:variant>
        <vt:i4>1310773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_Toc509394045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_Toc509394044</vt:lpwstr>
      </vt:variant>
      <vt:variant>
        <vt:i4>1310773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_Toc509394043</vt:lpwstr>
      </vt:variant>
      <vt:variant>
        <vt:i4>1310773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_Toc509394042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_Toc509394041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_Toc509394040</vt:lpwstr>
      </vt:variant>
      <vt:variant>
        <vt:i4>1245237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_Toc509394039</vt:lpwstr>
      </vt:variant>
      <vt:variant>
        <vt:i4>1245237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_Toc509394038</vt:lpwstr>
      </vt:variant>
      <vt:variant>
        <vt:i4>1245237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_Toc509394037</vt:lpwstr>
      </vt:variant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_Toc509394036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_Toc509394035</vt:lpwstr>
      </vt:variant>
      <vt:variant>
        <vt:i4>4587520</vt:i4>
      </vt:variant>
      <vt:variant>
        <vt:i4>2185</vt:i4>
      </vt:variant>
      <vt:variant>
        <vt:i4>1337</vt:i4>
      </vt:variant>
      <vt:variant>
        <vt:i4>1</vt:i4>
      </vt:variant>
      <vt:variant>
        <vt:lpwstr>https://portaildesemployes.mouvement.desjardins.com/Style%20Library/Portail/images/Logo_PDE_2.gif</vt:lpwstr>
      </vt:variant>
      <vt:variant>
        <vt:lpwstr/>
      </vt:variant>
      <vt:variant>
        <vt:i4>6225955</vt:i4>
      </vt:variant>
      <vt:variant>
        <vt:i4>5645</vt:i4>
      </vt:variant>
      <vt:variant>
        <vt:i4>1360</vt:i4>
      </vt:variant>
      <vt:variant>
        <vt:i4>1</vt:i4>
      </vt:variant>
      <vt:variant>
        <vt:lpwstr>https://documents.lucidchart.com/documents/9357f247-3ab1-4239-8641-fe8b841ceb78/pages/0_0?a=3064&amp;x=-60&amp;y=-64&amp;w=1716&amp;h=1803&amp;store=1&amp;accept=image%2F*&amp;auth=LCA%2027a4bde562242392e7bead2ed454ca90a805a8c3-ts%3D1520951777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Christian Labelle</dc:creator>
  <cp:keywords/>
  <dc:description/>
  <cp:lastModifiedBy>Christian Labelle</cp:lastModifiedBy>
  <cp:revision>55</cp:revision>
  <cp:lastPrinted>2018-11-02T19:32:00Z</cp:lastPrinted>
  <dcterms:created xsi:type="dcterms:W3CDTF">2018-11-02T18:45:00Z</dcterms:created>
  <dcterms:modified xsi:type="dcterms:W3CDTF">2018-11-02T19:39:00Z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TITLE">
    <vt:lpwstr>Contrôle de la qualité I (420-PA4-AG)</vt:lpwstr>
  </property>
  <property fmtid="{D5CDD505-2E9C-101B-9397-08002B2CF9AE}" pid="3" name="DELIVERABLE_TITLE">
    <vt:lpwstr>Travail pratique #2 - Assurer la qualité d'une application</vt:lpwstr>
  </property>
  <property fmtid="{D5CDD505-2E9C-101B-9397-08002B2CF9AE}" pid="4" name="RELEASE">
    <vt:lpwstr>1.0.0</vt:lpwstr>
  </property>
  <property fmtid="{D5CDD505-2E9C-101B-9397-08002B2CF9AE}" pid="5" name="CATEGORY_TITLE">
    <vt:lpwstr>Techniques de l’informatique voie de spécialisation en informatique de gestion, profil programmation nouveaux médias (420.A0)</vt:lpwstr>
  </property>
  <property fmtid="{D5CDD505-2E9C-101B-9397-08002B2CF9AE}" pid="6" name="CATEGORY_ACRONYM">
    <vt:lpwstr>IG</vt:lpwstr>
  </property>
</Properties>
</file>